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8672A" w:rsidRDefault="00DA305C">
      <w:pPr>
        <w:rPr>
          <w:b/>
          <w:bCs/>
          <w:color w:val="FFC000"/>
        </w:rPr>
      </w:pPr>
      <w:r>
        <w:rPr>
          <w:b/>
          <w:bCs/>
          <w:color w:val="FFC000"/>
        </w:rPr>
        <w:t>Problem statement:</w:t>
      </w:r>
    </w:p>
    <w:p w:rsidR="0088672A" w:rsidRDefault="00DA305C">
      <w:pPr>
        <w:pStyle w:val="ListParagraph"/>
        <w:numPr>
          <w:ilvl w:val="0"/>
          <w:numId w:val="1"/>
        </w:numPr>
      </w:pPr>
      <w:r>
        <w:t xml:space="preserve">In the face of accelerating urbanization and growing environmental concerns, the effective management of our water resources has become an imperative for sustainable living. Access to clean, reliable water is fundamental to human </w:t>
      </w:r>
      <w:r>
        <w:t>well-being and economic prosperity. However, the challenges posed by increasing demand, deteriorating infrastructure, and climate variability call for innovative solutions in the realm of smart water management SMART WATER MANAGEMENT</w:t>
      </w:r>
    </w:p>
    <w:p w:rsidR="0088672A" w:rsidRDefault="00DA305C">
      <w:pPr>
        <w:rPr>
          <w:b/>
          <w:bCs/>
          <w:color w:val="FFC000"/>
        </w:rPr>
      </w:pPr>
      <w:r>
        <w:rPr>
          <w:b/>
          <w:bCs/>
          <w:color w:val="FFC000"/>
        </w:rPr>
        <w:t>Problem definition:</w:t>
      </w:r>
    </w:p>
    <w:p w:rsidR="0088672A" w:rsidRDefault="0088672A">
      <w:pPr>
        <w:rPr>
          <w:b/>
          <w:bCs/>
        </w:rPr>
      </w:pPr>
    </w:p>
    <w:p w:rsidR="0088672A" w:rsidRDefault="00DA305C">
      <w:pPr>
        <w:pStyle w:val="ListParagraph"/>
        <w:numPr>
          <w:ilvl w:val="0"/>
          <w:numId w:val="83"/>
        </w:numPr>
      </w:pPr>
      <w:r>
        <w:t>Smart water management refers to the use of advanced technology and data-driven approaches to monitor, control, and optimize the distribution and consumption of water resources. The problem can be defined as follows:</w:t>
      </w:r>
    </w:p>
    <w:p w:rsidR="0088672A" w:rsidRDefault="0088672A"/>
    <w:p w:rsidR="0088672A" w:rsidRDefault="00DA305C">
      <w:pPr>
        <w:pStyle w:val="ListParagraph"/>
        <w:numPr>
          <w:ilvl w:val="0"/>
          <w:numId w:val="82"/>
        </w:numPr>
      </w:pPr>
      <w:r>
        <w:t>“Smart water management is the challenge of efficiently and sustainably managing water resources by integrating sensor technology, data analytics, and automation to monitor water quality, detect leaks, reduce wastage, and ensure equitable distribution, all while considering environmental and economic factors.”</w:t>
      </w:r>
    </w:p>
    <w:p w:rsidR="0088672A" w:rsidRDefault="0088672A"/>
    <w:p w:rsidR="0088672A" w:rsidRDefault="00DA305C">
      <w:pPr>
        <w:pStyle w:val="ListParagraph"/>
        <w:numPr>
          <w:ilvl w:val="0"/>
          <w:numId w:val="81"/>
        </w:numPr>
      </w:pPr>
      <w:r>
        <w:t>This problem encompasses various aspects, including water quality monitoring, leak detection, demand forecasting, equitable distribution, and environmental sustainability. Solutions often involve the use of IoT sensors, data analytics, and decision support systems to address these challenges.</w:t>
      </w:r>
    </w:p>
    <w:p w:rsidR="0088672A" w:rsidRDefault="0088672A"/>
    <w:p w:rsidR="0088672A" w:rsidRDefault="00DA305C">
      <w:pPr>
        <w:rPr>
          <w:b/>
          <w:bCs/>
          <w:color w:val="FFC000"/>
        </w:rPr>
      </w:pPr>
      <w:r>
        <w:rPr>
          <w:b/>
          <w:bCs/>
          <w:color w:val="FFC000"/>
        </w:rPr>
        <w:t>Introduction:</w:t>
      </w:r>
    </w:p>
    <w:p w:rsidR="0088672A" w:rsidRDefault="00DA305C">
      <w:pPr>
        <w:pStyle w:val="ListParagraph"/>
        <w:numPr>
          <w:ilvl w:val="0"/>
          <w:numId w:val="80"/>
        </w:numPr>
      </w:pPr>
      <w:r>
        <w:t xml:space="preserve">Smart water management is a comprehensive approach that leverages technology, data, and innovative strategies to optimize the use of water resources, enhance water quality, and improve overall efficiency in water-related processes. It encompasses a wide range of solutions, such as IoT sensors, data analytics, and automation, to monitor, control, and optimize water supply, distribution, and treatment systems. By integrating these technologies, smart water management aims to address the growing challenges of </w:t>
      </w:r>
      <w:r>
        <w:t>water scarcity, aging infrastructure, and environmental sustainability while ensuring reliable access to clean water for communities and industries.</w:t>
      </w:r>
    </w:p>
    <w:p w:rsidR="0088672A" w:rsidRDefault="0088672A"/>
    <w:p w:rsidR="0088672A" w:rsidRDefault="00DA305C">
      <w:pPr>
        <w:pStyle w:val="ListParagraph"/>
      </w:pPr>
      <w:r>
        <w:rPr>
          <w:b/>
          <w:bCs/>
          <w:color w:val="5B9BD5"/>
          <w:sz w:val="28"/>
          <w:szCs w:val="28"/>
        </w:rPr>
        <w:t xml:space="preserve">             </w:t>
      </w:r>
      <w:r>
        <w:t xml:space="preserve">                                                   LITERATUR</w:t>
      </w:r>
      <w:r>
        <w:rPr>
          <w:sz w:val="24"/>
          <w:szCs w:val="24"/>
        </w:rPr>
        <w:t xml:space="preserve">ES </w:t>
      </w:r>
      <w:r>
        <w:rPr>
          <w:sz w:val="28"/>
          <w:szCs w:val="28"/>
        </w:rPr>
        <w:t xml:space="preserve">survey </w:t>
      </w:r>
      <w:r>
        <w:cr/>
      </w:r>
    </w:p>
    <w:p w:rsidR="0088672A" w:rsidRPr="009D1C2C" w:rsidRDefault="00DA305C" w:rsidP="009D1C2C">
      <w:pPr>
        <w:ind w:left="360"/>
        <w:rPr>
          <w:b/>
          <w:bCs/>
        </w:rPr>
      </w:pPr>
      <w:r w:rsidRPr="009D1C2C">
        <w:rPr>
          <w:b/>
          <w:bCs/>
        </w:rPr>
        <w:t>IMPLEMENTING IOT FOR SMART WATER MANAGEMENT</w:t>
      </w:r>
      <w:r w:rsidRPr="009D1C2C">
        <w:rPr>
          <w:b/>
          <w:bCs/>
        </w:rPr>
        <w:cr/>
      </w:r>
    </w:p>
    <w:p w:rsidR="0088672A" w:rsidRDefault="00DA305C">
      <w:r>
        <w:lastRenderedPageBreak/>
        <w:t>A</w:t>
      </w:r>
      <w:r>
        <w:t xml:space="preserve"> “real time water quality monitoring system” makes sure that drinking water is safe to supply.It includes several parameters. Microcontrollers process data. The web server displays the data From the sensor. The current system’s equipment is expensive anlaborintensive to processTraditional methods have a difficult process, lengthy wait times, and expensive expense. The Drawbacks of the current system are its great complexity and poor performance. By gathering Data on water such as temperature, CO2, PH, and w</w:t>
      </w:r>
      <w:r>
        <w:t>ater level, the complexity of the suggested System is reduced while performance is boosted. The data is updated on the web server and is Accessible from anywhere in the world. PH sensor for calculating water’s PH level.PH 7 is Acidic, whereas PH &gt;7 is alkaline. To measure CO2 in water, a co2 sensor is utilized. The Purpose of a water level sensor is to measure the water level. Integrated circuit sensors use Temperature sensors. WLAN module is utilizing.</w:t>
      </w:r>
      <w:r>
        <w:cr/>
      </w:r>
    </w:p>
    <w:p w:rsidR="0088672A" w:rsidRPr="009D1C2C" w:rsidRDefault="00DA305C" w:rsidP="009D1C2C">
      <w:pPr>
        <w:ind w:left="360"/>
        <w:rPr>
          <w:b/>
          <w:bCs/>
        </w:rPr>
      </w:pPr>
      <w:r w:rsidRPr="009D1C2C">
        <w:rPr>
          <w:b/>
          <w:bCs/>
        </w:rPr>
        <w:t>WATER QUALITY MONITORING:</w:t>
      </w:r>
      <w:r w:rsidRPr="009D1C2C">
        <w:rPr>
          <w:b/>
          <w:bCs/>
        </w:rPr>
        <w:cr/>
      </w:r>
    </w:p>
    <w:p w:rsidR="0088672A" w:rsidRDefault="00DA305C">
      <w:r>
        <w:t>W</w:t>
      </w:r>
      <w:r>
        <w:t>ater is a vital resource for life on earth, and both people and the ecosystem depend on having Access to clean water. To meet all of humanity’s needs, including agricultural, domestic,Industrial, municipal, and residential, only 1% of the world’s water supply is used. AContinuously growing population, rapid industrialization, increasing urbanization, and reckless Use of natural resources have all had a severe impact on water quality during the past few Decades Among the pollutants of greatest concern are vi</w:t>
      </w:r>
      <w:r>
        <w:t>ruses, heavy metals, organic matter,Pharmaceuticals, personal care items, pesticides, radionuclides,plastics, and nanoparticles.Globally, 2.2 billion people do not have consistent access to regulated, safe drinking water [3]. Most of the lakes and rivers in the region, or about 40%,X-ray fluorescence (XRF), inductively Coupled plasma optical emission (ICPOES) spectroscopies, neutron activation analysis , ion Chromatography ultraviolet-visible (IC-UV-Vis), total reflection X-ray fluorescence (TXRF), Laser-in</w:t>
      </w:r>
      <w:r>
        <w:t>ducedbreakdown (LIBS), and atomic fluorescence (AFS) spectroscopies are allStraightforward, sensitive, and precise analytical methods. The simultaneous assessment of the Concentration of a variety of heavy metals is made possible by these techniques’ extremely loLimits of detection (LOD), which is a significant advantage. The most popular technique for Analyzing heavy metals in water samples is inductively coupled plasma mass spectrometry(ICP-MS), albeit its high implementation costs and demand for analytic</w:t>
      </w:r>
      <w:r>
        <w:t xml:space="preserve">al expertise makeitDifficult to utilize. In addition to having a very low LOD sufficient to evaluate health effects On the human body, ICP-MS has the advantage of being able to examine many elements Simultaneously. Seawater, where matrix effects are significant, has been used to validate theEffectiveness of direct measurement. It has also been suggested as a promising analytical System to be linked with ICP-MS as an automated and foam-injection syste. </w:t>
      </w:r>
      <w:r>
        <w:cr/>
      </w:r>
    </w:p>
    <w:p w:rsidR="00854013" w:rsidRDefault="00033A5C" w:rsidP="00854013">
      <w:pPr>
        <w:ind w:left="360"/>
        <w:rPr>
          <w:b/>
          <w:bCs/>
        </w:rPr>
      </w:pPr>
      <w:r>
        <w:rPr>
          <w:b/>
          <w:bCs/>
        </w:rPr>
        <w:t xml:space="preserve">  </w:t>
      </w:r>
      <w:r w:rsidR="00DA305C" w:rsidRPr="00785009">
        <w:rPr>
          <w:b/>
          <w:bCs/>
        </w:rPr>
        <w:t>IOT BASED SMART WATER MANAGEMENT FOR HOUSING SOCIETY:</w:t>
      </w:r>
      <w:r w:rsidR="00DA305C" w:rsidRPr="00785009">
        <w:rPr>
          <w:b/>
          <w:bCs/>
        </w:rPr>
        <w:cr/>
      </w:r>
    </w:p>
    <w:p w:rsidR="0088672A" w:rsidRPr="00854013" w:rsidRDefault="00DA305C" w:rsidP="0043467E">
      <w:pPr>
        <w:rPr>
          <w:b/>
          <w:bCs/>
        </w:rPr>
      </w:pPr>
      <w:proofErr w:type="spellStart"/>
      <w:r>
        <w:t>Lokhande</w:t>
      </w:r>
      <w:proofErr w:type="spellEnd"/>
      <w:r>
        <w:t xml:space="preserve"> Abhishek, Mahajan </w:t>
      </w:r>
      <w:proofErr w:type="spellStart"/>
      <w:r>
        <w:t>Sanket</w:t>
      </w:r>
      <w:proofErr w:type="spellEnd"/>
      <w:r>
        <w:t xml:space="preserve">, </w:t>
      </w:r>
      <w:proofErr w:type="spellStart"/>
      <w:r>
        <w:t>Maurya</w:t>
      </w:r>
      <w:proofErr w:type="spellEnd"/>
      <w:r>
        <w:t xml:space="preserve"> Suryaprakash, Prof. Mandar Ganjapurkar. The Need for water today is growing daily, so efficient water management is necessary to assist Prevent water waste and help conserve water. Only 0.08% of the world’s freshwater, whichMakes up only 3% of total freshwater, is usable by humans for drinking and other householdNeeds. Unwanted water use is a big concern for society. As a result, we looked for a solution And arenow deploying an IoT-based smart water management system in apa</w:t>
      </w:r>
      <w:r>
        <w:t xml:space="preserve">rtments. In thisProject, we’ll use IoT to operate a solenoid valve. Only one </w:t>
      </w:r>
      <w:r>
        <w:lastRenderedPageBreak/>
        <w:t>person at the house has access toThe website to check the status of the motor. From a mobile device, we are automatically Operating the solenoid valve. The IoT (Internet of Things) space would be used to send this Water usage data to the cloud. The concerned resident’s Web app (application) would receive This cloud data, which would indicate the amount of water used and inform the user to limit Water use if it exceeded the authoriz</w:t>
      </w:r>
      <w:r>
        <w:t xml:space="preserve">ed building manager’s established limit usage. The purpose Of doing this is to restrict and minimize water usage on average per person. Apartment supply Water flow is being monitored and managed by this project. Additionally, it focuses on Minimizing the amount of time and labor required anytime a person needs to start or stop the Water supply at the pipeline segment where the water is diverted to dif                              </w:t>
      </w:r>
    </w:p>
    <w:p w:rsidR="0088672A" w:rsidRDefault="0088672A"/>
    <w:p w:rsidR="0088672A" w:rsidRPr="00854013" w:rsidRDefault="00DA305C" w:rsidP="00854013">
      <w:pPr>
        <w:rPr>
          <w:b/>
          <w:bCs/>
        </w:rPr>
      </w:pPr>
      <w:r w:rsidRPr="00854013">
        <w:rPr>
          <w:b/>
          <w:bCs/>
        </w:rPr>
        <w:t>INTERNET OF THINGS (IOT) BASED SMART WATER QUALITY MONITORING SYSTEM:</w:t>
      </w:r>
      <w:r w:rsidRPr="00854013">
        <w:rPr>
          <w:b/>
          <w:bCs/>
        </w:rPr>
        <w:cr/>
      </w:r>
    </w:p>
    <w:p w:rsidR="0088672A" w:rsidRDefault="00DA305C">
      <w:r>
        <w:t>T</w:t>
      </w:r>
      <w:r>
        <w:t>he most difficult method of implementing dirty water is the costeffective and efficient system of water quality observation. Since water utilities are facing more difficulties, drinking water may become extremely valuable for everyone. These problems result from factors like a large population, a lack of water supplies, etc. Therefore, many techniques are employed to continuously test the water quality. A new technique in IOT-based water quality has been projected, and it should be monitored in real-time to</w:t>
      </w:r>
      <w:r>
        <w:t xml:space="preserve"> ensure that water is distributed safely. Data collection, processing, and transmission are used to monitor water quality in real time as wireless device networks and the internet of things advance. The microcontroller interfaces the measured sensor values, and the processed sensor readings are sent wirelessly via the WI-FI protocol to the ARM core controller. This planned water quality observation combines sensors, quality monitoring, and an IOT environment. WQM chooses water factors such as temperature, p</w:t>
      </w:r>
      <w:r>
        <w:t xml:space="preserve">H level, water level, and CO2 through a variety of device nod. </w:t>
      </w:r>
    </w:p>
    <w:p w:rsidR="0088672A" w:rsidRDefault="00DA305C">
      <w:pPr>
        <w:rPr>
          <w:b/>
          <w:bCs/>
          <w:color w:val="5B9BD5"/>
          <w:sz w:val="28"/>
          <w:szCs w:val="28"/>
        </w:rPr>
      </w:pPr>
      <w:r>
        <w:rPr>
          <w:b/>
          <w:bCs/>
          <w:color w:val="5B9BD5"/>
          <w:sz w:val="28"/>
          <w:szCs w:val="28"/>
        </w:rPr>
        <w:t xml:space="preserve">                                                    DESIGN THINKING </w:t>
      </w:r>
    </w:p>
    <w:p w:rsidR="0088672A" w:rsidRDefault="0088672A"/>
    <w:p w:rsidR="0088672A" w:rsidRDefault="00DA305C">
      <w:pPr>
        <w:rPr>
          <w:color w:val="FFC000"/>
        </w:rPr>
      </w:pPr>
      <w:r>
        <w:rPr>
          <w:b/>
          <w:bCs/>
          <w:color w:val="FFC000"/>
        </w:rPr>
        <w:t>1.Technology and Innovation:</w:t>
      </w:r>
      <w:r>
        <w:rPr>
          <w:color w:val="FFC000"/>
        </w:rPr>
        <w:t xml:space="preserve"> </w:t>
      </w:r>
    </w:p>
    <w:p w:rsidR="0088672A" w:rsidRDefault="00DA305C">
      <w:pPr>
        <w:pStyle w:val="ListParagraph"/>
        <w:numPr>
          <w:ilvl w:val="0"/>
          <w:numId w:val="45"/>
        </w:numPr>
      </w:pPr>
      <w:r>
        <w:t xml:space="preserve">We plan to use  </w:t>
      </w:r>
      <w:r>
        <w:t>sensors and data analytics to monitor water usage and detect leaks in the water distribution network</w:t>
      </w:r>
    </w:p>
    <w:p w:rsidR="0088672A" w:rsidRDefault="0088672A"/>
    <w:p w:rsidR="0088672A" w:rsidRDefault="00DA305C">
      <w:pPr>
        <w:rPr>
          <w:b/>
          <w:bCs/>
          <w:color w:val="FFC000"/>
        </w:rPr>
      </w:pPr>
      <w:r>
        <w:rPr>
          <w:b/>
          <w:bCs/>
          <w:color w:val="FFC000"/>
        </w:rPr>
        <w:t xml:space="preserve">2.Data Analysis: </w:t>
      </w:r>
    </w:p>
    <w:p w:rsidR="0088672A" w:rsidRDefault="00DA305C">
      <w:pPr>
        <w:pStyle w:val="ListParagraph"/>
        <w:numPr>
          <w:ilvl w:val="0"/>
          <w:numId w:val="44"/>
        </w:numPr>
      </w:pPr>
      <w:r>
        <w:t>Utilize data analytics and machine learning algorithms to process the collected data. Identify patterns, anomalies, and areas for improvement. Predictive analytics can help forecast water demand.</w:t>
      </w:r>
    </w:p>
    <w:p w:rsidR="0088672A" w:rsidRDefault="00DA305C">
      <w:pPr>
        <w:rPr>
          <w:b/>
          <w:bCs/>
          <w:color w:val="FFC000"/>
        </w:rPr>
      </w:pPr>
      <w:r>
        <w:rPr>
          <w:b/>
          <w:bCs/>
          <w:color w:val="FFC000"/>
        </w:rPr>
        <w:t>3.Monitor:</w:t>
      </w:r>
    </w:p>
    <w:p w:rsidR="0088672A" w:rsidRDefault="00DA305C">
      <w:pPr>
        <w:pStyle w:val="ListParagraph"/>
        <w:numPr>
          <w:ilvl w:val="0"/>
          <w:numId w:val="43"/>
        </w:numPr>
      </w:pPr>
      <w:r>
        <w:t>Implement sensors and data collection tools to monitor water usage, quality, and system performance in real-time.</w:t>
      </w:r>
    </w:p>
    <w:p w:rsidR="0088672A" w:rsidRDefault="0088672A"/>
    <w:p w:rsidR="0088672A" w:rsidRDefault="00DA305C">
      <w:pPr>
        <w:rPr>
          <w:b/>
          <w:bCs/>
          <w:color w:val="FFC000"/>
        </w:rPr>
      </w:pPr>
      <w:r>
        <w:rPr>
          <w:b/>
          <w:bCs/>
          <w:color w:val="FFC000"/>
        </w:rPr>
        <w:lastRenderedPageBreak/>
        <w:t xml:space="preserve">3.Automation: </w:t>
      </w:r>
    </w:p>
    <w:p w:rsidR="0088672A" w:rsidRDefault="00DA305C">
      <w:pPr>
        <w:pStyle w:val="ListParagraph"/>
        <w:numPr>
          <w:ilvl w:val="0"/>
          <w:numId w:val="42"/>
        </w:numPr>
      </w:pPr>
      <w:r>
        <w:t>Implement automated control systems that can adjust water distribution based on demand and system conditions. This can include the use of smart valves and pumps.</w:t>
      </w:r>
    </w:p>
    <w:p w:rsidR="0088672A" w:rsidRDefault="0088672A"/>
    <w:p w:rsidR="0088672A" w:rsidRDefault="00DA305C">
      <w:pPr>
        <w:rPr>
          <w:color w:val="FFC000"/>
        </w:rPr>
      </w:pPr>
      <w:r>
        <w:rPr>
          <w:b/>
          <w:bCs/>
          <w:color w:val="FFC000"/>
        </w:rPr>
        <w:t>4.Water Quality Monitoring:</w:t>
      </w:r>
      <w:r>
        <w:rPr>
          <w:color w:val="FFC000"/>
        </w:rPr>
        <w:t xml:space="preserve"> </w:t>
      </w:r>
    </w:p>
    <w:p w:rsidR="0088672A" w:rsidRDefault="00DA305C">
      <w:pPr>
        <w:pStyle w:val="ListParagraph"/>
        <w:numPr>
          <w:ilvl w:val="0"/>
          <w:numId w:val="41"/>
        </w:numPr>
      </w:pPr>
      <w:r>
        <w:t>Continuously monitor water quality parameters to ensure safe drinking water and environmental compliance.</w:t>
      </w:r>
    </w:p>
    <w:p w:rsidR="0088672A" w:rsidRDefault="0088672A"/>
    <w:p w:rsidR="0088672A" w:rsidRDefault="00DA305C">
      <w:pPr>
        <w:rPr>
          <w:color w:val="FFC000"/>
        </w:rPr>
      </w:pPr>
      <w:r>
        <w:rPr>
          <w:b/>
          <w:bCs/>
          <w:color w:val="FFC000"/>
        </w:rPr>
        <w:t>5.Environmental and Social Impact:</w:t>
      </w:r>
      <w:r>
        <w:rPr>
          <w:color w:val="FFC000"/>
        </w:rPr>
        <w:t xml:space="preserve"> </w:t>
      </w:r>
    </w:p>
    <w:p w:rsidR="0088672A" w:rsidRDefault="00DA305C">
      <w:pPr>
        <w:pStyle w:val="ListParagraph"/>
        <w:numPr>
          <w:ilvl w:val="0"/>
          <w:numId w:val="40"/>
        </w:numPr>
      </w:pPr>
      <w:r>
        <w:t>Our solution will reduce water waste, lower energy consumption, and ensure equitable water.</w:t>
      </w:r>
    </w:p>
    <w:p w:rsidR="0088672A" w:rsidRDefault="0088672A"/>
    <w:p w:rsidR="0088672A" w:rsidRDefault="00DA305C">
      <w:pPr>
        <w:rPr>
          <w:b/>
          <w:bCs/>
          <w:sz w:val="28"/>
          <w:szCs w:val="28"/>
        </w:rPr>
      </w:pPr>
      <w:r>
        <w:rPr>
          <w:b/>
          <w:bCs/>
        </w:rPr>
        <w:t xml:space="preserve">                                                             </w:t>
      </w:r>
      <w:r>
        <w:rPr>
          <w:b/>
          <w:bCs/>
          <w:sz w:val="28"/>
          <w:szCs w:val="28"/>
        </w:rPr>
        <w:t xml:space="preserve">  </w:t>
      </w:r>
      <w:r>
        <w:rPr>
          <w:b/>
          <w:bCs/>
          <w:color w:val="5B9BD5"/>
          <w:sz w:val="28"/>
          <w:szCs w:val="28"/>
        </w:rPr>
        <w:t xml:space="preserve">THE PROJECT OVERVIEW </w:t>
      </w:r>
    </w:p>
    <w:p w:rsidR="0088672A" w:rsidRDefault="00DA305C">
      <w:pPr>
        <w:pStyle w:val="ListParagraph"/>
        <w:numPr>
          <w:ilvl w:val="0"/>
          <w:numId w:val="78"/>
        </w:numPr>
      </w:pPr>
      <w:r>
        <w:t>The project overview:  Smart water management is an approach that leverages technology and data-driven solutions to optimize the use, distribution, and conservation of water resources. It encompasses a range of strategies and technologies aimed at improving the efficiency, sustainability, and quality of water-related processes. Here's an overview of smart water management:</w:t>
      </w:r>
    </w:p>
    <w:p w:rsidR="0088672A" w:rsidRDefault="0088672A"/>
    <w:p w:rsidR="0088672A" w:rsidRDefault="00DA305C">
      <w:pPr>
        <w:rPr>
          <w:b/>
          <w:bCs/>
          <w:color w:val="FFC000"/>
        </w:rPr>
      </w:pPr>
      <w:r>
        <w:rPr>
          <w:b/>
          <w:bCs/>
          <w:color w:val="FFC000"/>
        </w:rPr>
        <w:t>1.Water Monitoring and Sensing:</w:t>
      </w:r>
    </w:p>
    <w:p w:rsidR="0088672A" w:rsidRDefault="00DA305C">
      <w:pPr>
        <w:pStyle w:val="ListParagraph"/>
        <w:numPr>
          <w:ilvl w:val="0"/>
          <w:numId w:val="38"/>
        </w:numPr>
      </w:pPr>
      <w:r>
        <w:t>Smart water management systems use sensors and data collection devices to monitor water quality, consumption, and infrastructure conditions in real-time.</w:t>
      </w:r>
    </w:p>
    <w:p w:rsidR="0088672A" w:rsidRDefault="0088672A"/>
    <w:p w:rsidR="0088672A" w:rsidRDefault="00DA305C">
      <w:pPr>
        <w:rPr>
          <w:b/>
          <w:bCs/>
          <w:color w:val="FFC000"/>
        </w:rPr>
      </w:pPr>
      <w:r>
        <w:rPr>
          <w:b/>
          <w:bCs/>
          <w:color w:val="FFC000"/>
        </w:rPr>
        <w:t>2.Data Analytics and Insights:</w:t>
      </w:r>
    </w:p>
    <w:p w:rsidR="0088672A" w:rsidRDefault="00DA305C">
      <w:pPr>
        <w:pStyle w:val="ListParagraph"/>
        <w:numPr>
          <w:ilvl w:val="0"/>
          <w:numId w:val="36"/>
        </w:numPr>
      </w:pPr>
      <w:r>
        <w:t>Advanced analytics and machine learning algorithms process the collected data to provide valuable insights, allowing for better decision-making and predictive maintenance.</w:t>
      </w:r>
    </w:p>
    <w:p w:rsidR="0088672A" w:rsidRDefault="0088672A"/>
    <w:p w:rsidR="0088672A" w:rsidRDefault="00DA305C">
      <w:pPr>
        <w:rPr>
          <w:b/>
          <w:bCs/>
          <w:color w:val="FFC000"/>
        </w:rPr>
      </w:pPr>
      <w:r>
        <w:rPr>
          <w:b/>
          <w:bCs/>
          <w:color w:val="FFC000"/>
        </w:rPr>
        <w:t xml:space="preserve">3.Leak Detection and </w:t>
      </w:r>
      <w:r>
        <w:rPr>
          <w:b/>
          <w:bCs/>
          <w:color w:val="FFC000"/>
        </w:rPr>
        <w:t>Prevention:</w:t>
      </w:r>
    </w:p>
    <w:p w:rsidR="0088672A" w:rsidRDefault="00DA305C">
      <w:pPr>
        <w:pStyle w:val="ListParagraph"/>
        <w:numPr>
          <w:ilvl w:val="0"/>
          <w:numId w:val="34"/>
        </w:numPr>
      </w:pPr>
      <w:r>
        <w:t>Smart systems can detect leaks in water distribution networks promptly, reducing water loss and infrastructure damage.</w:t>
      </w:r>
    </w:p>
    <w:p w:rsidR="0088672A" w:rsidRDefault="0088672A"/>
    <w:p w:rsidR="0088672A" w:rsidRDefault="00DA305C">
      <w:pPr>
        <w:rPr>
          <w:b/>
          <w:bCs/>
          <w:color w:val="FFC000"/>
        </w:rPr>
      </w:pPr>
      <w:r>
        <w:rPr>
          <w:b/>
          <w:bCs/>
          <w:color w:val="FFC000"/>
        </w:rPr>
        <w:t>4. Demand Management:</w:t>
      </w:r>
    </w:p>
    <w:p w:rsidR="0088672A" w:rsidRDefault="00DA305C">
      <w:pPr>
        <w:pStyle w:val="ListParagraph"/>
        <w:numPr>
          <w:ilvl w:val="0"/>
          <w:numId w:val="32"/>
        </w:numPr>
      </w:pPr>
      <w:r>
        <w:lastRenderedPageBreak/>
        <w:t>Predictive analytics can help water utilities and consumers understand demand patterns and optimize water usage.</w:t>
      </w:r>
    </w:p>
    <w:p w:rsidR="0088672A" w:rsidRDefault="0088672A"/>
    <w:p w:rsidR="0088672A" w:rsidRDefault="00DA305C">
      <w:pPr>
        <w:rPr>
          <w:b/>
          <w:bCs/>
          <w:color w:val="FFC000"/>
        </w:rPr>
      </w:pPr>
      <w:r>
        <w:rPr>
          <w:b/>
          <w:bCs/>
          <w:color w:val="FFC000"/>
        </w:rPr>
        <w:t>5.Remote Valve Control:</w:t>
      </w:r>
    </w:p>
    <w:p w:rsidR="0088672A" w:rsidRDefault="00DA305C">
      <w:pPr>
        <w:pStyle w:val="ListParagraph"/>
        <w:numPr>
          <w:ilvl w:val="0"/>
          <w:numId w:val="30"/>
        </w:numPr>
      </w:pPr>
      <w:r>
        <w:t>Automated valves and remote control mechanisms enable quick responses to water supply and distribution issues.</w:t>
      </w:r>
    </w:p>
    <w:p w:rsidR="0088672A" w:rsidRDefault="0088672A"/>
    <w:p w:rsidR="0088672A" w:rsidRDefault="00DA305C">
      <w:pPr>
        <w:rPr>
          <w:b/>
          <w:bCs/>
          <w:color w:val="FFC000"/>
        </w:rPr>
      </w:pPr>
      <w:r>
        <w:rPr>
          <w:b/>
          <w:bCs/>
          <w:color w:val="FFC000"/>
        </w:rPr>
        <w:t>6.Water Quality Management:</w:t>
      </w:r>
    </w:p>
    <w:p w:rsidR="0088672A" w:rsidRDefault="00DA305C">
      <w:pPr>
        <w:pStyle w:val="ListParagraph"/>
        <w:numPr>
          <w:ilvl w:val="0"/>
          <w:numId w:val="28"/>
        </w:numPr>
      </w:pPr>
      <w:r>
        <w:t>Continuous monitoring of water quality ensures safe and reliable drinking water, with alerts for any deviations from established standards.</w:t>
      </w:r>
    </w:p>
    <w:p w:rsidR="0088672A" w:rsidRDefault="0088672A"/>
    <w:p w:rsidR="0088672A" w:rsidRDefault="00DA305C">
      <w:pPr>
        <w:rPr>
          <w:b/>
          <w:bCs/>
          <w:color w:val="FFC000"/>
        </w:rPr>
      </w:pPr>
      <w:r>
        <w:rPr>
          <w:b/>
          <w:bCs/>
          <w:color w:val="FFC000"/>
        </w:rPr>
        <w:t>7.Asset Management:</w:t>
      </w:r>
    </w:p>
    <w:p w:rsidR="0088672A" w:rsidRDefault="00DA305C">
      <w:pPr>
        <w:pStyle w:val="ListParagraph"/>
        <w:numPr>
          <w:ilvl w:val="0"/>
          <w:numId w:val="26"/>
        </w:numPr>
      </w:pPr>
      <w:r>
        <w:t>Asset tracking and maintenance scheduling tools help utilities manage their infrastructure efficiently, prolonging the lifespan of assets.</w:t>
      </w:r>
    </w:p>
    <w:p w:rsidR="0088672A" w:rsidRDefault="0088672A"/>
    <w:p w:rsidR="0088672A" w:rsidRDefault="00DA305C">
      <w:pPr>
        <w:rPr>
          <w:b/>
          <w:bCs/>
          <w:color w:val="FFC000"/>
        </w:rPr>
      </w:pPr>
      <w:r>
        <w:rPr>
          <w:b/>
          <w:bCs/>
          <w:color w:val="FFC000"/>
        </w:rPr>
        <w:t>8.Customer Engagement:</w:t>
      </w:r>
    </w:p>
    <w:p w:rsidR="0088672A" w:rsidRDefault="00DA305C">
      <w:pPr>
        <w:pStyle w:val="ListParagraph"/>
        <w:numPr>
          <w:ilvl w:val="0"/>
          <w:numId w:val="24"/>
        </w:numPr>
      </w:pPr>
      <w:r>
        <w:t>Smart water management engages consumers by providing them with information and tools to monitor and control their water usage.</w:t>
      </w:r>
    </w:p>
    <w:p w:rsidR="0088672A" w:rsidRDefault="0088672A"/>
    <w:p w:rsidR="0088672A" w:rsidRDefault="00DA305C">
      <w:pPr>
        <w:rPr>
          <w:b/>
          <w:bCs/>
          <w:color w:val="FFC000"/>
        </w:rPr>
      </w:pPr>
      <w:r>
        <w:rPr>
          <w:b/>
          <w:bCs/>
          <w:color w:val="FFC000"/>
        </w:rPr>
        <w:t>9.Environmental Impact Reduction:</w:t>
      </w:r>
    </w:p>
    <w:p w:rsidR="0088672A" w:rsidRDefault="00DA305C">
      <w:pPr>
        <w:pStyle w:val="ListParagraph"/>
        <w:numPr>
          <w:ilvl w:val="0"/>
          <w:numId w:val="22"/>
        </w:numPr>
      </w:pPr>
      <w:r>
        <w:t>Efforts are made to reduce the environmental impact of water management, such as minimizing energy consumption and chemical use.</w:t>
      </w:r>
    </w:p>
    <w:p w:rsidR="0088672A" w:rsidRDefault="0088672A"/>
    <w:p w:rsidR="0088672A" w:rsidRDefault="00DA305C">
      <w:pPr>
        <w:rPr>
          <w:b/>
          <w:bCs/>
          <w:color w:val="FFC000"/>
        </w:rPr>
      </w:pPr>
      <w:r>
        <w:rPr>
          <w:b/>
          <w:bCs/>
          <w:color w:val="FFC000"/>
        </w:rPr>
        <w:t>10.Sustainability Initiatives:</w:t>
      </w:r>
    </w:p>
    <w:p w:rsidR="0088672A" w:rsidRDefault="00DA305C">
      <w:pPr>
        <w:pStyle w:val="ListParagraph"/>
        <w:numPr>
          <w:ilvl w:val="0"/>
          <w:numId w:val="20"/>
        </w:numPr>
      </w:pPr>
      <w:r>
        <w:t>Promoting water conservation and sustainable practices is a key component of smart water management, addressing issues like drought and overuse of water resources.</w:t>
      </w:r>
    </w:p>
    <w:p w:rsidR="0088672A" w:rsidRDefault="0088672A"/>
    <w:p w:rsidR="0088672A" w:rsidRDefault="00DA305C">
      <w:pPr>
        <w:rPr>
          <w:b/>
          <w:bCs/>
          <w:color w:val="FFC000"/>
        </w:rPr>
      </w:pPr>
      <w:r>
        <w:rPr>
          <w:b/>
          <w:bCs/>
          <w:color w:val="FFC000"/>
        </w:rPr>
        <w:t>11.Integration with IoT :</w:t>
      </w:r>
    </w:p>
    <w:p w:rsidR="0088672A" w:rsidRDefault="00DA305C">
      <w:pPr>
        <w:pStyle w:val="ListParagraph"/>
        <w:numPr>
          <w:ilvl w:val="0"/>
          <w:numId w:val="18"/>
        </w:numPr>
      </w:pPr>
      <w:r>
        <w:t>The Internet of Things (IoT) plays a crucial role, connecting various devices and sensors to create a comprehensive network for data exchange.</w:t>
      </w:r>
    </w:p>
    <w:p w:rsidR="0088672A" w:rsidRDefault="0088672A"/>
    <w:p w:rsidR="0088672A" w:rsidRDefault="00DA305C">
      <w:pPr>
        <w:rPr>
          <w:b/>
          <w:bCs/>
          <w:color w:val="FFC000"/>
        </w:rPr>
      </w:pPr>
      <w:r>
        <w:rPr>
          <w:b/>
          <w:bCs/>
          <w:color w:val="FFC000"/>
        </w:rPr>
        <w:t>12.Big Data and Cloud Computing:</w:t>
      </w:r>
    </w:p>
    <w:p w:rsidR="0088672A" w:rsidRDefault="00DA305C">
      <w:pPr>
        <w:pStyle w:val="ListParagraph"/>
        <w:numPr>
          <w:ilvl w:val="0"/>
          <w:numId w:val="16"/>
        </w:numPr>
      </w:pPr>
      <w:r>
        <w:lastRenderedPageBreak/>
        <w:t>Large-scale data processing and storage in the cloud allow for scalable and cost-effective solutions.</w:t>
      </w:r>
    </w:p>
    <w:p w:rsidR="0088672A" w:rsidRDefault="0088672A"/>
    <w:p w:rsidR="0088672A" w:rsidRDefault="00DA305C">
      <w:pPr>
        <w:rPr>
          <w:b/>
          <w:bCs/>
          <w:color w:val="FFC000"/>
        </w:rPr>
      </w:pPr>
      <w:r>
        <w:rPr>
          <w:b/>
          <w:bCs/>
          <w:color w:val="FFC000"/>
        </w:rPr>
        <w:t>13.Regulatory Compliance:</w:t>
      </w:r>
    </w:p>
    <w:p w:rsidR="0088672A" w:rsidRDefault="00DA305C">
      <w:pPr>
        <w:pStyle w:val="ListParagraph"/>
        <w:numPr>
          <w:ilvl w:val="0"/>
          <w:numId w:val="14"/>
        </w:numPr>
      </w:pPr>
      <w:r>
        <w:t>Smart water management ensures compliance with water quality and environmental regulations, reducing the risk of violations.</w:t>
      </w:r>
    </w:p>
    <w:p w:rsidR="0088672A" w:rsidRDefault="0088672A"/>
    <w:p w:rsidR="0088672A" w:rsidRDefault="00DA305C">
      <w:pPr>
        <w:rPr>
          <w:b/>
          <w:bCs/>
          <w:color w:val="FFC000"/>
        </w:rPr>
      </w:pPr>
      <w:r>
        <w:rPr>
          <w:b/>
          <w:bCs/>
          <w:color w:val="FFC000"/>
        </w:rPr>
        <w:t>14.Resilience and Disaster Response:</w:t>
      </w:r>
    </w:p>
    <w:p w:rsidR="0088672A" w:rsidRDefault="00DA305C">
      <w:pPr>
        <w:pStyle w:val="ListParagraph"/>
        <w:numPr>
          <w:ilvl w:val="0"/>
          <w:numId w:val="12"/>
        </w:numPr>
      </w:pPr>
      <w:r>
        <w:t xml:space="preserve">Planning and </w:t>
      </w:r>
      <w:r>
        <w:t>technologies are in place to respond to water-related emergencies and natural disasters.</w:t>
      </w:r>
    </w:p>
    <w:p w:rsidR="0088672A" w:rsidRDefault="0088672A"/>
    <w:p w:rsidR="0088672A" w:rsidRDefault="00DA305C">
      <w:pPr>
        <w:rPr>
          <w:color w:val="FFC000"/>
        </w:rPr>
      </w:pPr>
      <w:r>
        <w:rPr>
          <w:b/>
          <w:bCs/>
          <w:color w:val="FFC000"/>
        </w:rPr>
        <w:t>15.Cost Reduction:</w:t>
      </w:r>
    </w:p>
    <w:p w:rsidR="0088672A" w:rsidRDefault="00DA305C">
      <w:pPr>
        <w:pStyle w:val="ListParagraph"/>
        <w:numPr>
          <w:ilvl w:val="0"/>
          <w:numId w:val="10"/>
        </w:numPr>
      </w:pPr>
      <w:r>
        <w:t>By improving efficiency and reducing water loss, smart water management can lead to cost savings for utilities and consumers.</w:t>
      </w:r>
    </w:p>
    <w:p w:rsidR="0088672A" w:rsidRDefault="0088672A"/>
    <w:p w:rsidR="0088672A" w:rsidRDefault="00DA305C">
      <w:pPr>
        <w:rPr>
          <w:b/>
          <w:bCs/>
          <w:color w:val="FFC000"/>
        </w:rPr>
      </w:pPr>
      <w:r>
        <w:rPr>
          <w:b/>
          <w:bCs/>
          <w:color w:val="FFC000"/>
        </w:rPr>
        <w:t>16.Public Health and Safety:</w:t>
      </w:r>
    </w:p>
    <w:p w:rsidR="0088672A" w:rsidRDefault="00DA305C">
      <w:pPr>
        <w:pStyle w:val="ListParagraph"/>
        <w:numPr>
          <w:ilvl w:val="0"/>
          <w:numId w:val="8"/>
        </w:numPr>
      </w:pPr>
      <w:r>
        <w:t>The focus on water quality and infrastructure maintenance safeguards public health and safety.</w:t>
      </w:r>
    </w:p>
    <w:p w:rsidR="0088672A" w:rsidRDefault="0088672A"/>
    <w:p w:rsidR="0088672A" w:rsidRDefault="00DA305C">
      <w:pPr>
        <w:pStyle w:val="ListParagraph"/>
        <w:numPr>
          <w:ilvl w:val="0"/>
          <w:numId w:val="77"/>
        </w:numPr>
      </w:pPr>
      <w:r>
        <w:t>Smart water management is a comprehensive and forward-thinking approach that addresses the challenges associated with water scarcity, pollution, and aging infrastructure. It helps ensure a reliable and sustainable water supply while conserving resources and protecting the environment.</w:t>
      </w:r>
    </w:p>
    <w:p w:rsidR="0088672A" w:rsidRDefault="00DA305C">
      <w:pPr>
        <w:pStyle w:val="ListParagraph"/>
        <w:rPr>
          <w:b/>
          <w:bCs/>
          <w:color w:val="5B9BD5"/>
          <w:sz w:val="28"/>
          <w:szCs w:val="28"/>
        </w:rPr>
      </w:pPr>
      <w:r>
        <w:rPr>
          <w:b/>
          <w:bCs/>
          <w:color w:val="5B9BD5"/>
          <w:sz w:val="28"/>
          <w:szCs w:val="28"/>
        </w:rPr>
        <w:t xml:space="preserve">                                                  IOT DEVICE SETUP </w:t>
      </w:r>
    </w:p>
    <w:p w:rsidR="0088672A" w:rsidRDefault="00DA305C">
      <w:pPr>
        <w:rPr>
          <w:b/>
          <w:bCs/>
          <w:color w:val="FFC000"/>
          <w:sz w:val="28"/>
          <w:szCs w:val="28"/>
        </w:rPr>
      </w:pPr>
      <w:r>
        <w:rPr>
          <w:b/>
          <w:bCs/>
          <w:color w:val="FFC000"/>
          <w:sz w:val="28"/>
          <w:szCs w:val="28"/>
        </w:rPr>
        <w:t>Components:</w:t>
      </w:r>
    </w:p>
    <w:p w:rsidR="0088672A" w:rsidRDefault="0088672A">
      <w:pPr>
        <w:rPr>
          <w:b/>
          <w:bCs/>
          <w:color w:val="FFC000"/>
          <w:sz w:val="28"/>
          <w:szCs w:val="28"/>
        </w:rPr>
      </w:pPr>
    </w:p>
    <w:p w:rsidR="0088672A" w:rsidRDefault="00DA305C">
      <w:pPr>
        <w:pStyle w:val="ListParagraph"/>
        <w:numPr>
          <w:ilvl w:val="0"/>
          <w:numId w:val="8"/>
        </w:numPr>
        <w:rPr>
          <w:color w:val="000000"/>
        </w:rPr>
      </w:pPr>
      <w:r>
        <w:rPr>
          <w:color w:val="000000"/>
        </w:rPr>
        <w:t xml:space="preserve">Nodemcu board </w:t>
      </w:r>
    </w:p>
    <w:p w:rsidR="0088672A" w:rsidRDefault="00DA305C">
      <w:pPr>
        <w:pStyle w:val="ListParagraph"/>
        <w:numPr>
          <w:ilvl w:val="0"/>
          <w:numId w:val="8"/>
        </w:numPr>
        <w:rPr>
          <w:color w:val="000000"/>
        </w:rPr>
      </w:pPr>
      <w:r>
        <w:rPr>
          <w:color w:val="000000"/>
        </w:rPr>
        <w:t>Template sensor</w:t>
      </w:r>
    </w:p>
    <w:p w:rsidR="0088672A" w:rsidRDefault="00DA305C">
      <w:pPr>
        <w:pStyle w:val="ListParagraph"/>
        <w:numPr>
          <w:ilvl w:val="0"/>
          <w:numId w:val="8"/>
        </w:numPr>
        <w:rPr>
          <w:color w:val="000000"/>
        </w:rPr>
      </w:pPr>
      <w:r>
        <w:rPr>
          <w:color w:val="000000"/>
        </w:rPr>
        <w:t>Water flow sensor</w:t>
      </w:r>
    </w:p>
    <w:p w:rsidR="0088672A" w:rsidRDefault="00DA305C">
      <w:pPr>
        <w:pStyle w:val="ListParagraph"/>
        <w:numPr>
          <w:ilvl w:val="0"/>
          <w:numId w:val="8"/>
        </w:numPr>
        <w:rPr>
          <w:color w:val="000000"/>
        </w:rPr>
      </w:pPr>
      <w:r>
        <w:rPr>
          <w:color w:val="000000"/>
        </w:rPr>
        <w:t>Ultrasonic sensor</w:t>
      </w:r>
    </w:p>
    <w:p w:rsidR="0088672A" w:rsidRDefault="00DA305C">
      <w:pPr>
        <w:pStyle w:val="ListParagraph"/>
        <w:numPr>
          <w:ilvl w:val="0"/>
          <w:numId w:val="8"/>
        </w:numPr>
        <w:rPr>
          <w:color w:val="000000"/>
        </w:rPr>
      </w:pPr>
      <w:r>
        <w:rPr>
          <w:color w:val="000000"/>
        </w:rPr>
        <w:t>Arduino Uno</w:t>
      </w:r>
    </w:p>
    <w:p w:rsidR="0088672A" w:rsidRDefault="00DA305C">
      <w:pPr>
        <w:pStyle w:val="ListParagraph"/>
        <w:numPr>
          <w:ilvl w:val="0"/>
          <w:numId w:val="8"/>
        </w:numPr>
        <w:rPr>
          <w:color w:val="000000"/>
        </w:rPr>
      </w:pPr>
      <w:r>
        <w:rPr>
          <w:color w:val="000000"/>
        </w:rPr>
        <w:t xml:space="preserve">LCD display &amp;12C module </w:t>
      </w:r>
    </w:p>
    <w:p w:rsidR="0088672A" w:rsidRDefault="00DA305C">
      <w:pPr>
        <w:pStyle w:val="ListParagraph"/>
        <w:numPr>
          <w:ilvl w:val="0"/>
          <w:numId w:val="8"/>
        </w:numPr>
        <w:rPr>
          <w:color w:val="000000"/>
        </w:rPr>
      </w:pPr>
      <w:r>
        <w:rPr>
          <w:color w:val="000000"/>
        </w:rPr>
        <w:t>ESP8266 Wi-Fi module</w:t>
      </w:r>
    </w:p>
    <w:p w:rsidR="0088672A" w:rsidRDefault="00DA305C">
      <w:pPr>
        <w:pStyle w:val="ListParagraph"/>
        <w:numPr>
          <w:ilvl w:val="0"/>
          <w:numId w:val="8"/>
        </w:numPr>
        <w:rPr>
          <w:color w:val="000000"/>
        </w:rPr>
      </w:pPr>
      <w:r>
        <w:rPr>
          <w:color w:val="000000"/>
        </w:rPr>
        <w:t>Relay module</w:t>
      </w:r>
    </w:p>
    <w:p w:rsidR="0088672A" w:rsidRDefault="00DA305C">
      <w:pPr>
        <w:pStyle w:val="ListParagraph"/>
        <w:numPr>
          <w:ilvl w:val="0"/>
          <w:numId w:val="8"/>
        </w:numPr>
        <w:rPr>
          <w:color w:val="000000"/>
        </w:rPr>
      </w:pPr>
      <w:r>
        <w:rPr>
          <w:color w:val="000000"/>
        </w:rPr>
        <w:lastRenderedPageBreak/>
        <w:t>Bread board</w:t>
      </w:r>
    </w:p>
    <w:p w:rsidR="0088672A" w:rsidRDefault="00DA305C">
      <w:pPr>
        <w:pStyle w:val="ListParagraph"/>
        <w:numPr>
          <w:ilvl w:val="0"/>
          <w:numId w:val="8"/>
        </w:numPr>
        <w:rPr>
          <w:color w:val="000000"/>
        </w:rPr>
      </w:pPr>
      <w:r>
        <w:rPr>
          <w:color w:val="000000"/>
        </w:rPr>
        <w:t>Jumper wire</w:t>
      </w:r>
    </w:p>
    <w:p w:rsidR="0088672A" w:rsidRDefault="0088672A"/>
    <w:p w:rsidR="0088672A" w:rsidRDefault="00DA305C">
      <w:pPr>
        <w:rPr>
          <w:noProof/>
        </w:rPr>
      </w:pPr>
      <w:r>
        <w:rPr>
          <w:noProof/>
        </w:rPr>
        <w:t xml:space="preserve">A)NODE  </w:t>
      </w:r>
      <w:r>
        <w:rPr>
          <w:noProof/>
        </w:rPr>
        <w:t>MCU :</w:t>
      </w:r>
    </w:p>
    <w:p w:rsidR="0088672A" w:rsidRDefault="00CA43E7">
      <w:pPr>
        <w:rPr>
          <w:noProof/>
        </w:rPr>
      </w:pPr>
      <w:r>
        <w:rPr>
          <w:noProof/>
        </w:rPr>
        <w:drawing>
          <wp:anchor distT="0" distB="0" distL="114300" distR="114300" simplePos="0" relativeHeight="251660288" behindDoc="0" locked="0" layoutInCell="1" allowOverlap="1">
            <wp:simplePos x="0" y="0"/>
            <wp:positionH relativeFrom="column">
              <wp:posOffset>250190</wp:posOffset>
            </wp:positionH>
            <wp:positionV relativeFrom="paragraph">
              <wp:posOffset>382905</wp:posOffset>
            </wp:positionV>
            <wp:extent cx="2198370" cy="177419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98370" cy="1774190"/>
                    </a:xfrm>
                    <a:prstGeom prst="rect">
                      <a:avLst/>
                    </a:prstGeom>
                  </pic:spPr>
                </pic:pic>
              </a:graphicData>
            </a:graphic>
            <wp14:sizeRelH relativeFrom="margin">
              <wp14:pctWidth>0</wp14:pctWidth>
            </wp14:sizeRelH>
            <wp14:sizeRelV relativeFrom="margin">
              <wp14:pctHeight>0</wp14:pctHeight>
            </wp14:sizeRelV>
          </wp:anchor>
        </w:drawing>
      </w:r>
      <w:r w:rsidR="00DA305C">
        <w:rPr>
          <w:noProof/>
        </w:rPr>
        <w:t xml:space="preserve"> </w:t>
      </w:r>
    </w:p>
    <w:p w:rsidR="0088672A" w:rsidRDefault="0088672A">
      <w:pPr>
        <w:rPr>
          <w:noProof/>
        </w:rPr>
      </w:pPr>
    </w:p>
    <w:p w:rsidR="0088672A" w:rsidRDefault="00634309">
      <w:r>
        <w:rPr>
          <w:noProof/>
        </w:rPr>
        <w:drawing>
          <wp:anchor distT="0" distB="0" distL="114300" distR="114300" simplePos="0" relativeHeight="251661312" behindDoc="0" locked="0" layoutInCell="1" allowOverlap="1">
            <wp:simplePos x="0" y="0"/>
            <wp:positionH relativeFrom="column">
              <wp:posOffset>-43146</wp:posOffset>
            </wp:positionH>
            <wp:positionV relativeFrom="paragraph">
              <wp:posOffset>597011</wp:posOffset>
            </wp:positionV>
            <wp:extent cx="2066996" cy="2202282"/>
            <wp:effectExtent l="114300" t="95250" r="104775" b="10287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extLst>
                        <a:ext uri="{28A0092B-C50C-407E-A947-70E740481C1C}">
                          <a14:useLocalDpi xmlns:a14="http://schemas.microsoft.com/office/drawing/2010/main" val="0"/>
                        </a:ext>
                      </a:extLst>
                    </a:blip>
                    <a:stretch>
                      <a:fillRect/>
                    </a:stretch>
                  </pic:blipFill>
                  <pic:spPr>
                    <a:xfrm rot="327770">
                      <a:off x="0" y="0"/>
                      <a:ext cx="2066996" cy="2202282"/>
                    </a:xfrm>
                    <a:prstGeom prst="rect">
                      <a:avLst/>
                    </a:prstGeom>
                  </pic:spPr>
                </pic:pic>
              </a:graphicData>
            </a:graphic>
            <wp14:sizeRelH relativeFrom="margin">
              <wp14:pctWidth>0</wp14:pctWidth>
            </wp14:sizeRelH>
            <wp14:sizeRelV relativeFrom="margin">
              <wp14:pctHeight>0</wp14:pctHeight>
            </wp14:sizeRelV>
          </wp:anchor>
        </w:drawing>
      </w:r>
      <w:r w:rsidR="00DA305C">
        <w:rPr>
          <w:noProof/>
        </w:rPr>
        <w:t>B)Temp</w:t>
      </w:r>
      <w:r w:rsidR="00DA305C">
        <w:rPr>
          <w:rFonts w:ascii="Calibri Light" w:hAnsi="Calibri Light"/>
          <w:noProof/>
        </w:rPr>
        <w:drawing>
          <wp:anchor distT="0" distB="0" distL="0" distR="0" simplePos="0" relativeHeight="3" behindDoc="0" locked="0" layoutInCell="1" allowOverlap="1">
            <wp:simplePos x="0" y="0"/>
            <wp:positionH relativeFrom="page">
              <wp:posOffset>895350</wp:posOffset>
            </wp:positionH>
            <wp:positionV relativeFrom="page">
              <wp:posOffset>1511508</wp:posOffset>
            </wp:positionV>
            <wp:extent cx="1882774" cy="1708784"/>
            <wp:effectExtent l="0" t="0" r="3175" b="5715"/>
            <wp:wrapTopAndBottom/>
            <wp:docPr id="1029"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2"/>
                    <pic:cNvPicPr/>
                  </pic:nvPicPr>
                  <pic:blipFill>
                    <a:blip r:embed="rId7" cstate="print"/>
                    <a:srcRect/>
                    <a:stretch/>
                  </pic:blipFill>
                  <pic:spPr>
                    <a:xfrm>
                      <a:off x="0" y="0"/>
                      <a:ext cx="1882774" cy="1708784"/>
                    </a:xfrm>
                    <a:prstGeom prst="rect">
                      <a:avLst/>
                    </a:prstGeom>
                  </pic:spPr>
                </pic:pic>
              </a:graphicData>
            </a:graphic>
            <wp14:sizeRelH relativeFrom="margin">
              <wp14:pctWidth>0</wp14:pctWidth>
            </wp14:sizeRelH>
            <wp14:sizeRelV relativeFrom="margin">
              <wp14:pctHeight>0</wp14:pctHeight>
            </wp14:sizeRelV>
          </wp:anchor>
        </w:drawing>
      </w:r>
      <w:r w:rsidR="00DA305C">
        <w:rPr>
          <w:rFonts w:hAnsi="Calibri Light"/>
          <w:noProof/>
        </w:rPr>
        <w:t xml:space="preserve">rature  sensor </w:t>
      </w:r>
    </w:p>
    <w:p w:rsidR="0088672A" w:rsidRDefault="0088672A"/>
    <w:p w:rsidR="0088672A" w:rsidRDefault="00DA305C">
      <w:r>
        <w:rPr>
          <w:noProof/>
        </w:rPr>
        <w:lastRenderedPageBreak/>
        <w:t>C)Bread broad</w:t>
      </w:r>
    </w:p>
    <w:p w:rsidR="0088672A" w:rsidRDefault="00486E6B">
      <w:r>
        <w:rPr>
          <w:noProof/>
        </w:rPr>
        <w:drawing>
          <wp:anchor distT="0" distB="0" distL="114300" distR="114300" simplePos="0" relativeHeight="251664384" behindDoc="0" locked="0" layoutInCell="1" allowOverlap="1">
            <wp:simplePos x="0" y="0"/>
            <wp:positionH relativeFrom="column">
              <wp:posOffset>-316230</wp:posOffset>
            </wp:positionH>
            <wp:positionV relativeFrom="paragraph">
              <wp:posOffset>192405</wp:posOffset>
            </wp:positionV>
            <wp:extent cx="2360930" cy="2480945"/>
            <wp:effectExtent l="0" t="0" r="127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60930" cy="2480945"/>
                    </a:xfrm>
                    <a:prstGeom prst="rect">
                      <a:avLst/>
                    </a:prstGeom>
                  </pic:spPr>
                </pic:pic>
              </a:graphicData>
            </a:graphic>
            <wp14:sizeRelH relativeFrom="margin">
              <wp14:pctWidth>0</wp14:pctWidth>
            </wp14:sizeRelH>
            <wp14:sizeRelV relativeFrom="margin">
              <wp14:pctHeight>0</wp14:pctHeight>
            </wp14:sizeRelV>
          </wp:anchor>
        </w:drawing>
      </w:r>
    </w:p>
    <w:p w:rsidR="0088672A" w:rsidRDefault="00DA305C">
      <w:r>
        <w:t>D) ultra Sonic sensor</w:t>
      </w:r>
    </w:p>
    <w:p w:rsidR="0088672A" w:rsidRDefault="0088672A"/>
    <w:p w:rsidR="0088672A" w:rsidRDefault="0088672A"/>
    <w:p w:rsidR="0088672A" w:rsidRDefault="0088672A"/>
    <w:p w:rsidR="0088672A" w:rsidRDefault="0088672A"/>
    <w:p w:rsidR="0088672A" w:rsidRDefault="0043467E">
      <w:r>
        <w:rPr>
          <w:noProof/>
        </w:rPr>
        <w:drawing>
          <wp:anchor distT="0" distB="0" distL="114300" distR="114300" simplePos="0" relativeHeight="251663360" behindDoc="0" locked="0" layoutInCell="1" allowOverlap="1">
            <wp:simplePos x="0" y="0"/>
            <wp:positionH relativeFrom="column">
              <wp:posOffset>-584835</wp:posOffset>
            </wp:positionH>
            <wp:positionV relativeFrom="paragraph">
              <wp:posOffset>198120</wp:posOffset>
            </wp:positionV>
            <wp:extent cx="3072765" cy="249809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3072765" cy="2498090"/>
                    </a:xfrm>
                    <a:prstGeom prst="rect">
                      <a:avLst/>
                    </a:prstGeom>
                  </pic:spPr>
                </pic:pic>
              </a:graphicData>
            </a:graphic>
            <wp14:sizeRelH relativeFrom="margin">
              <wp14:pctWidth>0</wp14:pctWidth>
            </wp14:sizeRelH>
            <wp14:sizeRelV relativeFrom="margin">
              <wp14:pctHeight>0</wp14:pctHeight>
            </wp14:sizeRelV>
          </wp:anchor>
        </w:drawing>
      </w:r>
    </w:p>
    <w:p w:rsidR="0088672A" w:rsidRDefault="0088672A"/>
    <w:p w:rsidR="0088672A" w:rsidRDefault="0088672A"/>
    <w:p w:rsidR="0088672A" w:rsidRDefault="00CF350E">
      <w:r>
        <w:t xml:space="preserve">E) water flow sensor </w:t>
      </w:r>
    </w:p>
    <w:p w:rsidR="0088672A" w:rsidRPr="00CF350E" w:rsidRDefault="00DA305C">
      <w:pPr>
        <w:rPr>
          <w:b/>
          <w:bCs/>
        </w:rPr>
      </w:pPr>
      <w:r w:rsidRPr="00CF350E">
        <w:rPr>
          <w:rFonts w:hAnsi="Calibri Light"/>
          <w:b/>
          <w:bCs/>
          <w:noProof/>
        </w:rPr>
        <w:lastRenderedPageBreak/>
        <w:t>HARDWARE INTEGRATION:</w:t>
      </w:r>
      <w:r w:rsidRPr="00CF350E">
        <w:rPr>
          <w:rFonts w:hAnsi="Calibri Light"/>
          <w:b/>
          <w:bCs/>
          <w:noProof/>
        </w:rPr>
        <w:cr/>
      </w:r>
    </w:p>
    <w:p w:rsidR="0088672A" w:rsidRDefault="00DA305C">
      <w:r>
        <w:rPr>
          <w:rFonts w:hAnsi="Calibri Light"/>
          <w:noProof/>
        </w:rPr>
        <w:t>1. Communication:Establish serial communication between the ESP32and the server using USB, Bluetooth, or Wi-Fi modules like ESP8266 or ESP32.</w:t>
      </w:r>
      <w:r>
        <w:rPr>
          <w:rFonts w:hAnsi="Calibri Light"/>
          <w:noProof/>
        </w:rPr>
        <w:cr/>
      </w:r>
    </w:p>
    <w:p w:rsidR="0088672A" w:rsidRDefault="00DA305C">
      <w:r>
        <w:rPr>
          <w:rFonts w:hAnsi="Calibri Light"/>
          <w:noProof/>
        </w:rPr>
        <w:t xml:space="preserve">2. Sensor Data </w:t>
      </w:r>
      <w:r>
        <w:rPr>
          <w:rFonts w:hAnsi="Calibri Light"/>
          <w:noProof/>
        </w:rPr>
        <w:t>Transmission:Send sensor data (water level readings) from the ESP32 to the server for display on the web interface.</w:t>
      </w:r>
    </w:p>
    <w:p w:rsidR="0088672A" w:rsidRDefault="0088672A"/>
    <w:p w:rsidR="0088672A" w:rsidRDefault="00DA305C">
      <w:pPr>
        <w:pStyle w:val="ListParagraph"/>
      </w:pPr>
      <w:r>
        <w:rPr>
          <w:b/>
          <w:bCs/>
        </w:rPr>
        <w:t xml:space="preserve">                                Code implementation </w:t>
      </w:r>
    </w:p>
    <w:p w:rsidR="0088672A" w:rsidRDefault="00DA305C">
      <w:r>
        <w:t>#define PIN_TRIG 26</w:t>
      </w:r>
    </w:p>
    <w:p w:rsidR="0088672A" w:rsidRDefault="00DA305C">
      <w:r>
        <w:t>#define PIN_ECHO 25</w:t>
      </w:r>
    </w:p>
    <w:p w:rsidR="0088672A" w:rsidRDefault="00DA305C">
      <w:r>
        <w:t>#define LOWLED 18</w:t>
      </w:r>
    </w:p>
    <w:p w:rsidR="0088672A" w:rsidRDefault="00DA305C">
      <w:r>
        <w:t>#define MIDLED 19</w:t>
      </w:r>
    </w:p>
    <w:p w:rsidR="0088672A" w:rsidRDefault="00DA305C">
      <w:r>
        <w:t>#define HIGHLED 21</w:t>
      </w:r>
    </w:p>
    <w:p w:rsidR="0088672A" w:rsidRDefault="00DA305C">
      <w:r>
        <w:t>#define MOTOR 27</w:t>
      </w:r>
    </w:p>
    <w:p w:rsidR="0088672A" w:rsidRDefault="00DA305C">
      <w:r>
        <w:t>unsigned int level = 0;</w:t>
      </w:r>
    </w:p>
    <w:p w:rsidR="0088672A" w:rsidRDefault="0088672A"/>
    <w:p w:rsidR="0088672A" w:rsidRDefault="00DA305C">
      <w:r>
        <w:t>void setup() {</w:t>
      </w:r>
    </w:p>
    <w:p w:rsidR="0088672A" w:rsidRDefault="00DA305C">
      <w:r>
        <w:t xml:space="preserve">  </w:t>
      </w:r>
    </w:p>
    <w:p w:rsidR="0088672A" w:rsidRDefault="00DA305C">
      <w:r>
        <w:t xml:space="preserve">  pinMode(LOWLED, OUTPUT);</w:t>
      </w:r>
    </w:p>
    <w:p w:rsidR="0088672A" w:rsidRDefault="00DA305C">
      <w:r>
        <w:t xml:space="preserve">  pinMode(MIDLED, OUTPUT);</w:t>
      </w:r>
    </w:p>
    <w:p w:rsidR="0088672A" w:rsidRDefault="00DA305C">
      <w:r>
        <w:t xml:space="preserve">  pinMode(HIGHLED, OUTPUT);</w:t>
      </w:r>
    </w:p>
    <w:p w:rsidR="0088672A" w:rsidRDefault="00DA305C">
      <w:r>
        <w:t xml:space="preserve">  pinMode(MOTOR, OUTPUT);</w:t>
      </w:r>
    </w:p>
    <w:p w:rsidR="0088672A" w:rsidRDefault="00DA305C">
      <w:r>
        <w:t xml:space="preserve">  digitalWrite(LOWLED, HIGH);</w:t>
      </w:r>
    </w:p>
    <w:p w:rsidR="0088672A" w:rsidRDefault="00DA305C">
      <w:r>
        <w:t xml:space="preserve">  digitalWrite(MIDLED, HIGH);</w:t>
      </w:r>
    </w:p>
    <w:p w:rsidR="0088672A" w:rsidRDefault="00DA305C">
      <w:r>
        <w:t xml:space="preserve">  digitalWrite(HIGHLED, HIGH);</w:t>
      </w:r>
    </w:p>
    <w:p w:rsidR="0088672A" w:rsidRDefault="00DA305C">
      <w:r>
        <w:t xml:space="preserve">  digitalWrite(MOTOR, LOW);</w:t>
      </w:r>
    </w:p>
    <w:p w:rsidR="0088672A" w:rsidRDefault="00DA305C">
      <w:r>
        <w:t xml:space="preserve">  </w:t>
      </w:r>
    </w:p>
    <w:p w:rsidR="0088672A" w:rsidRDefault="00DA305C">
      <w:r>
        <w:t xml:space="preserve">  Serial.begin(115200);</w:t>
      </w:r>
    </w:p>
    <w:p w:rsidR="0088672A" w:rsidRDefault="00DA305C">
      <w:r>
        <w:t xml:space="preserve">  pinMode(PIN_TRIG, OUTPUT);</w:t>
      </w:r>
    </w:p>
    <w:p w:rsidR="0088672A" w:rsidRDefault="00DA305C">
      <w:r>
        <w:lastRenderedPageBreak/>
        <w:t xml:space="preserve">  pinMode(PIN_ECHO, INPUT);</w:t>
      </w:r>
    </w:p>
    <w:p w:rsidR="0088672A" w:rsidRDefault="00DA305C">
      <w:r>
        <w:t>}</w:t>
      </w:r>
    </w:p>
    <w:p w:rsidR="0088672A" w:rsidRDefault="0088672A"/>
    <w:p w:rsidR="0088672A" w:rsidRDefault="00DA305C">
      <w:r>
        <w:t>void loop() {</w:t>
      </w:r>
    </w:p>
    <w:p w:rsidR="0088672A" w:rsidRDefault="00DA305C">
      <w:r>
        <w:t xml:space="preserve">  // Start a new measurement:</w:t>
      </w:r>
    </w:p>
    <w:p w:rsidR="0088672A" w:rsidRDefault="0088672A"/>
    <w:p w:rsidR="0088672A" w:rsidRDefault="0088672A"/>
    <w:p w:rsidR="0088672A" w:rsidRDefault="00DA305C">
      <w:r>
        <w:t xml:space="preserve">  digitalWrite(PIN_TRIG, HIGH);</w:t>
      </w:r>
    </w:p>
    <w:p w:rsidR="0088672A" w:rsidRDefault="00DA305C">
      <w:r>
        <w:t xml:space="preserve">  delayMicroseconds(10);</w:t>
      </w:r>
    </w:p>
    <w:p w:rsidR="0088672A" w:rsidRDefault="00DA305C">
      <w:r>
        <w:t xml:space="preserve">  digitalWrite(PIN_TRIG, LOW);</w:t>
      </w:r>
    </w:p>
    <w:p w:rsidR="0088672A" w:rsidRDefault="0088672A"/>
    <w:p w:rsidR="0088672A" w:rsidRDefault="00DA305C">
      <w:r>
        <w:t xml:space="preserve">  // Read the result:</w:t>
      </w:r>
    </w:p>
    <w:p w:rsidR="0088672A" w:rsidRDefault="00DA305C">
      <w:r>
        <w:t xml:space="preserve">  int duration = pulseIn(PIN_ECHO, HIGH);</w:t>
      </w:r>
    </w:p>
    <w:p w:rsidR="0088672A" w:rsidRDefault="00DA305C">
      <w:r>
        <w:t xml:space="preserve">  Serial.print("Distance in CM: ");</w:t>
      </w:r>
    </w:p>
    <w:p w:rsidR="0088672A" w:rsidRDefault="00DA305C">
      <w:r>
        <w:t xml:space="preserve">  Serial.println(duration / 58);</w:t>
      </w:r>
    </w:p>
    <w:p w:rsidR="0088672A" w:rsidRDefault="00DA305C">
      <w:r>
        <w:t xml:space="preserve">  Serial.print("Distance in inches: ");</w:t>
      </w:r>
    </w:p>
    <w:p w:rsidR="0088672A" w:rsidRDefault="00DA305C">
      <w:r>
        <w:t xml:space="preserve">  Serial.println(duration / 148);</w:t>
      </w:r>
    </w:p>
    <w:p w:rsidR="0088672A" w:rsidRDefault="0088672A"/>
    <w:p w:rsidR="0088672A" w:rsidRDefault="00DA305C">
      <w:r>
        <w:t xml:space="preserve">  level = (duration / 10);</w:t>
      </w:r>
    </w:p>
    <w:p w:rsidR="0088672A" w:rsidRDefault="0088672A"/>
    <w:p w:rsidR="0088672A" w:rsidRDefault="00DA305C">
      <w:r>
        <w:t xml:space="preserve">  if(level &lt; 100)</w:t>
      </w:r>
    </w:p>
    <w:p w:rsidR="0088672A" w:rsidRDefault="00DA305C">
      <w:r>
        <w:t xml:space="preserve">  {</w:t>
      </w:r>
    </w:p>
    <w:p w:rsidR="0088672A" w:rsidRDefault="00DA305C">
      <w:r>
        <w:t xml:space="preserve">    digitalWrite(LOWLED, LOW);</w:t>
      </w:r>
    </w:p>
    <w:p w:rsidR="0088672A" w:rsidRDefault="00DA305C">
      <w:r>
        <w:t xml:space="preserve">    digitalWrite(MOTOR, HIGH);</w:t>
      </w:r>
    </w:p>
    <w:p w:rsidR="0088672A" w:rsidRDefault="00DA305C">
      <w:r>
        <w:t xml:space="preserve">    digitalWrite(HIGHLED, HIGH);</w:t>
      </w:r>
    </w:p>
    <w:p w:rsidR="0088672A" w:rsidRDefault="00DA305C">
      <w:r>
        <w:t xml:space="preserve">    digitalWrite(MIDLED, HIGH);</w:t>
      </w:r>
    </w:p>
    <w:p w:rsidR="0088672A" w:rsidRDefault="00DA305C">
      <w:r>
        <w:t xml:space="preserve">  }</w:t>
      </w:r>
    </w:p>
    <w:p w:rsidR="0088672A" w:rsidRDefault="0088672A"/>
    <w:p w:rsidR="0088672A" w:rsidRDefault="00DA305C">
      <w:r>
        <w:t xml:space="preserve">  else if ((level &gt; 200 ) &amp;&amp; (level &lt; 400))</w:t>
      </w:r>
    </w:p>
    <w:p w:rsidR="0088672A" w:rsidRDefault="00DA305C">
      <w:r>
        <w:lastRenderedPageBreak/>
        <w:t xml:space="preserve">  {</w:t>
      </w:r>
    </w:p>
    <w:p w:rsidR="0088672A" w:rsidRDefault="00DA305C">
      <w:r>
        <w:t xml:space="preserve">    digitalWrite(LOWLED, HIGH);</w:t>
      </w:r>
    </w:p>
    <w:p w:rsidR="0088672A" w:rsidRDefault="00DA305C">
      <w:r>
        <w:t xml:space="preserve">    digitalWrite(HIGHLED, HIGH);</w:t>
      </w:r>
    </w:p>
    <w:p w:rsidR="0088672A" w:rsidRDefault="00DA305C">
      <w:r>
        <w:t xml:space="preserve">    digitalWrite(MIDLED, LOW);</w:t>
      </w:r>
    </w:p>
    <w:p w:rsidR="0088672A" w:rsidRDefault="00DA305C">
      <w:r>
        <w:t xml:space="preserve">  }</w:t>
      </w:r>
    </w:p>
    <w:p w:rsidR="0088672A" w:rsidRDefault="0088672A"/>
    <w:p w:rsidR="0088672A" w:rsidRDefault="00DA305C">
      <w:r>
        <w:t xml:space="preserve">  else if (level &gt;= 400 )</w:t>
      </w:r>
    </w:p>
    <w:p w:rsidR="0088672A" w:rsidRDefault="00DA305C">
      <w:r>
        <w:t xml:space="preserve">  {</w:t>
      </w:r>
    </w:p>
    <w:p w:rsidR="0088672A" w:rsidRDefault="00DA305C">
      <w:r>
        <w:t xml:space="preserve">    digitalWrite(HIGHLED, LOW);</w:t>
      </w:r>
    </w:p>
    <w:p w:rsidR="0088672A" w:rsidRDefault="00DA305C">
      <w:r>
        <w:t xml:space="preserve">    digitalWrite(MIDLED, HIGH);</w:t>
      </w:r>
    </w:p>
    <w:p w:rsidR="0088672A" w:rsidRDefault="00DA305C">
      <w:r>
        <w:t xml:space="preserve">    digitalWrite(LOWLED, HIGH);</w:t>
      </w:r>
    </w:p>
    <w:p w:rsidR="0088672A" w:rsidRDefault="00DA305C">
      <w:r>
        <w:t xml:space="preserve">    digitalWrite(MOTOR, LOW);</w:t>
      </w:r>
    </w:p>
    <w:p w:rsidR="0088672A" w:rsidRDefault="00DA305C">
      <w:r>
        <w:t xml:space="preserve">  }</w:t>
      </w:r>
    </w:p>
    <w:p w:rsidR="0088672A" w:rsidRDefault="00DA305C">
      <w:r>
        <w:t xml:space="preserve">  delay(1000);</w:t>
      </w:r>
    </w:p>
    <w:p w:rsidR="0088672A" w:rsidRDefault="00DA305C">
      <w:r>
        <w:t>}</w:t>
      </w:r>
    </w:p>
    <w:p w:rsidR="0088672A" w:rsidRDefault="0088672A"/>
    <w:p w:rsidR="0088672A" w:rsidRDefault="0088672A"/>
    <w:p w:rsidR="0088672A" w:rsidRDefault="00DA305C">
      <w:pPr>
        <w:rPr>
          <w:b/>
          <w:bCs/>
          <w:sz w:val="28"/>
          <w:szCs w:val="28"/>
        </w:rPr>
      </w:pPr>
      <w:r>
        <w:rPr>
          <w:b/>
          <w:bCs/>
          <w:sz w:val="28"/>
          <w:szCs w:val="28"/>
        </w:rPr>
        <w:t>Circuit diagram:</w:t>
      </w:r>
    </w:p>
    <w:p w:rsidR="0088672A" w:rsidRDefault="00B02DA5">
      <w:pPr>
        <w:rPr>
          <w:b/>
          <w:bCs/>
          <w:sz w:val="28"/>
          <w:szCs w:val="28"/>
        </w:rPr>
      </w:pPr>
      <w:r>
        <w:rPr>
          <w:b/>
          <w:bCs/>
          <w:noProof/>
          <w:sz w:val="28"/>
          <w:szCs w:val="28"/>
        </w:rPr>
        <w:drawing>
          <wp:anchor distT="0" distB="0" distL="114300" distR="114300" simplePos="0" relativeHeight="251659264" behindDoc="0" locked="0" layoutInCell="1" allowOverlap="1">
            <wp:simplePos x="0" y="0"/>
            <wp:positionH relativeFrom="column">
              <wp:posOffset>-512445</wp:posOffset>
            </wp:positionH>
            <wp:positionV relativeFrom="paragraph">
              <wp:posOffset>0</wp:posOffset>
            </wp:positionV>
            <wp:extent cx="3221990" cy="253619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3221990" cy="2536190"/>
                    </a:xfrm>
                    <a:prstGeom prst="rect">
                      <a:avLst/>
                    </a:prstGeom>
                  </pic:spPr>
                </pic:pic>
              </a:graphicData>
            </a:graphic>
            <wp14:sizeRelH relativeFrom="margin">
              <wp14:pctWidth>0</wp14:pctWidth>
            </wp14:sizeRelH>
            <wp14:sizeRelV relativeFrom="margin">
              <wp14:pctHeight>0</wp14:pctHeight>
            </wp14:sizeRelV>
          </wp:anchor>
        </w:drawing>
      </w:r>
    </w:p>
    <w:p w:rsidR="0088672A" w:rsidRDefault="0088672A">
      <w:pPr>
        <w:rPr>
          <w:b/>
          <w:bCs/>
          <w:sz w:val="28"/>
          <w:szCs w:val="28"/>
        </w:rPr>
      </w:pPr>
    </w:p>
    <w:p w:rsidR="0088672A" w:rsidRDefault="00DA305C">
      <w:pPr>
        <w:rPr>
          <w:b/>
          <w:bCs/>
          <w:sz w:val="40"/>
          <w:szCs w:val="40"/>
        </w:rPr>
      </w:pPr>
      <w:r>
        <w:rPr>
          <w:b/>
          <w:bCs/>
          <w:sz w:val="40"/>
          <w:szCs w:val="40"/>
        </w:rPr>
        <w:t xml:space="preserve">Output diagram: </w:t>
      </w:r>
    </w:p>
    <w:p w:rsidR="0088672A" w:rsidRDefault="0088672A">
      <w:pPr>
        <w:rPr>
          <w:b/>
          <w:bCs/>
          <w:sz w:val="40"/>
          <w:szCs w:val="40"/>
        </w:rPr>
      </w:pPr>
    </w:p>
    <w:p w:rsidR="0088672A" w:rsidRDefault="00DA305C">
      <w:pPr>
        <w:rPr>
          <w:b/>
          <w:bCs/>
          <w:sz w:val="40"/>
          <w:szCs w:val="40"/>
        </w:rPr>
      </w:pPr>
      <w:r>
        <w:rPr>
          <w:noProof/>
        </w:rPr>
        <w:drawing>
          <wp:inline distT="0" distB="0" distL="0" distR="0">
            <wp:extent cx="2971800" cy="3295650"/>
            <wp:effectExtent l="0" t="0" r="0" b="0"/>
            <wp:docPr id="1034"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1"/>
                    <pic:cNvPicPr/>
                  </pic:nvPicPr>
                  <pic:blipFill>
                    <a:blip r:embed="rId11" cstate="print"/>
                    <a:srcRect/>
                    <a:stretch/>
                  </pic:blipFill>
                  <pic:spPr>
                    <a:xfrm>
                      <a:off x="0" y="0"/>
                      <a:ext cx="2971800" cy="3295650"/>
                    </a:xfrm>
                    <a:prstGeom prst="rect">
                      <a:avLst/>
                    </a:prstGeom>
                  </pic:spPr>
                </pic:pic>
              </a:graphicData>
            </a:graphic>
          </wp:inline>
        </w:drawing>
      </w:r>
    </w:p>
    <w:p w:rsidR="0088672A" w:rsidRDefault="00DA305C">
      <w:pPr>
        <w:rPr>
          <w:b/>
          <w:bCs/>
          <w:sz w:val="52"/>
          <w:szCs w:val="52"/>
        </w:rPr>
      </w:pPr>
      <w:r>
        <w:rPr>
          <w:b/>
          <w:bCs/>
          <w:sz w:val="40"/>
          <w:szCs w:val="40"/>
        </w:rPr>
        <w:t xml:space="preserve">  </w:t>
      </w:r>
      <w:r>
        <w:rPr>
          <w:sz w:val="40"/>
          <w:szCs w:val="40"/>
        </w:rPr>
        <w:t xml:space="preserve">   </w:t>
      </w:r>
      <w:r>
        <w:rPr>
          <w:b/>
          <w:bCs/>
          <w:sz w:val="52"/>
          <w:szCs w:val="52"/>
        </w:rPr>
        <w:t xml:space="preserve">PROJECT EXPLANATION IN  DETAIL </w:t>
      </w:r>
    </w:p>
    <w:p w:rsidR="0088672A" w:rsidRDefault="0088672A">
      <w:pPr>
        <w:rPr>
          <w:b/>
          <w:bCs/>
          <w:sz w:val="48"/>
          <w:szCs w:val="48"/>
        </w:rPr>
      </w:pPr>
    </w:p>
    <w:p w:rsidR="0088672A" w:rsidRPr="005410D6" w:rsidRDefault="00DA305C">
      <w:pPr>
        <w:pStyle w:val="ListParagraph"/>
        <w:numPr>
          <w:ilvl w:val="0"/>
          <w:numId w:val="94"/>
        </w:numPr>
        <w:rPr>
          <w:sz w:val="24"/>
          <w:szCs w:val="24"/>
        </w:rPr>
      </w:pPr>
      <w:r w:rsidRPr="005410D6">
        <w:rPr>
          <w:sz w:val="24"/>
          <w:szCs w:val="24"/>
        </w:rPr>
        <w:t xml:space="preserve">Sensors and Data Collection: Smart water management systems deploy sensors and meters to gather real-time data on various aspects of water usage and </w:t>
      </w:r>
      <w:r w:rsidRPr="005410D6">
        <w:rPr>
          <w:sz w:val="24"/>
          <w:szCs w:val="24"/>
        </w:rPr>
        <w:t>quality. This can include monitoring water levels, flow rates, temperature, and water quality parameters.</w:t>
      </w:r>
    </w:p>
    <w:p w:rsidR="0088672A" w:rsidRPr="005410D6" w:rsidRDefault="0088672A">
      <w:pPr>
        <w:rPr>
          <w:sz w:val="24"/>
          <w:szCs w:val="24"/>
        </w:rPr>
      </w:pPr>
    </w:p>
    <w:p w:rsidR="0088672A" w:rsidRPr="005410D6" w:rsidRDefault="00DA305C">
      <w:pPr>
        <w:pStyle w:val="ListParagraph"/>
        <w:numPr>
          <w:ilvl w:val="0"/>
          <w:numId w:val="93"/>
        </w:numPr>
        <w:rPr>
          <w:sz w:val="24"/>
          <w:szCs w:val="24"/>
        </w:rPr>
      </w:pPr>
      <w:r w:rsidRPr="005410D6">
        <w:rPr>
          <w:sz w:val="24"/>
          <w:szCs w:val="24"/>
        </w:rPr>
        <w:t>Data Transmission: The collected data is transmitted through communication networks (e.g., IoT) to a central database or cloud platform for storage and analysis. This allows for remote monitoring and real-time decision-making.</w:t>
      </w:r>
    </w:p>
    <w:p w:rsidR="0088672A" w:rsidRPr="005410D6" w:rsidRDefault="0088672A">
      <w:pPr>
        <w:rPr>
          <w:sz w:val="24"/>
          <w:szCs w:val="24"/>
        </w:rPr>
      </w:pPr>
    </w:p>
    <w:p w:rsidR="0088672A" w:rsidRPr="005410D6" w:rsidRDefault="00DA305C">
      <w:pPr>
        <w:pStyle w:val="ListParagraph"/>
        <w:numPr>
          <w:ilvl w:val="0"/>
          <w:numId w:val="92"/>
        </w:numPr>
        <w:rPr>
          <w:sz w:val="24"/>
          <w:szCs w:val="24"/>
        </w:rPr>
      </w:pPr>
      <w:r w:rsidRPr="005410D6">
        <w:rPr>
          <w:sz w:val="24"/>
          <w:szCs w:val="24"/>
        </w:rPr>
        <w:lastRenderedPageBreak/>
        <w:t xml:space="preserve">Data Analysis: Advanced analytics and machine learning algorithms are applied to the collected data to gain insights into water usage patterns, detect leaks, predict </w:t>
      </w:r>
      <w:r w:rsidRPr="005410D6">
        <w:rPr>
          <w:sz w:val="24"/>
          <w:szCs w:val="24"/>
        </w:rPr>
        <w:t>demand, and identify potential issues. This analysis can lead to more informed decision-making.</w:t>
      </w:r>
    </w:p>
    <w:p w:rsidR="0088672A" w:rsidRPr="005410D6" w:rsidRDefault="0088672A">
      <w:pPr>
        <w:rPr>
          <w:sz w:val="24"/>
          <w:szCs w:val="24"/>
        </w:rPr>
      </w:pPr>
    </w:p>
    <w:p w:rsidR="0088672A" w:rsidRPr="005410D6" w:rsidRDefault="00DA305C">
      <w:pPr>
        <w:pStyle w:val="ListParagraph"/>
        <w:numPr>
          <w:ilvl w:val="0"/>
          <w:numId w:val="91"/>
        </w:numPr>
        <w:jc w:val="both"/>
        <w:rPr>
          <w:sz w:val="24"/>
          <w:szCs w:val="24"/>
        </w:rPr>
      </w:pPr>
      <w:r w:rsidRPr="005410D6">
        <w:rPr>
          <w:sz w:val="24"/>
          <w:szCs w:val="24"/>
        </w:rPr>
        <w:t>Remote Control and Automation: Smart water management systems often include the ability to remotely control water infrastructure, such as valves and pumps. This allows for efficient distribution and conservation of water resources.</w:t>
      </w:r>
    </w:p>
    <w:p w:rsidR="0088672A" w:rsidRPr="005410D6" w:rsidRDefault="0088672A">
      <w:pPr>
        <w:rPr>
          <w:sz w:val="24"/>
          <w:szCs w:val="24"/>
        </w:rPr>
      </w:pPr>
    </w:p>
    <w:p w:rsidR="00583710" w:rsidRDefault="00DA305C" w:rsidP="005410D6">
      <w:pPr>
        <w:pStyle w:val="ListParagraph"/>
        <w:numPr>
          <w:ilvl w:val="0"/>
          <w:numId w:val="91"/>
        </w:numPr>
        <w:jc w:val="both"/>
        <w:rPr>
          <w:sz w:val="24"/>
          <w:szCs w:val="24"/>
        </w:rPr>
      </w:pPr>
      <w:r w:rsidRPr="005410D6">
        <w:rPr>
          <w:sz w:val="24"/>
          <w:szCs w:val="24"/>
        </w:rPr>
        <w:t xml:space="preserve">Water Quality Monitoring:    Monitoring water quality is essential for ensuring safe and clean water. Smart systems can continuously monitor parameters like pH, turbidity, and contaminants, and alert authorities to any deviations </w:t>
      </w:r>
      <w:proofErr w:type="spellStart"/>
      <w:r w:rsidRPr="005410D6">
        <w:rPr>
          <w:sz w:val="24"/>
          <w:szCs w:val="24"/>
        </w:rPr>
        <w:t>fromacceptable</w:t>
      </w:r>
      <w:proofErr w:type="spellEnd"/>
      <w:r w:rsidRPr="005410D6">
        <w:rPr>
          <w:sz w:val="24"/>
          <w:szCs w:val="24"/>
        </w:rPr>
        <w:t xml:space="preserve"> standards</w:t>
      </w:r>
    </w:p>
    <w:p w:rsidR="00583710" w:rsidRPr="00583710" w:rsidRDefault="00583710" w:rsidP="00583710">
      <w:pPr>
        <w:pStyle w:val="ListParagraph"/>
        <w:rPr>
          <w:sz w:val="24"/>
          <w:szCs w:val="24"/>
        </w:rPr>
      </w:pPr>
    </w:p>
    <w:p w:rsidR="0088672A" w:rsidRPr="005410D6" w:rsidRDefault="00DA305C" w:rsidP="00583710">
      <w:pPr>
        <w:pStyle w:val="ListParagraph"/>
        <w:jc w:val="both"/>
        <w:rPr>
          <w:sz w:val="24"/>
          <w:szCs w:val="24"/>
        </w:rPr>
      </w:pPr>
      <w:r w:rsidRPr="005410D6">
        <w:rPr>
          <w:sz w:val="24"/>
          <w:szCs w:val="24"/>
        </w:rPr>
        <w:t>.</w:t>
      </w:r>
    </w:p>
    <w:p w:rsidR="0088672A" w:rsidRPr="005410D6" w:rsidRDefault="00DA305C">
      <w:pPr>
        <w:pStyle w:val="ListParagraph"/>
        <w:numPr>
          <w:ilvl w:val="0"/>
          <w:numId w:val="89"/>
        </w:numPr>
        <w:jc w:val="both"/>
        <w:rPr>
          <w:sz w:val="24"/>
          <w:szCs w:val="24"/>
        </w:rPr>
      </w:pPr>
      <w:r w:rsidRPr="005410D6">
        <w:rPr>
          <w:sz w:val="24"/>
          <w:szCs w:val="24"/>
        </w:rPr>
        <w:t>L</w:t>
      </w:r>
      <w:r w:rsidRPr="005410D6">
        <w:rPr>
          <w:sz w:val="24"/>
          <w:szCs w:val="24"/>
        </w:rPr>
        <w:t>eak Detection: The system can quickly identify leaks in the water distribution network, reducing water loss and minimizing infrastructure damage.</w:t>
      </w:r>
    </w:p>
    <w:p w:rsidR="0088672A" w:rsidRPr="005410D6" w:rsidRDefault="0088672A">
      <w:pPr>
        <w:rPr>
          <w:sz w:val="24"/>
          <w:szCs w:val="24"/>
        </w:rPr>
      </w:pPr>
    </w:p>
    <w:p w:rsidR="0088672A" w:rsidRDefault="00DA305C">
      <w:pPr>
        <w:rPr>
          <w:b/>
          <w:bCs/>
          <w:sz w:val="28"/>
          <w:szCs w:val="28"/>
        </w:rPr>
      </w:pPr>
      <w:r>
        <w:rPr>
          <w:b/>
          <w:bCs/>
          <w:sz w:val="28"/>
          <w:szCs w:val="28"/>
        </w:rPr>
        <w:t xml:space="preserve">        </w:t>
      </w:r>
    </w:p>
    <w:p w:rsidR="0088672A" w:rsidRDefault="00DA305C">
      <w:pPr>
        <w:rPr>
          <w:b/>
          <w:bCs/>
          <w:sz w:val="28"/>
          <w:szCs w:val="28"/>
        </w:rPr>
      </w:pPr>
      <w:r>
        <w:rPr>
          <w:b/>
          <w:bCs/>
          <w:sz w:val="28"/>
          <w:szCs w:val="28"/>
        </w:rPr>
        <w:t xml:space="preserve">  HTML Interface:</w:t>
      </w:r>
      <w:r>
        <w:rPr>
          <w:b/>
          <w:bCs/>
          <w:sz w:val="28"/>
          <w:szCs w:val="28"/>
        </w:rPr>
        <w:cr/>
      </w:r>
    </w:p>
    <w:p w:rsidR="0088672A" w:rsidRPr="00D02B30" w:rsidRDefault="00DA305C">
      <w:pPr>
        <w:rPr>
          <w:sz w:val="28"/>
          <w:szCs w:val="28"/>
        </w:rPr>
      </w:pPr>
      <w:r>
        <w:rPr>
          <w:b/>
          <w:bCs/>
          <w:sz w:val="28"/>
          <w:szCs w:val="28"/>
        </w:rPr>
        <w:t>1.</w:t>
      </w:r>
      <w:r w:rsidRPr="00D02B30">
        <w:rPr>
          <w:sz w:val="28"/>
          <w:szCs w:val="28"/>
        </w:rPr>
        <w:t xml:space="preserve">Status Display: </w:t>
      </w:r>
      <w:r w:rsidRPr="00D02B30">
        <w:rPr>
          <w:sz w:val="28"/>
          <w:szCs w:val="28"/>
        </w:rPr>
        <w:cr/>
      </w:r>
    </w:p>
    <w:p w:rsidR="0088672A" w:rsidRPr="00D02B30" w:rsidRDefault="00DA305C">
      <w:pPr>
        <w:rPr>
          <w:sz w:val="28"/>
          <w:szCs w:val="28"/>
        </w:rPr>
      </w:pPr>
      <w:r w:rsidRPr="00D02B30">
        <w:rPr>
          <w:sz w:val="28"/>
          <w:szCs w:val="28"/>
        </w:rPr>
        <w:t xml:space="preserve"> Provides information on the current status of the fountain, whether it's actively running </w:t>
      </w:r>
      <w:r w:rsidRPr="00D02B30">
        <w:rPr>
          <w:sz w:val="28"/>
          <w:szCs w:val="28"/>
        </w:rPr>
        <w:t>or stopped, allowing users to visualize its condition.</w:t>
      </w:r>
      <w:r w:rsidRPr="00D02B30">
        <w:rPr>
          <w:sz w:val="28"/>
          <w:szCs w:val="28"/>
        </w:rPr>
        <w:cr/>
      </w:r>
    </w:p>
    <w:p w:rsidR="0088672A" w:rsidRPr="00D02B30" w:rsidRDefault="00DA305C">
      <w:pPr>
        <w:rPr>
          <w:sz w:val="28"/>
          <w:szCs w:val="28"/>
        </w:rPr>
      </w:pPr>
      <w:r w:rsidRPr="00D02B30">
        <w:rPr>
          <w:sz w:val="28"/>
          <w:szCs w:val="28"/>
        </w:rPr>
        <w:t>2.Distance Measurement:</w:t>
      </w:r>
      <w:r w:rsidRPr="00D02B30">
        <w:rPr>
          <w:sz w:val="28"/>
          <w:szCs w:val="28"/>
        </w:rPr>
        <w:cr/>
      </w:r>
    </w:p>
    <w:p w:rsidR="0088672A" w:rsidRPr="00D02B30" w:rsidRDefault="00DA305C">
      <w:pPr>
        <w:rPr>
          <w:sz w:val="28"/>
          <w:szCs w:val="28"/>
        </w:rPr>
      </w:pPr>
      <w:r w:rsidRPr="00D02B30">
        <w:rPr>
          <w:sz w:val="28"/>
          <w:szCs w:val="28"/>
        </w:rPr>
        <w:t xml:space="preserve"> Displays the measured water level (distance) detected by the ultrasonic sensor.</w:t>
      </w:r>
      <w:r w:rsidRPr="00D02B30">
        <w:rPr>
          <w:sz w:val="28"/>
          <w:szCs w:val="28"/>
        </w:rPr>
        <w:cr/>
      </w:r>
    </w:p>
    <w:p w:rsidR="0088672A" w:rsidRPr="00D02B30" w:rsidRDefault="00DA305C">
      <w:pPr>
        <w:rPr>
          <w:sz w:val="28"/>
          <w:szCs w:val="28"/>
        </w:rPr>
      </w:pPr>
      <w:r w:rsidRPr="00D02B30">
        <w:rPr>
          <w:sz w:val="28"/>
          <w:szCs w:val="28"/>
        </w:rPr>
        <w:t xml:space="preserve">3.Control Buttons: </w:t>
      </w:r>
      <w:r w:rsidRPr="00D02B30">
        <w:rPr>
          <w:sz w:val="28"/>
          <w:szCs w:val="28"/>
        </w:rPr>
        <w:cr/>
      </w:r>
    </w:p>
    <w:p w:rsidR="0088672A" w:rsidRPr="00D02B30" w:rsidRDefault="00DA305C">
      <w:pPr>
        <w:rPr>
          <w:sz w:val="28"/>
          <w:szCs w:val="28"/>
        </w:rPr>
      </w:pPr>
      <w:r w:rsidRPr="00D02B30">
        <w:rPr>
          <w:sz w:val="28"/>
          <w:szCs w:val="28"/>
        </w:rPr>
        <w:lastRenderedPageBreak/>
        <w:t xml:space="preserve"> Offers users the ability to start or stop the fountain via the web interface by clicking on </w:t>
      </w:r>
      <w:r w:rsidRPr="00D02B30">
        <w:rPr>
          <w:sz w:val="28"/>
          <w:szCs w:val="28"/>
        </w:rPr>
        <w:t>the corresponding buttons.</w:t>
      </w:r>
      <w:r w:rsidRPr="00D02B30">
        <w:rPr>
          <w:sz w:val="28"/>
          <w:szCs w:val="28"/>
        </w:rPr>
        <w:cr/>
      </w:r>
    </w:p>
    <w:p w:rsidR="0088672A" w:rsidRDefault="00DA305C">
      <w:pPr>
        <w:rPr>
          <w:b/>
          <w:bCs/>
          <w:sz w:val="28"/>
          <w:szCs w:val="28"/>
        </w:rPr>
      </w:pPr>
      <w:r>
        <w:rPr>
          <w:b/>
          <w:bCs/>
          <w:sz w:val="28"/>
          <w:szCs w:val="28"/>
        </w:rPr>
        <w:t>Objective:</w:t>
      </w:r>
      <w:r>
        <w:rPr>
          <w:b/>
          <w:bCs/>
          <w:sz w:val="28"/>
          <w:szCs w:val="28"/>
        </w:rPr>
        <w:cr/>
      </w:r>
    </w:p>
    <w:p w:rsidR="0088672A" w:rsidRPr="004F2858" w:rsidRDefault="00DA305C">
      <w:pPr>
        <w:rPr>
          <w:sz w:val="28"/>
          <w:szCs w:val="28"/>
        </w:rPr>
      </w:pPr>
      <w:r>
        <w:rPr>
          <w:b/>
          <w:bCs/>
          <w:sz w:val="28"/>
          <w:szCs w:val="28"/>
        </w:rPr>
        <w:t>❖</w:t>
      </w:r>
      <w:r>
        <w:rPr>
          <w:b/>
          <w:bCs/>
          <w:sz w:val="28"/>
          <w:szCs w:val="28"/>
        </w:rPr>
        <w:t xml:space="preserve"> </w:t>
      </w:r>
      <w:r w:rsidRPr="004F2858">
        <w:rPr>
          <w:sz w:val="28"/>
          <w:szCs w:val="28"/>
        </w:rPr>
        <w:t xml:space="preserve">The project’s primary objective is to create an IoT-based water fountain system that can </w:t>
      </w:r>
      <w:r w:rsidRPr="004F2858">
        <w:rPr>
          <w:sz w:val="28"/>
          <w:szCs w:val="28"/>
        </w:rPr>
        <w:t xml:space="preserve">autonomously regulate its operation according to the water </w:t>
      </w:r>
      <w:proofErr w:type="spellStart"/>
      <w:r w:rsidRPr="004F2858">
        <w:rPr>
          <w:sz w:val="28"/>
          <w:szCs w:val="28"/>
        </w:rPr>
        <w:t>level</w:t>
      </w:r>
      <w:r w:rsidRPr="004F2858">
        <w:rPr>
          <w:sz w:val="28"/>
          <w:szCs w:val="28"/>
        </w:rPr>
        <w:t>facilitated</w:t>
      </w:r>
      <w:proofErr w:type="spellEnd"/>
      <w:r w:rsidRPr="004F2858">
        <w:rPr>
          <w:sz w:val="28"/>
          <w:szCs w:val="28"/>
        </w:rPr>
        <w:t xml:space="preserve"> </w:t>
      </w:r>
    </w:p>
    <w:p w:rsidR="0088672A" w:rsidRPr="004F2858" w:rsidRDefault="00DA305C">
      <w:pPr>
        <w:rPr>
          <w:sz w:val="28"/>
          <w:szCs w:val="28"/>
        </w:rPr>
      </w:pPr>
      <w:r w:rsidRPr="004F2858">
        <w:rPr>
          <w:sz w:val="28"/>
          <w:szCs w:val="28"/>
        </w:rPr>
        <w:t>❖</w:t>
      </w:r>
      <w:r w:rsidRPr="004F2858">
        <w:rPr>
          <w:sz w:val="28"/>
          <w:szCs w:val="28"/>
        </w:rPr>
        <w:t xml:space="preserve"> Users can conveniently control the fountain remotely through a straightforward web-</w:t>
      </w:r>
      <w:r w:rsidRPr="004F2858">
        <w:rPr>
          <w:sz w:val="28"/>
          <w:szCs w:val="28"/>
        </w:rPr>
        <w:t>based interface while also receiving real-time updates about the fountain's status.</w:t>
      </w:r>
    </w:p>
    <w:p w:rsidR="0088672A" w:rsidRPr="004F2858" w:rsidRDefault="0088672A">
      <w:pPr>
        <w:rPr>
          <w:sz w:val="28"/>
          <w:szCs w:val="28"/>
        </w:rPr>
      </w:pPr>
    </w:p>
    <w:p w:rsidR="0088672A" w:rsidRDefault="00DA305C">
      <w:pPr>
        <w:rPr>
          <w:b/>
          <w:bCs/>
          <w:sz w:val="28"/>
          <w:szCs w:val="28"/>
        </w:rPr>
      </w:pPr>
      <w:r>
        <w:rPr>
          <w:b/>
          <w:bCs/>
          <w:sz w:val="28"/>
          <w:szCs w:val="28"/>
        </w:rPr>
        <w:t>Conclusion:</w:t>
      </w:r>
    </w:p>
    <w:p w:rsidR="0088672A" w:rsidRPr="004F2858" w:rsidRDefault="00DA305C">
      <w:pPr>
        <w:rPr>
          <w:sz w:val="28"/>
          <w:szCs w:val="28"/>
        </w:rPr>
      </w:pPr>
      <w:r w:rsidRPr="004F2858">
        <w:rPr>
          <w:sz w:val="28"/>
          <w:szCs w:val="28"/>
        </w:rPr>
        <w:t xml:space="preserve">Water is one of the most important basic needs for living being. Our proposed system helps to monitor water levelcheck the quality of water and control them using Android Application. User controls motor </w:t>
      </w:r>
      <w:r w:rsidRPr="004F2858">
        <w:rPr>
          <w:sz w:val="28"/>
          <w:szCs w:val="28"/>
        </w:rPr>
        <w:t>through this application from anyplace and at any time. In present world, motor was automatically turning on/off, but quality of water was not tested. Thus, our system detects any objects present in the storage tank to maintain purity of water. It will be useful when decomposable objects are found in water. This helps in preventing accidents. Future improvement for the system is to find frequently detected objects in storage tank and intimating the user about it Cloud can be utilized for large database.</w:t>
      </w:r>
    </w:p>
    <w:sectPr w:rsidR="0088672A" w:rsidRPr="004F28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02"/>
    <w:family w:val="roman"/>
    <w:pitch w:val="default"/>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hybridMultilevel"/>
    <w:tmpl w:val="59DE0D84"/>
    <w:lvl w:ilvl="0" w:tplc="04090009">
      <w:start w:val="1"/>
      <w:numFmt w:val="bullet"/>
      <w:lvlText w:val=""/>
      <w:lvlJc w:val="left"/>
      <w:pPr>
        <w:ind w:left="872" w:hanging="360"/>
      </w:pPr>
      <w:rPr>
        <w:rFonts w:ascii="Wingdings" w:hAnsi="Wingdings" w:hint="default"/>
      </w:rPr>
    </w:lvl>
    <w:lvl w:ilvl="1" w:tplc="04090003" w:tentative="1">
      <w:start w:val="1"/>
      <w:numFmt w:val="bullet"/>
      <w:lvlText w:val="o"/>
      <w:lvlJc w:val="left"/>
      <w:pPr>
        <w:ind w:left="1592" w:hanging="360"/>
      </w:pPr>
      <w:rPr>
        <w:rFonts w:ascii="Courier New" w:hAnsi="Courier New" w:cs="Courier New" w:hint="default"/>
      </w:rPr>
    </w:lvl>
    <w:lvl w:ilvl="2" w:tplc="04090005" w:tentative="1">
      <w:start w:val="1"/>
      <w:numFmt w:val="bullet"/>
      <w:lvlText w:val=""/>
      <w:lvlJc w:val="left"/>
      <w:pPr>
        <w:ind w:left="2312" w:hanging="360"/>
      </w:pPr>
      <w:rPr>
        <w:rFonts w:ascii="Wingdings" w:hAnsi="Wingdings" w:hint="default"/>
      </w:rPr>
    </w:lvl>
    <w:lvl w:ilvl="3" w:tplc="04090001" w:tentative="1">
      <w:start w:val="1"/>
      <w:numFmt w:val="bullet"/>
      <w:lvlText w:val=""/>
      <w:lvlJc w:val="left"/>
      <w:pPr>
        <w:ind w:left="3032" w:hanging="360"/>
      </w:pPr>
      <w:rPr>
        <w:rFonts w:ascii="Symbol" w:hAnsi="Symbol" w:hint="default"/>
      </w:rPr>
    </w:lvl>
    <w:lvl w:ilvl="4" w:tplc="04090003" w:tentative="1">
      <w:start w:val="1"/>
      <w:numFmt w:val="bullet"/>
      <w:lvlText w:val="o"/>
      <w:lvlJc w:val="left"/>
      <w:pPr>
        <w:ind w:left="3752" w:hanging="360"/>
      </w:pPr>
      <w:rPr>
        <w:rFonts w:ascii="Courier New" w:hAnsi="Courier New" w:cs="Courier New" w:hint="default"/>
      </w:rPr>
    </w:lvl>
    <w:lvl w:ilvl="5" w:tplc="04090005" w:tentative="1">
      <w:start w:val="1"/>
      <w:numFmt w:val="bullet"/>
      <w:lvlText w:val=""/>
      <w:lvlJc w:val="left"/>
      <w:pPr>
        <w:ind w:left="4472" w:hanging="360"/>
      </w:pPr>
      <w:rPr>
        <w:rFonts w:ascii="Wingdings" w:hAnsi="Wingdings" w:hint="default"/>
      </w:rPr>
    </w:lvl>
    <w:lvl w:ilvl="6" w:tplc="04090001" w:tentative="1">
      <w:start w:val="1"/>
      <w:numFmt w:val="bullet"/>
      <w:lvlText w:val=""/>
      <w:lvlJc w:val="left"/>
      <w:pPr>
        <w:ind w:left="5192" w:hanging="360"/>
      </w:pPr>
      <w:rPr>
        <w:rFonts w:ascii="Symbol" w:hAnsi="Symbol" w:hint="default"/>
      </w:rPr>
    </w:lvl>
    <w:lvl w:ilvl="7" w:tplc="04090003" w:tentative="1">
      <w:start w:val="1"/>
      <w:numFmt w:val="bullet"/>
      <w:lvlText w:val="o"/>
      <w:lvlJc w:val="left"/>
      <w:pPr>
        <w:ind w:left="5912" w:hanging="360"/>
      </w:pPr>
      <w:rPr>
        <w:rFonts w:ascii="Courier New" w:hAnsi="Courier New" w:cs="Courier New" w:hint="default"/>
      </w:rPr>
    </w:lvl>
    <w:lvl w:ilvl="8" w:tplc="04090005" w:tentative="1">
      <w:start w:val="1"/>
      <w:numFmt w:val="bullet"/>
      <w:lvlText w:val=""/>
      <w:lvlJc w:val="left"/>
      <w:pPr>
        <w:ind w:left="6632" w:hanging="360"/>
      </w:pPr>
      <w:rPr>
        <w:rFonts w:ascii="Wingdings" w:hAnsi="Wingdings" w:hint="default"/>
      </w:rPr>
    </w:lvl>
  </w:abstractNum>
  <w:abstractNum w:abstractNumId="1" w15:restartNumberingAfterBreak="0">
    <w:nsid w:val="00000001"/>
    <w:multiLevelType w:val="hybridMultilevel"/>
    <w:tmpl w:val="1A0CC8F8"/>
    <w:lvl w:ilvl="0" w:tplc="FFFFFFFF">
      <w:start w:val="1"/>
      <w:numFmt w:val="bullet"/>
      <w:lvlText w:val="-"/>
      <w:lvlJc w:val="left"/>
      <w:pPr>
        <w:ind w:left="558" w:hanging="360"/>
      </w:pPr>
      <w:rPr>
        <w:rFonts w:ascii="Calibri" w:eastAsia="SimSun" w:hAnsi="Calibri" w:cs="SimSun" w:hint="default"/>
      </w:rPr>
    </w:lvl>
    <w:lvl w:ilvl="1" w:tplc="04090003" w:tentative="1">
      <w:start w:val="1"/>
      <w:numFmt w:val="bullet"/>
      <w:lvlText w:val="o"/>
      <w:lvlJc w:val="left"/>
      <w:pPr>
        <w:ind w:left="1278" w:hanging="360"/>
      </w:pPr>
      <w:rPr>
        <w:rFonts w:ascii="Courier New" w:hAnsi="Courier New" w:cs="Courier New" w:hint="default"/>
      </w:rPr>
    </w:lvl>
    <w:lvl w:ilvl="2" w:tplc="04090005" w:tentative="1">
      <w:start w:val="1"/>
      <w:numFmt w:val="bullet"/>
      <w:lvlText w:val=""/>
      <w:lvlJc w:val="left"/>
      <w:pPr>
        <w:ind w:left="1998" w:hanging="360"/>
      </w:pPr>
      <w:rPr>
        <w:rFonts w:ascii="Wingdings" w:hAnsi="Wingdings" w:hint="default"/>
      </w:rPr>
    </w:lvl>
    <w:lvl w:ilvl="3" w:tplc="04090001" w:tentative="1">
      <w:start w:val="1"/>
      <w:numFmt w:val="bullet"/>
      <w:lvlText w:val=""/>
      <w:lvlJc w:val="left"/>
      <w:pPr>
        <w:ind w:left="2718" w:hanging="360"/>
      </w:pPr>
      <w:rPr>
        <w:rFonts w:ascii="Symbol" w:hAnsi="Symbol" w:hint="default"/>
      </w:rPr>
    </w:lvl>
    <w:lvl w:ilvl="4" w:tplc="04090003" w:tentative="1">
      <w:start w:val="1"/>
      <w:numFmt w:val="bullet"/>
      <w:lvlText w:val="o"/>
      <w:lvlJc w:val="left"/>
      <w:pPr>
        <w:ind w:left="3438" w:hanging="360"/>
      </w:pPr>
      <w:rPr>
        <w:rFonts w:ascii="Courier New" w:hAnsi="Courier New" w:cs="Courier New" w:hint="default"/>
      </w:rPr>
    </w:lvl>
    <w:lvl w:ilvl="5" w:tplc="04090005" w:tentative="1">
      <w:start w:val="1"/>
      <w:numFmt w:val="bullet"/>
      <w:lvlText w:val=""/>
      <w:lvlJc w:val="left"/>
      <w:pPr>
        <w:ind w:left="4158" w:hanging="360"/>
      </w:pPr>
      <w:rPr>
        <w:rFonts w:ascii="Wingdings" w:hAnsi="Wingdings" w:hint="default"/>
      </w:rPr>
    </w:lvl>
    <w:lvl w:ilvl="6" w:tplc="04090001" w:tentative="1">
      <w:start w:val="1"/>
      <w:numFmt w:val="bullet"/>
      <w:lvlText w:val=""/>
      <w:lvlJc w:val="left"/>
      <w:pPr>
        <w:ind w:left="4878" w:hanging="360"/>
      </w:pPr>
      <w:rPr>
        <w:rFonts w:ascii="Symbol" w:hAnsi="Symbol" w:hint="default"/>
      </w:rPr>
    </w:lvl>
    <w:lvl w:ilvl="7" w:tplc="04090003" w:tentative="1">
      <w:start w:val="1"/>
      <w:numFmt w:val="bullet"/>
      <w:lvlText w:val="o"/>
      <w:lvlJc w:val="left"/>
      <w:pPr>
        <w:ind w:left="5598" w:hanging="360"/>
      </w:pPr>
      <w:rPr>
        <w:rFonts w:ascii="Courier New" w:hAnsi="Courier New" w:cs="Courier New" w:hint="default"/>
      </w:rPr>
    </w:lvl>
    <w:lvl w:ilvl="8" w:tplc="04090005" w:tentative="1">
      <w:start w:val="1"/>
      <w:numFmt w:val="bullet"/>
      <w:lvlText w:val=""/>
      <w:lvlJc w:val="left"/>
      <w:pPr>
        <w:ind w:left="6318" w:hanging="360"/>
      </w:pPr>
      <w:rPr>
        <w:rFonts w:ascii="Wingdings" w:hAnsi="Wingdings" w:hint="default"/>
      </w:rPr>
    </w:lvl>
  </w:abstractNum>
  <w:abstractNum w:abstractNumId="2" w15:restartNumberingAfterBreak="0">
    <w:nsid w:val="00000002"/>
    <w:multiLevelType w:val="hybridMultilevel"/>
    <w:tmpl w:val="1880318C"/>
    <w:lvl w:ilvl="0" w:tplc="FFFFFFFF">
      <w:start w:val="1"/>
      <w:numFmt w:val="bullet"/>
      <w:lvlText w:val="-"/>
      <w:lvlJc w:val="left"/>
      <w:pPr>
        <w:ind w:left="509" w:hanging="360"/>
      </w:pPr>
      <w:rPr>
        <w:rFonts w:ascii="Calibri" w:eastAsia="SimSun" w:hAnsi="Calibri" w:cs="SimSun" w:hint="default"/>
      </w:rPr>
    </w:lvl>
    <w:lvl w:ilvl="1" w:tplc="04090003" w:tentative="1">
      <w:start w:val="1"/>
      <w:numFmt w:val="bullet"/>
      <w:lvlText w:val="o"/>
      <w:lvlJc w:val="left"/>
      <w:pPr>
        <w:ind w:left="1229" w:hanging="360"/>
      </w:pPr>
      <w:rPr>
        <w:rFonts w:ascii="Courier New" w:hAnsi="Courier New" w:cs="Courier New" w:hint="default"/>
      </w:rPr>
    </w:lvl>
    <w:lvl w:ilvl="2" w:tplc="04090005" w:tentative="1">
      <w:start w:val="1"/>
      <w:numFmt w:val="bullet"/>
      <w:lvlText w:val=""/>
      <w:lvlJc w:val="left"/>
      <w:pPr>
        <w:ind w:left="1949" w:hanging="360"/>
      </w:pPr>
      <w:rPr>
        <w:rFonts w:ascii="Wingdings" w:hAnsi="Wingdings" w:hint="default"/>
      </w:rPr>
    </w:lvl>
    <w:lvl w:ilvl="3" w:tplc="04090001" w:tentative="1">
      <w:start w:val="1"/>
      <w:numFmt w:val="bullet"/>
      <w:lvlText w:val=""/>
      <w:lvlJc w:val="left"/>
      <w:pPr>
        <w:ind w:left="2669" w:hanging="360"/>
      </w:pPr>
      <w:rPr>
        <w:rFonts w:ascii="Symbol" w:hAnsi="Symbol" w:hint="default"/>
      </w:rPr>
    </w:lvl>
    <w:lvl w:ilvl="4" w:tplc="04090003" w:tentative="1">
      <w:start w:val="1"/>
      <w:numFmt w:val="bullet"/>
      <w:lvlText w:val="o"/>
      <w:lvlJc w:val="left"/>
      <w:pPr>
        <w:ind w:left="3389" w:hanging="360"/>
      </w:pPr>
      <w:rPr>
        <w:rFonts w:ascii="Courier New" w:hAnsi="Courier New" w:cs="Courier New" w:hint="default"/>
      </w:rPr>
    </w:lvl>
    <w:lvl w:ilvl="5" w:tplc="04090005" w:tentative="1">
      <w:start w:val="1"/>
      <w:numFmt w:val="bullet"/>
      <w:lvlText w:val=""/>
      <w:lvlJc w:val="left"/>
      <w:pPr>
        <w:ind w:left="4109" w:hanging="360"/>
      </w:pPr>
      <w:rPr>
        <w:rFonts w:ascii="Wingdings" w:hAnsi="Wingdings" w:hint="default"/>
      </w:rPr>
    </w:lvl>
    <w:lvl w:ilvl="6" w:tplc="04090001" w:tentative="1">
      <w:start w:val="1"/>
      <w:numFmt w:val="bullet"/>
      <w:lvlText w:val=""/>
      <w:lvlJc w:val="left"/>
      <w:pPr>
        <w:ind w:left="4829" w:hanging="360"/>
      </w:pPr>
      <w:rPr>
        <w:rFonts w:ascii="Symbol" w:hAnsi="Symbol" w:hint="default"/>
      </w:rPr>
    </w:lvl>
    <w:lvl w:ilvl="7" w:tplc="04090003" w:tentative="1">
      <w:start w:val="1"/>
      <w:numFmt w:val="bullet"/>
      <w:lvlText w:val="o"/>
      <w:lvlJc w:val="left"/>
      <w:pPr>
        <w:ind w:left="5549" w:hanging="360"/>
      </w:pPr>
      <w:rPr>
        <w:rFonts w:ascii="Courier New" w:hAnsi="Courier New" w:cs="Courier New" w:hint="default"/>
      </w:rPr>
    </w:lvl>
    <w:lvl w:ilvl="8" w:tplc="04090005" w:tentative="1">
      <w:start w:val="1"/>
      <w:numFmt w:val="bullet"/>
      <w:lvlText w:val=""/>
      <w:lvlJc w:val="left"/>
      <w:pPr>
        <w:ind w:left="6269" w:hanging="360"/>
      </w:pPr>
      <w:rPr>
        <w:rFonts w:ascii="Wingdings" w:hAnsi="Wingdings" w:hint="default"/>
      </w:rPr>
    </w:lvl>
  </w:abstractNum>
  <w:abstractNum w:abstractNumId="3" w15:restartNumberingAfterBreak="0">
    <w:nsid w:val="00000003"/>
    <w:multiLevelType w:val="hybridMultilevel"/>
    <w:tmpl w:val="BEAE9F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000004"/>
    <w:multiLevelType w:val="hybridMultilevel"/>
    <w:tmpl w:val="50EAAC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0000005"/>
    <w:multiLevelType w:val="hybridMultilevel"/>
    <w:tmpl w:val="3DFA334C"/>
    <w:lvl w:ilvl="0" w:tplc="04090009">
      <w:start w:val="1"/>
      <w:numFmt w:val="bullet"/>
      <w:lvlText w:val=""/>
      <w:lvlJc w:val="left"/>
      <w:pPr>
        <w:ind w:left="918" w:hanging="360"/>
      </w:pPr>
      <w:rPr>
        <w:rFonts w:ascii="Wingdings" w:hAnsi="Wingdings" w:hint="default"/>
      </w:rPr>
    </w:lvl>
    <w:lvl w:ilvl="1" w:tplc="04090003" w:tentative="1">
      <w:start w:val="1"/>
      <w:numFmt w:val="bullet"/>
      <w:lvlText w:val="o"/>
      <w:lvlJc w:val="left"/>
      <w:pPr>
        <w:ind w:left="1638" w:hanging="360"/>
      </w:pPr>
      <w:rPr>
        <w:rFonts w:ascii="Courier New" w:hAnsi="Courier New" w:cs="Courier New" w:hint="default"/>
      </w:rPr>
    </w:lvl>
    <w:lvl w:ilvl="2" w:tplc="04090005" w:tentative="1">
      <w:start w:val="1"/>
      <w:numFmt w:val="bullet"/>
      <w:lvlText w:val=""/>
      <w:lvlJc w:val="left"/>
      <w:pPr>
        <w:ind w:left="2358" w:hanging="360"/>
      </w:pPr>
      <w:rPr>
        <w:rFonts w:ascii="Wingdings" w:hAnsi="Wingdings" w:hint="default"/>
      </w:rPr>
    </w:lvl>
    <w:lvl w:ilvl="3" w:tplc="04090001" w:tentative="1">
      <w:start w:val="1"/>
      <w:numFmt w:val="bullet"/>
      <w:lvlText w:val=""/>
      <w:lvlJc w:val="left"/>
      <w:pPr>
        <w:ind w:left="3078" w:hanging="360"/>
      </w:pPr>
      <w:rPr>
        <w:rFonts w:ascii="Symbol" w:hAnsi="Symbol" w:hint="default"/>
      </w:rPr>
    </w:lvl>
    <w:lvl w:ilvl="4" w:tplc="04090003" w:tentative="1">
      <w:start w:val="1"/>
      <w:numFmt w:val="bullet"/>
      <w:lvlText w:val="o"/>
      <w:lvlJc w:val="left"/>
      <w:pPr>
        <w:ind w:left="3798" w:hanging="360"/>
      </w:pPr>
      <w:rPr>
        <w:rFonts w:ascii="Courier New" w:hAnsi="Courier New" w:cs="Courier New" w:hint="default"/>
      </w:rPr>
    </w:lvl>
    <w:lvl w:ilvl="5" w:tplc="04090005" w:tentative="1">
      <w:start w:val="1"/>
      <w:numFmt w:val="bullet"/>
      <w:lvlText w:val=""/>
      <w:lvlJc w:val="left"/>
      <w:pPr>
        <w:ind w:left="4518" w:hanging="360"/>
      </w:pPr>
      <w:rPr>
        <w:rFonts w:ascii="Wingdings" w:hAnsi="Wingdings" w:hint="default"/>
      </w:rPr>
    </w:lvl>
    <w:lvl w:ilvl="6" w:tplc="04090001" w:tentative="1">
      <w:start w:val="1"/>
      <w:numFmt w:val="bullet"/>
      <w:lvlText w:val=""/>
      <w:lvlJc w:val="left"/>
      <w:pPr>
        <w:ind w:left="5238" w:hanging="360"/>
      </w:pPr>
      <w:rPr>
        <w:rFonts w:ascii="Symbol" w:hAnsi="Symbol" w:hint="default"/>
      </w:rPr>
    </w:lvl>
    <w:lvl w:ilvl="7" w:tplc="04090003" w:tentative="1">
      <w:start w:val="1"/>
      <w:numFmt w:val="bullet"/>
      <w:lvlText w:val="o"/>
      <w:lvlJc w:val="left"/>
      <w:pPr>
        <w:ind w:left="5958" w:hanging="360"/>
      </w:pPr>
      <w:rPr>
        <w:rFonts w:ascii="Courier New" w:hAnsi="Courier New" w:cs="Courier New" w:hint="default"/>
      </w:rPr>
    </w:lvl>
    <w:lvl w:ilvl="8" w:tplc="04090005" w:tentative="1">
      <w:start w:val="1"/>
      <w:numFmt w:val="bullet"/>
      <w:lvlText w:val=""/>
      <w:lvlJc w:val="left"/>
      <w:pPr>
        <w:ind w:left="6678" w:hanging="360"/>
      </w:pPr>
      <w:rPr>
        <w:rFonts w:ascii="Wingdings" w:hAnsi="Wingdings" w:hint="default"/>
      </w:rPr>
    </w:lvl>
  </w:abstractNum>
  <w:abstractNum w:abstractNumId="6" w15:restartNumberingAfterBreak="0">
    <w:nsid w:val="00000006"/>
    <w:multiLevelType w:val="hybridMultilevel"/>
    <w:tmpl w:val="0BF4F9C6"/>
    <w:lvl w:ilvl="0" w:tplc="04090009">
      <w:start w:val="1"/>
      <w:numFmt w:val="bullet"/>
      <w:lvlText w:val=""/>
      <w:lvlJc w:val="left"/>
      <w:pPr>
        <w:ind w:left="868" w:hanging="360"/>
      </w:pPr>
      <w:rPr>
        <w:rFonts w:ascii="Wingdings" w:hAnsi="Wingdings" w:hint="default"/>
      </w:rPr>
    </w:lvl>
    <w:lvl w:ilvl="1" w:tplc="04090003" w:tentative="1">
      <w:start w:val="1"/>
      <w:numFmt w:val="bullet"/>
      <w:lvlText w:val="o"/>
      <w:lvlJc w:val="left"/>
      <w:pPr>
        <w:ind w:left="1588" w:hanging="360"/>
      </w:pPr>
      <w:rPr>
        <w:rFonts w:ascii="Courier New" w:hAnsi="Courier New" w:cs="Courier New" w:hint="default"/>
      </w:rPr>
    </w:lvl>
    <w:lvl w:ilvl="2" w:tplc="04090005" w:tentative="1">
      <w:start w:val="1"/>
      <w:numFmt w:val="bullet"/>
      <w:lvlText w:val=""/>
      <w:lvlJc w:val="left"/>
      <w:pPr>
        <w:ind w:left="2308" w:hanging="360"/>
      </w:pPr>
      <w:rPr>
        <w:rFonts w:ascii="Wingdings" w:hAnsi="Wingdings" w:hint="default"/>
      </w:rPr>
    </w:lvl>
    <w:lvl w:ilvl="3" w:tplc="04090001" w:tentative="1">
      <w:start w:val="1"/>
      <w:numFmt w:val="bullet"/>
      <w:lvlText w:val=""/>
      <w:lvlJc w:val="left"/>
      <w:pPr>
        <w:ind w:left="3028" w:hanging="360"/>
      </w:pPr>
      <w:rPr>
        <w:rFonts w:ascii="Symbol" w:hAnsi="Symbol" w:hint="default"/>
      </w:rPr>
    </w:lvl>
    <w:lvl w:ilvl="4" w:tplc="04090003" w:tentative="1">
      <w:start w:val="1"/>
      <w:numFmt w:val="bullet"/>
      <w:lvlText w:val="o"/>
      <w:lvlJc w:val="left"/>
      <w:pPr>
        <w:ind w:left="3748" w:hanging="360"/>
      </w:pPr>
      <w:rPr>
        <w:rFonts w:ascii="Courier New" w:hAnsi="Courier New" w:cs="Courier New" w:hint="default"/>
      </w:rPr>
    </w:lvl>
    <w:lvl w:ilvl="5" w:tplc="04090005" w:tentative="1">
      <w:start w:val="1"/>
      <w:numFmt w:val="bullet"/>
      <w:lvlText w:val=""/>
      <w:lvlJc w:val="left"/>
      <w:pPr>
        <w:ind w:left="4468" w:hanging="360"/>
      </w:pPr>
      <w:rPr>
        <w:rFonts w:ascii="Wingdings" w:hAnsi="Wingdings" w:hint="default"/>
      </w:rPr>
    </w:lvl>
    <w:lvl w:ilvl="6" w:tplc="04090001" w:tentative="1">
      <w:start w:val="1"/>
      <w:numFmt w:val="bullet"/>
      <w:lvlText w:val=""/>
      <w:lvlJc w:val="left"/>
      <w:pPr>
        <w:ind w:left="5188" w:hanging="360"/>
      </w:pPr>
      <w:rPr>
        <w:rFonts w:ascii="Symbol" w:hAnsi="Symbol" w:hint="default"/>
      </w:rPr>
    </w:lvl>
    <w:lvl w:ilvl="7" w:tplc="04090003" w:tentative="1">
      <w:start w:val="1"/>
      <w:numFmt w:val="bullet"/>
      <w:lvlText w:val="o"/>
      <w:lvlJc w:val="left"/>
      <w:pPr>
        <w:ind w:left="5908" w:hanging="360"/>
      </w:pPr>
      <w:rPr>
        <w:rFonts w:ascii="Courier New" w:hAnsi="Courier New" w:cs="Courier New" w:hint="default"/>
      </w:rPr>
    </w:lvl>
    <w:lvl w:ilvl="8" w:tplc="04090005" w:tentative="1">
      <w:start w:val="1"/>
      <w:numFmt w:val="bullet"/>
      <w:lvlText w:val=""/>
      <w:lvlJc w:val="left"/>
      <w:pPr>
        <w:ind w:left="6628" w:hanging="360"/>
      </w:pPr>
      <w:rPr>
        <w:rFonts w:ascii="Wingdings" w:hAnsi="Wingdings" w:hint="default"/>
      </w:rPr>
    </w:lvl>
  </w:abstractNum>
  <w:abstractNum w:abstractNumId="7" w15:restartNumberingAfterBreak="0">
    <w:nsid w:val="00000007"/>
    <w:multiLevelType w:val="hybridMultilevel"/>
    <w:tmpl w:val="9FD06D0C"/>
    <w:lvl w:ilvl="0" w:tplc="FFFFFFFF">
      <w:start w:val="1"/>
      <w:numFmt w:val="bullet"/>
      <w:lvlText w:val="-"/>
      <w:lvlJc w:val="left"/>
      <w:pPr>
        <w:ind w:left="558" w:hanging="360"/>
      </w:pPr>
      <w:rPr>
        <w:rFonts w:ascii="Calibri" w:eastAsia="SimSun" w:hAnsi="Calibri" w:cs="SimSun" w:hint="default"/>
      </w:rPr>
    </w:lvl>
    <w:lvl w:ilvl="1" w:tplc="04090003" w:tentative="1">
      <w:start w:val="1"/>
      <w:numFmt w:val="bullet"/>
      <w:lvlText w:val="o"/>
      <w:lvlJc w:val="left"/>
      <w:pPr>
        <w:ind w:left="1278" w:hanging="360"/>
      </w:pPr>
      <w:rPr>
        <w:rFonts w:ascii="Courier New" w:hAnsi="Courier New" w:cs="Courier New" w:hint="default"/>
      </w:rPr>
    </w:lvl>
    <w:lvl w:ilvl="2" w:tplc="04090005" w:tentative="1">
      <w:start w:val="1"/>
      <w:numFmt w:val="bullet"/>
      <w:lvlText w:val=""/>
      <w:lvlJc w:val="left"/>
      <w:pPr>
        <w:ind w:left="1998" w:hanging="360"/>
      </w:pPr>
      <w:rPr>
        <w:rFonts w:ascii="Wingdings" w:hAnsi="Wingdings" w:hint="default"/>
      </w:rPr>
    </w:lvl>
    <w:lvl w:ilvl="3" w:tplc="04090001" w:tentative="1">
      <w:start w:val="1"/>
      <w:numFmt w:val="bullet"/>
      <w:lvlText w:val=""/>
      <w:lvlJc w:val="left"/>
      <w:pPr>
        <w:ind w:left="2718" w:hanging="360"/>
      </w:pPr>
      <w:rPr>
        <w:rFonts w:ascii="Symbol" w:hAnsi="Symbol" w:hint="default"/>
      </w:rPr>
    </w:lvl>
    <w:lvl w:ilvl="4" w:tplc="04090003" w:tentative="1">
      <w:start w:val="1"/>
      <w:numFmt w:val="bullet"/>
      <w:lvlText w:val="o"/>
      <w:lvlJc w:val="left"/>
      <w:pPr>
        <w:ind w:left="3438" w:hanging="360"/>
      </w:pPr>
      <w:rPr>
        <w:rFonts w:ascii="Courier New" w:hAnsi="Courier New" w:cs="Courier New" w:hint="default"/>
      </w:rPr>
    </w:lvl>
    <w:lvl w:ilvl="5" w:tplc="04090005" w:tentative="1">
      <w:start w:val="1"/>
      <w:numFmt w:val="bullet"/>
      <w:lvlText w:val=""/>
      <w:lvlJc w:val="left"/>
      <w:pPr>
        <w:ind w:left="4158" w:hanging="360"/>
      </w:pPr>
      <w:rPr>
        <w:rFonts w:ascii="Wingdings" w:hAnsi="Wingdings" w:hint="default"/>
      </w:rPr>
    </w:lvl>
    <w:lvl w:ilvl="6" w:tplc="04090001" w:tentative="1">
      <w:start w:val="1"/>
      <w:numFmt w:val="bullet"/>
      <w:lvlText w:val=""/>
      <w:lvlJc w:val="left"/>
      <w:pPr>
        <w:ind w:left="4878" w:hanging="360"/>
      </w:pPr>
      <w:rPr>
        <w:rFonts w:ascii="Symbol" w:hAnsi="Symbol" w:hint="default"/>
      </w:rPr>
    </w:lvl>
    <w:lvl w:ilvl="7" w:tplc="04090003" w:tentative="1">
      <w:start w:val="1"/>
      <w:numFmt w:val="bullet"/>
      <w:lvlText w:val="o"/>
      <w:lvlJc w:val="left"/>
      <w:pPr>
        <w:ind w:left="5598" w:hanging="360"/>
      </w:pPr>
      <w:rPr>
        <w:rFonts w:ascii="Courier New" w:hAnsi="Courier New" w:cs="Courier New" w:hint="default"/>
      </w:rPr>
    </w:lvl>
    <w:lvl w:ilvl="8" w:tplc="04090005" w:tentative="1">
      <w:start w:val="1"/>
      <w:numFmt w:val="bullet"/>
      <w:lvlText w:val=""/>
      <w:lvlJc w:val="left"/>
      <w:pPr>
        <w:ind w:left="6318" w:hanging="360"/>
      </w:pPr>
      <w:rPr>
        <w:rFonts w:ascii="Wingdings" w:hAnsi="Wingdings" w:hint="default"/>
      </w:rPr>
    </w:lvl>
  </w:abstractNum>
  <w:abstractNum w:abstractNumId="8" w15:restartNumberingAfterBreak="0">
    <w:nsid w:val="00000008"/>
    <w:multiLevelType w:val="hybridMultilevel"/>
    <w:tmpl w:val="1F5ED7D2"/>
    <w:lvl w:ilvl="0" w:tplc="04090009">
      <w:start w:val="1"/>
      <w:numFmt w:val="bullet"/>
      <w:lvlText w:val=""/>
      <w:lvlJc w:val="left"/>
      <w:pPr>
        <w:ind w:left="918" w:hanging="360"/>
      </w:pPr>
      <w:rPr>
        <w:rFonts w:ascii="Wingdings" w:hAnsi="Wingdings" w:hint="default"/>
      </w:rPr>
    </w:lvl>
    <w:lvl w:ilvl="1" w:tplc="04090003" w:tentative="1">
      <w:start w:val="1"/>
      <w:numFmt w:val="bullet"/>
      <w:lvlText w:val="o"/>
      <w:lvlJc w:val="left"/>
      <w:pPr>
        <w:ind w:left="1638" w:hanging="360"/>
      </w:pPr>
      <w:rPr>
        <w:rFonts w:ascii="Courier New" w:hAnsi="Courier New" w:cs="Courier New" w:hint="default"/>
      </w:rPr>
    </w:lvl>
    <w:lvl w:ilvl="2" w:tplc="04090005" w:tentative="1">
      <w:start w:val="1"/>
      <w:numFmt w:val="bullet"/>
      <w:lvlText w:val=""/>
      <w:lvlJc w:val="left"/>
      <w:pPr>
        <w:ind w:left="2358" w:hanging="360"/>
      </w:pPr>
      <w:rPr>
        <w:rFonts w:ascii="Wingdings" w:hAnsi="Wingdings" w:hint="default"/>
      </w:rPr>
    </w:lvl>
    <w:lvl w:ilvl="3" w:tplc="04090001" w:tentative="1">
      <w:start w:val="1"/>
      <w:numFmt w:val="bullet"/>
      <w:lvlText w:val=""/>
      <w:lvlJc w:val="left"/>
      <w:pPr>
        <w:ind w:left="3078" w:hanging="360"/>
      </w:pPr>
      <w:rPr>
        <w:rFonts w:ascii="Symbol" w:hAnsi="Symbol" w:hint="default"/>
      </w:rPr>
    </w:lvl>
    <w:lvl w:ilvl="4" w:tplc="04090003" w:tentative="1">
      <w:start w:val="1"/>
      <w:numFmt w:val="bullet"/>
      <w:lvlText w:val="o"/>
      <w:lvlJc w:val="left"/>
      <w:pPr>
        <w:ind w:left="3798" w:hanging="360"/>
      </w:pPr>
      <w:rPr>
        <w:rFonts w:ascii="Courier New" w:hAnsi="Courier New" w:cs="Courier New" w:hint="default"/>
      </w:rPr>
    </w:lvl>
    <w:lvl w:ilvl="5" w:tplc="04090005" w:tentative="1">
      <w:start w:val="1"/>
      <w:numFmt w:val="bullet"/>
      <w:lvlText w:val=""/>
      <w:lvlJc w:val="left"/>
      <w:pPr>
        <w:ind w:left="4518" w:hanging="360"/>
      </w:pPr>
      <w:rPr>
        <w:rFonts w:ascii="Wingdings" w:hAnsi="Wingdings" w:hint="default"/>
      </w:rPr>
    </w:lvl>
    <w:lvl w:ilvl="6" w:tplc="04090001" w:tentative="1">
      <w:start w:val="1"/>
      <w:numFmt w:val="bullet"/>
      <w:lvlText w:val=""/>
      <w:lvlJc w:val="left"/>
      <w:pPr>
        <w:ind w:left="5238" w:hanging="360"/>
      </w:pPr>
      <w:rPr>
        <w:rFonts w:ascii="Symbol" w:hAnsi="Symbol" w:hint="default"/>
      </w:rPr>
    </w:lvl>
    <w:lvl w:ilvl="7" w:tplc="04090003" w:tentative="1">
      <w:start w:val="1"/>
      <w:numFmt w:val="bullet"/>
      <w:lvlText w:val="o"/>
      <w:lvlJc w:val="left"/>
      <w:pPr>
        <w:ind w:left="5958" w:hanging="360"/>
      </w:pPr>
      <w:rPr>
        <w:rFonts w:ascii="Courier New" w:hAnsi="Courier New" w:cs="Courier New" w:hint="default"/>
      </w:rPr>
    </w:lvl>
    <w:lvl w:ilvl="8" w:tplc="04090005" w:tentative="1">
      <w:start w:val="1"/>
      <w:numFmt w:val="bullet"/>
      <w:lvlText w:val=""/>
      <w:lvlJc w:val="left"/>
      <w:pPr>
        <w:ind w:left="6678" w:hanging="360"/>
      </w:pPr>
      <w:rPr>
        <w:rFonts w:ascii="Wingdings" w:hAnsi="Wingdings" w:hint="default"/>
      </w:rPr>
    </w:lvl>
  </w:abstractNum>
  <w:abstractNum w:abstractNumId="9" w15:restartNumberingAfterBreak="0">
    <w:nsid w:val="00000009"/>
    <w:multiLevelType w:val="hybridMultilevel"/>
    <w:tmpl w:val="68C24FE0"/>
    <w:lvl w:ilvl="0" w:tplc="FFFFFFFF">
      <w:start w:val="1"/>
      <w:numFmt w:val="bullet"/>
      <w:lvlText w:val="-"/>
      <w:lvlJc w:val="left"/>
      <w:pPr>
        <w:ind w:left="509" w:hanging="360"/>
      </w:pPr>
      <w:rPr>
        <w:rFonts w:ascii="Calibri" w:eastAsia="SimSun" w:hAnsi="Calibri" w:cs="SimSun" w:hint="default"/>
      </w:rPr>
    </w:lvl>
    <w:lvl w:ilvl="1" w:tplc="04090003" w:tentative="1">
      <w:start w:val="1"/>
      <w:numFmt w:val="bullet"/>
      <w:lvlText w:val="o"/>
      <w:lvlJc w:val="left"/>
      <w:pPr>
        <w:ind w:left="1229" w:hanging="360"/>
      </w:pPr>
      <w:rPr>
        <w:rFonts w:ascii="Courier New" w:hAnsi="Courier New" w:cs="Courier New" w:hint="default"/>
      </w:rPr>
    </w:lvl>
    <w:lvl w:ilvl="2" w:tplc="04090005" w:tentative="1">
      <w:start w:val="1"/>
      <w:numFmt w:val="bullet"/>
      <w:lvlText w:val=""/>
      <w:lvlJc w:val="left"/>
      <w:pPr>
        <w:ind w:left="1949" w:hanging="360"/>
      </w:pPr>
      <w:rPr>
        <w:rFonts w:ascii="Wingdings" w:hAnsi="Wingdings" w:hint="default"/>
      </w:rPr>
    </w:lvl>
    <w:lvl w:ilvl="3" w:tplc="04090001" w:tentative="1">
      <w:start w:val="1"/>
      <w:numFmt w:val="bullet"/>
      <w:lvlText w:val=""/>
      <w:lvlJc w:val="left"/>
      <w:pPr>
        <w:ind w:left="2669" w:hanging="360"/>
      </w:pPr>
      <w:rPr>
        <w:rFonts w:ascii="Symbol" w:hAnsi="Symbol" w:hint="default"/>
      </w:rPr>
    </w:lvl>
    <w:lvl w:ilvl="4" w:tplc="04090003" w:tentative="1">
      <w:start w:val="1"/>
      <w:numFmt w:val="bullet"/>
      <w:lvlText w:val="o"/>
      <w:lvlJc w:val="left"/>
      <w:pPr>
        <w:ind w:left="3389" w:hanging="360"/>
      </w:pPr>
      <w:rPr>
        <w:rFonts w:ascii="Courier New" w:hAnsi="Courier New" w:cs="Courier New" w:hint="default"/>
      </w:rPr>
    </w:lvl>
    <w:lvl w:ilvl="5" w:tplc="04090005" w:tentative="1">
      <w:start w:val="1"/>
      <w:numFmt w:val="bullet"/>
      <w:lvlText w:val=""/>
      <w:lvlJc w:val="left"/>
      <w:pPr>
        <w:ind w:left="4109" w:hanging="360"/>
      </w:pPr>
      <w:rPr>
        <w:rFonts w:ascii="Wingdings" w:hAnsi="Wingdings" w:hint="default"/>
      </w:rPr>
    </w:lvl>
    <w:lvl w:ilvl="6" w:tplc="04090001" w:tentative="1">
      <w:start w:val="1"/>
      <w:numFmt w:val="bullet"/>
      <w:lvlText w:val=""/>
      <w:lvlJc w:val="left"/>
      <w:pPr>
        <w:ind w:left="4829" w:hanging="360"/>
      </w:pPr>
      <w:rPr>
        <w:rFonts w:ascii="Symbol" w:hAnsi="Symbol" w:hint="default"/>
      </w:rPr>
    </w:lvl>
    <w:lvl w:ilvl="7" w:tplc="04090003" w:tentative="1">
      <w:start w:val="1"/>
      <w:numFmt w:val="bullet"/>
      <w:lvlText w:val="o"/>
      <w:lvlJc w:val="left"/>
      <w:pPr>
        <w:ind w:left="5549" w:hanging="360"/>
      </w:pPr>
      <w:rPr>
        <w:rFonts w:ascii="Courier New" w:hAnsi="Courier New" w:cs="Courier New" w:hint="default"/>
      </w:rPr>
    </w:lvl>
    <w:lvl w:ilvl="8" w:tplc="04090005" w:tentative="1">
      <w:start w:val="1"/>
      <w:numFmt w:val="bullet"/>
      <w:lvlText w:val=""/>
      <w:lvlJc w:val="left"/>
      <w:pPr>
        <w:ind w:left="6269" w:hanging="360"/>
      </w:pPr>
      <w:rPr>
        <w:rFonts w:ascii="Wingdings" w:hAnsi="Wingdings" w:hint="default"/>
      </w:rPr>
    </w:lvl>
  </w:abstractNum>
  <w:abstractNum w:abstractNumId="10" w15:restartNumberingAfterBreak="0">
    <w:nsid w:val="0000000A"/>
    <w:multiLevelType w:val="hybridMultilevel"/>
    <w:tmpl w:val="64EAE3B8"/>
    <w:lvl w:ilvl="0" w:tplc="FFFFFFFF">
      <w:start w:val="1"/>
      <w:numFmt w:val="bullet"/>
      <w:lvlText w:val="-"/>
      <w:lvlJc w:val="left"/>
      <w:pPr>
        <w:ind w:left="509" w:hanging="360"/>
      </w:pPr>
      <w:rPr>
        <w:rFonts w:ascii="Calibri" w:eastAsia="SimSun" w:hAnsi="Calibri" w:cs="SimSun" w:hint="default"/>
      </w:rPr>
    </w:lvl>
    <w:lvl w:ilvl="1" w:tplc="04090003" w:tentative="1">
      <w:start w:val="1"/>
      <w:numFmt w:val="bullet"/>
      <w:lvlText w:val="o"/>
      <w:lvlJc w:val="left"/>
      <w:pPr>
        <w:ind w:left="1229" w:hanging="360"/>
      </w:pPr>
      <w:rPr>
        <w:rFonts w:ascii="Courier New" w:hAnsi="Courier New" w:cs="Courier New" w:hint="default"/>
      </w:rPr>
    </w:lvl>
    <w:lvl w:ilvl="2" w:tplc="04090005" w:tentative="1">
      <w:start w:val="1"/>
      <w:numFmt w:val="bullet"/>
      <w:lvlText w:val=""/>
      <w:lvlJc w:val="left"/>
      <w:pPr>
        <w:ind w:left="1949" w:hanging="360"/>
      </w:pPr>
      <w:rPr>
        <w:rFonts w:ascii="Wingdings" w:hAnsi="Wingdings" w:hint="default"/>
      </w:rPr>
    </w:lvl>
    <w:lvl w:ilvl="3" w:tplc="04090001" w:tentative="1">
      <w:start w:val="1"/>
      <w:numFmt w:val="bullet"/>
      <w:lvlText w:val=""/>
      <w:lvlJc w:val="left"/>
      <w:pPr>
        <w:ind w:left="2669" w:hanging="360"/>
      </w:pPr>
      <w:rPr>
        <w:rFonts w:ascii="Symbol" w:hAnsi="Symbol" w:hint="default"/>
      </w:rPr>
    </w:lvl>
    <w:lvl w:ilvl="4" w:tplc="04090003" w:tentative="1">
      <w:start w:val="1"/>
      <w:numFmt w:val="bullet"/>
      <w:lvlText w:val="o"/>
      <w:lvlJc w:val="left"/>
      <w:pPr>
        <w:ind w:left="3389" w:hanging="360"/>
      </w:pPr>
      <w:rPr>
        <w:rFonts w:ascii="Courier New" w:hAnsi="Courier New" w:cs="Courier New" w:hint="default"/>
      </w:rPr>
    </w:lvl>
    <w:lvl w:ilvl="5" w:tplc="04090005" w:tentative="1">
      <w:start w:val="1"/>
      <w:numFmt w:val="bullet"/>
      <w:lvlText w:val=""/>
      <w:lvlJc w:val="left"/>
      <w:pPr>
        <w:ind w:left="4109" w:hanging="360"/>
      </w:pPr>
      <w:rPr>
        <w:rFonts w:ascii="Wingdings" w:hAnsi="Wingdings" w:hint="default"/>
      </w:rPr>
    </w:lvl>
    <w:lvl w:ilvl="6" w:tplc="04090001" w:tentative="1">
      <w:start w:val="1"/>
      <w:numFmt w:val="bullet"/>
      <w:lvlText w:val=""/>
      <w:lvlJc w:val="left"/>
      <w:pPr>
        <w:ind w:left="4829" w:hanging="360"/>
      </w:pPr>
      <w:rPr>
        <w:rFonts w:ascii="Symbol" w:hAnsi="Symbol" w:hint="default"/>
      </w:rPr>
    </w:lvl>
    <w:lvl w:ilvl="7" w:tplc="04090003" w:tentative="1">
      <w:start w:val="1"/>
      <w:numFmt w:val="bullet"/>
      <w:lvlText w:val="o"/>
      <w:lvlJc w:val="left"/>
      <w:pPr>
        <w:ind w:left="5549" w:hanging="360"/>
      </w:pPr>
      <w:rPr>
        <w:rFonts w:ascii="Courier New" w:hAnsi="Courier New" w:cs="Courier New" w:hint="default"/>
      </w:rPr>
    </w:lvl>
    <w:lvl w:ilvl="8" w:tplc="04090005" w:tentative="1">
      <w:start w:val="1"/>
      <w:numFmt w:val="bullet"/>
      <w:lvlText w:val=""/>
      <w:lvlJc w:val="left"/>
      <w:pPr>
        <w:ind w:left="6269" w:hanging="360"/>
      </w:pPr>
      <w:rPr>
        <w:rFonts w:ascii="Wingdings" w:hAnsi="Wingdings" w:hint="default"/>
      </w:rPr>
    </w:lvl>
  </w:abstractNum>
  <w:abstractNum w:abstractNumId="11" w15:restartNumberingAfterBreak="0">
    <w:nsid w:val="0000000B"/>
    <w:multiLevelType w:val="hybridMultilevel"/>
    <w:tmpl w:val="92B6F424"/>
    <w:lvl w:ilvl="0" w:tplc="FFFFFFFF">
      <w:start w:val="1"/>
      <w:numFmt w:val="bullet"/>
      <w:lvlText w:val="-"/>
      <w:lvlJc w:val="left"/>
      <w:pPr>
        <w:ind w:left="558" w:hanging="360"/>
      </w:pPr>
      <w:rPr>
        <w:rFonts w:ascii="Calibri" w:eastAsia="SimSun" w:hAnsi="Calibri" w:cs="SimSun" w:hint="default"/>
      </w:rPr>
    </w:lvl>
    <w:lvl w:ilvl="1" w:tplc="04090003" w:tentative="1">
      <w:start w:val="1"/>
      <w:numFmt w:val="bullet"/>
      <w:lvlText w:val="o"/>
      <w:lvlJc w:val="left"/>
      <w:pPr>
        <w:ind w:left="1278" w:hanging="360"/>
      </w:pPr>
      <w:rPr>
        <w:rFonts w:ascii="Courier New" w:hAnsi="Courier New" w:cs="Courier New" w:hint="default"/>
      </w:rPr>
    </w:lvl>
    <w:lvl w:ilvl="2" w:tplc="04090005" w:tentative="1">
      <w:start w:val="1"/>
      <w:numFmt w:val="bullet"/>
      <w:lvlText w:val=""/>
      <w:lvlJc w:val="left"/>
      <w:pPr>
        <w:ind w:left="1998" w:hanging="360"/>
      </w:pPr>
      <w:rPr>
        <w:rFonts w:ascii="Wingdings" w:hAnsi="Wingdings" w:hint="default"/>
      </w:rPr>
    </w:lvl>
    <w:lvl w:ilvl="3" w:tplc="04090001" w:tentative="1">
      <w:start w:val="1"/>
      <w:numFmt w:val="bullet"/>
      <w:lvlText w:val=""/>
      <w:lvlJc w:val="left"/>
      <w:pPr>
        <w:ind w:left="2718" w:hanging="360"/>
      </w:pPr>
      <w:rPr>
        <w:rFonts w:ascii="Symbol" w:hAnsi="Symbol" w:hint="default"/>
      </w:rPr>
    </w:lvl>
    <w:lvl w:ilvl="4" w:tplc="04090003" w:tentative="1">
      <w:start w:val="1"/>
      <w:numFmt w:val="bullet"/>
      <w:lvlText w:val="o"/>
      <w:lvlJc w:val="left"/>
      <w:pPr>
        <w:ind w:left="3438" w:hanging="360"/>
      </w:pPr>
      <w:rPr>
        <w:rFonts w:ascii="Courier New" w:hAnsi="Courier New" w:cs="Courier New" w:hint="default"/>
      </w:rPr>
    </w:lvl>
    <w:lvl w:ilvl="5" w:tplc="04090005" w:tentative="1">
      <w:start w:val="1"/>
      <w:numFmt w:val="bullet"/>
      <w:lvlText w:val=""/>
      <w:lvlJc w:val="left"/>
      <w:pPr>
        <w:ind w:left="4158" w:hanging="360"/>
      </w:pPr>
      <w:rPr>
        <w:rFonts w:ascii="Wingdings" w:hAnsi="Wingdings" w:hint="default"/>
      </w:rPr>
    </w:lvl>
    <w:lvl w:ilvl="6" w:tplc="04090001" w:tentative="1">
      <w:start w:val="1"/>
      <w:numFmt w:val="bullet"/>
      <w:lvlText w:val=""/>
      <w:lvlJc w:val="left"/>
      <w:pPr>
        <w:ind w:left="4878" w:hanging="360"/>
      </w:pPr>
      <w:rPr>
        <w:rFonts w:ascii="Symbol" w:hAnsi="Symbol" w:hint="default"/>
      </w:rPr>
    </w:lvl>
    <w:lvl w:ilvl="7" w:tplc="04090003" w:tentative="1">
      <w:start w:val="1"/>
      <w:numFmt w:val="bullet"/>
      <w:lvlText w:val="o"/>
      <w:lvlJc w:val="left"/>
      <w:pPr>
        <w:ind w:left="5598" w:hanging="360"/>
      </w:pPr>
      <w:rPr>
        <w:rFonts w:ascii="Courier New" w:hAnsi="Courier New" w:cs="Courier New" w:hint="default"/>
      </w:rPr>
    </w:lvl>
    <w:lvl w:ilvl="8" w:tplc="04090005" w:tentative="1">
      <w:start w:val="1"/>
      <w:numFmt w:val="bullet"/>
      <w:lvlText w:val=""/>
      <w:lvlJc w:val="left"/>
      <w:pPr>
        <w:ind w:left="6318" w:hanging="360"/>
      </w:pPr>
      <w:rPr>
        <w:rFonts w:ascii="Wingdings" w:hAnsi="Wingdings" w:hint="default"/>
      </w:rPr>
    </w:lvl>
  </w:abstractNum>
  <w:abstractNum w:abstractNumId="12" w15:restartNumberingAfterBreak="0">
    <w:nsid w:val="0000000C"/>
    <w:multiLevelType w:val="hybridMultilevel"/>
    <w:tmpl w:val="292E3492"/>
    <w:lvl w:ilvl="0" w:tplc="FFFFFFFF">
      <w:start w:val="1"/>
      <w:numFmt w:val="bullet"/>
      <w:lvlText w:val="-"/>
      <w:lvlJc w:val="left"/>
      <w:pPr>
        <w:ind w:left="509" w:hanging="360"/>
      </w:pPr>
      <w:rPr>
        <w:rFonts w:ascii="Calibri" w:eastAsia="SimSun" w:hAnsi="Calibri" w:cs="SimSun" w:hint="default"/>
      </w:rPr>
    </w:lvl>
    <w:lvl w:ilvl="1" w:tplc="04090003" w:tentative="1">
      <w:start w:val="1"/>
      <w:numFmt w:val="bullet"/>
      <w:lvlText w:val="o"/>
      <w:lvlJc w:val="left"/>
      <w:pPr>
        <w:ind w:left="1229" w:hanging="360"/>
      </w:pPr>
      <w:rPr>
        <w:rFonts w:ascii="Courier New" w:hAnsi="Courier New" w:cs="Courier New" w:hint="default"/>
      </w:rPr>
    </w:lvl>
    <w:lvl w:ilvl="2" w:tplc="04090005" w:tentative="1">
      <w:start w:val="1"/>
      <w:numFmt w:val="bullet"/>
      <w:lvlText w:val=""/>
      <w:lvlJc w:val="left"/>
      <w:pPr>
        <w:ind w:left="1949" w:hanging="360"/>
      </w:pPr>
      <w:rPr>
        <w:rFonts w:ascii="Wingdings" w:hAnsi="Wingdings" w:hint="default"/>
      </w:rPr>
    </w:lvl>
    <w:lvl w:ilvl="3" w:tplc="04090001" w:tentative="1">
      <w:start w:val="1"/>
      <w:numFmt w:val="bullet"/>
      <w:lvlText w:val=""/>
      <w:lvlJc w:val="left"/>
      <w:pPr>
        <w:ind w:left="2669" w:hanging="360"/>
      </w:pPr>
      <w:rPr>
        <w:rFonts w:ascii="Symbol" w:hAnsi="Symbol" w:hint="default"/>
      </w:rPr>
    </w:lvl>
    <w:lvl w:ilvl="4" w:tplc="04090003" w:tentative="1">
      <w:start w:val="1"/>
      <w:numFmt w:val="bullet"/>
      <w:lvlText w:val="o"/>
      <w:lvlJc w:val="left"/>
      <w:pPr>
        <w:ind w:left="3389" w:hanging="360"/>
      </w:pPr>
      <w:rPr>
        <w:rFonts w:ascii="Courier New" w:hAnsi="Courier New" w:cs="Courier New" w:hint="default"/>
      </w:rPr>
    </w:lvl>
    <w:lvl w:ilvl="5" w:tplc="04090005" w:tentative="1">
      <w:start w:val="1"/>
      <w:numFmt w:val="bullet"/>
      <w:lvlText w:val=""/>
      <w:lvlJc w:val="left"/>
      <w:pPr>
        <w:ind w:left="4109" w:hanging="360"/>
      </w:pPr>
      <w:rPr>
        <w:rFonts w:ascii="Wingdings" w:hAnsi="Wingdings" w:hint="default"/>
      </w:rPr>
    </w:lvl>
    <w:lvl w:ilvl="6" w:tplc="04090001" w:tentative="1">
      <w:start w:val="1"/>
      <w:numFmt w:val="bullet"/>
      <w:lvlText w:val=""/>
      <w:lvlJc w:val="left"/>
      <w:pPr>
        <w:ind w:left="4829" w:hanging="360"/>
      </w:pPr>
      <w:rPr>
        <w:rFonts w:ascii="Symbol" w:hAnsi="Symbol" w:hint="default"/>
      </w:rPr>
    </w:lvl>
    <w:lvl w:ilvl="7" w:tplc="04090003" w:tentative="1">
      <w:start w:val="1"/>
      <w:numFmt w:val="bullet"/>
      <w:lvlText w:val="o"/>
      <w:lvlJc w:val="left"/>
      <w:pPr>
        <w:ind w:left="5549" w:hanging="360"/>
      </w:pPr>
      <w:rPr>
        <w:rFonts w:ascii="Courier New" w:hAnsi="Courier New" w:cs="Courier New" w:hint="default"/>
      </w:rPr>
    </w:lvl>
    <w:lvl w:ilvl="8" w:tplc="04090005" w:tentative="1">
      <w:start w:val="1"/>
      <w:numFmt w:val="bullet"/>
      <w:lvlText w:val=""/>
      <w:lvlJc w:val="left"/>
      <w:pPr>
        <w:ind w:left="6269" w:hanging="360"/>
      </w:pPr>
      <w:rPr>
        <w:rFonts w:ascii="Wingdings" w:hAnsi="Wingdings" w:hint="default"/>
      </w:rPr>
    </w:lvl>
  </w:abstractNum>
  <w:abstractNum w:abstractNumId="13" w15:restartNumberingAfterBreak="0">
    <w:nsid w:val="0000000D"/>
    <w:multiLevelType w:val="hybridMultilevel"/>
    <w:tmpl w:val="E702C9DC"/>
    <w:lvl w:ilvl="0" w:tplc="FFFFFFFF">
      <w:start w:val="1"/>
      <w:numFmt w:val="bullet"/>
      <w:lvlText w:val="-"/>
      <w:lvlJc w:val="left"/>
      <w:pPr>
        <w:ind w:left="509" w:hanging="360"/>
      </w:pPr>
      <w:rPr>
        <w:rFonts w:ascii="Calibri" w:eastAsia="SimSun" w:hAnsi="Calibri" w:cs="SimSun" w:hint="default"/>
      </w:rPr>
    </w:lvl>
    <w:lvl w:ilvl="1" w:tplc="04090003" w:tentative="1">
      <w:start w:val="1"/>
      <w:numFmt w:val="bullet"/>
      <w:lvlText w:val="o"/>
      <w:lvlJc w:val="left"/>
      <w:pPr>
        <w:ind w:left="1229" w:hanging="360"/>
      </w:pPr>
      <w:rPr>
        <w:rFonts w:ascii="Courier New" w:hAnsi="Courier New" w:cs="Courier New" w:hint="default"/>
      </w:rPr>
    </w:lvl>
    <w:lvl w:ilvl="2" w:tplc="04090005" w:tentative="1">
      <w:start w:val="1"/>
      <w:numFmt w:val="bullet"/>
      <w:lvlText w:val=""/>
      <w:lvlJc w:val="left"/>
      <w:pPr>
        <w:ind w:left="1949" w:hanging="360"/>
      </w:pPr>
      <w:rPr>
        <w:rFonts w:ascii="Wingdings" w:hAnsi="Wingdings" w:hint="default"/>
      </w:rPr>
    </w:lvl>
    <w:lvl w:ilvl="3" w:tplc="04090001" w:tentative="1">
      <w:start w:val="1"/>
      <w:numFmt w:val="bullet"/>
      <w:lvlText w:val=""/>
      <w:lvlJc w:val="left"/>
      <w:pPr>
        <w:ind w:left="2669" w:hanging="360"/>
      </w:pPr>
      <w:rPr>
        <w:rFonts w:ascii="Symbol" w:hAnsi="Symbol" w:hint="default"/>
      </w:rPr>
    </w:lvl>
    <w:lvl w:ilvl="4" w:tplc="04090003" w:tentative="1">
      <w:start w:val="1"/>
      <w:numFmt w:val="bullet"/>
      <w:lvlText w:val="o"/>
      <w:lvlJc w:val="left"/>
      <w:pPr>
        <w:ind w:left="3389" w:hanging="360"/>
      </w:pPr>
      <w:rPr>
        <w:rFonts w:ascii="Courier New" w:hAnsi="Courier New" w:cs="Courier New" w:hint="default"/>
      </w:rPr>
    </w:lvl>
    <w:lvl w:ilvl="5" w:tplc="04090005" w:tentative="1">
      <w:start w:val="1"/>
      <w:numFmt w:val="bullet"/>
      <w:lvlText w:val=""/>
      <w:lvlJc w:val="left"/>
      <w:pPr>
        <w:ind w:left="4109" w:hanging="360"/>
      </w:pPr>
      <w:rPr>
        <w:rFonts w:ascii="Wingdings" w:hAnsi="Wingdings" w:hint="default"/>
      </w:rPr>
    </w:lvl>
    <w:lvl w:ilvl="6" w:tplc="04090001" w:tentative="1">
      <w:start w:val="1"/>
      <w:numFmt w:val="bullet"/>
      <w:lvlText w:val=""/>
      <w:lvlJc w:val="left"/>
      <w:pPr>
        <w:ind w:left="4829" w:hanging="360"/>
      </w:pPr>
      <w:rPr>
        <w:rFonts w:ascii="Symbol" w:hAnsi="Symbol" w:hint="default"/>
      </w:rPr>
    </w:lvl>
    <w:lvl w:ilvl="7" w:tplc="04090003" w:tentative="1">
      <w:start w:val="1"/>
      <w:numFmt w:val="bullet"/>
      <w:lvlText w:val="o"/>
      <w:lvlJc w:val="left"/>
      <w:pPr>
        <w:ind w:left="5549" w:hanging="360"/>
      </w:pPr>
      <w:rPr>
        <w:rFonts w:ascii="Courier New" w:hAnsi="Courier New" w:cs="Courier New" w:hint="default"/>
      </w:rPr>
    </w:lvl>
    <w:lvl w:ilvl="8" w:tplc="04090005" w:tentative="1">
      <w:start w:val="1"/>
      <w:numFmt w:val="bullet"/>
      <w:lvlText w:val=""/>
      <w:lvlJc w:val="left"/>
      <w:pPr>
        <w:ind w:left="6269" w:hanging="360"/>
      </w:pPr>
      <w:rPr>
        <w:rFonts w:ascii="Wingdings" w:hAnsi="Wingdings" w:hint="default"/>
      </w:rPr>
    </w:lvl>
  </w:abstractNum>
  <w:abstractNum w:abstractNumId="14" w15:restartNumberingAfterBreak="0">
    <w:nsid w:val="0000000E"/>
    <w:multiLevelType w:val="hybridMultilevel"/>
    <w:tmpl w:val="46B27C3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000000F"/>
    <w:multiLevelType w:val="hybridMultilevel"/>
    <w:tmpl w:val="59BA94C6"/>
    <w:lvl w:ilvl="0" w:tplc="04090009">
      <w:start w:val="1"/>
      <w:numFmt w:val="bullet"/>
      <w:lvlText w:val=""/>
      <w:lvlJc w:val="left"/>
      <w:pPr>
        <w:ind w:left="769" w:hanging="360"/>
      </w:pPr>
      <w:rPr>
        <w:rFonts w:ascii="Wingdings" w:hAnsi="Wingdings"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16" w15:restartNumberingAfterBreak="0">
    <w:nsid w:val="00000010"/>
    <w:multiLevelType w:val="hybridMultilevel"/>
    <w:tmpl w:val="CB38DC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0000011"/>
    <w:multiLevelType w:val="hybridMultilevel"/>
    <w:tmpl w:val="9D8CB304"/>
    <w:lvl w:ilvl="0" w:tplc="FFFFFFFF">
      <w:start w:val="1"/>
      <w:numFmt w:val="bullet"/>
      <w:lvlText w:val="-"/>
      <w:lvlJc w:val="left"/>
      <w:pPr>
        <w:ind w:left="509" w:hanging="360"/>
      </w:pPr>
      <w:rPr>
        <w:rFonts w:ascii="Calibri" w:eastAsia="SimSun" w:hAnsi="Calibri" w:cs="SimSun" w:hint="default"/>
      </w:rPr>
    </w:lvl>
    <w:lvl w:ilvl="1" w:tplc="04090003" w:tentative="1">
      <w:start w:val="1"/>
      <w:numFmt w:val="bullet"/>
      <w:lvlText w:val="o"/>
      <w:lvlJc w:val="left"/>
      <w:pPr>
        <w:ind w:left="1229" w:hanging="360"/>
      </w:pPr>
      <w:rPr>
        <w:rFonts w:ascii="Courier New" w:hAnsi="Courier New" w:cs="Courier New" w:hint="default"/>
      </w:rPr>
    </w:lvl>
    <w:lvl w:ilvl="2" w:tplc="04090005" w:tentative="1">
      <w:start w:val="1"/>
      <w:numFmt w:val="bullet"/>
      <w:lvlText w:val=""/>
      <w:lvlJc w:val="left"/>
      <w:pPr>
        <w:ind w:left="1949" w:hanging="360"/>
      </w:pPr>
      <w:rPr>
        <w:rFonts w:ascii="Wingdings" w:hAnsi="Wingdings" w:hint="default"/>
      </w:rPr>
    </w:lvl>
    <w:lvl w:ilvl="3" w:tplc="04090001" w:tentative="1">
      <w:start w:val="1"/>
      <w:numFmt w:val="bullet"/>
      <w:lvlText w:val=""/>
      <w:lvlJc w:val="left"/>
      <w:pPr>
        <w:ind w:left="2669" w:hanging="360"/>
      </w:pPr>
      <w:rPr>
        <w:rFonts w:ascii="Symbol" w:hAnsi="Symbol" w:hint="default"/>
      </w:rPr>
    </w:lvl>
    <w:lvl w:ilvl="4" w:tplc="04090003" w:tentative="1">
      <w:start w:val="1"/>
      <w:numFmt w:val="bullet"/>
      <w:lvlText w:val="o"/>
      <w:lvlJc w:val="left"/>
      <w:pPr>
        <w:ind w:left="3389" w:hanging="360"/>
      </w:pPr>
      <w:rPr>
        <w:rFonts w:ascii="Courier New" w:hAnsi="Courier New" w:cs="Courier New" w:hint="default"/>
      </w:rPr>
    </w:lvl>
    <w:lvl w:ilvl="5" w:tplc="04090005" w:tentative="1">
      <w:start w:val="1"/>
      <w:numFmt w:val="bullet"/>
      <w:lvlText w:val=""/>
      <w:lvlJc w:val="left"/>
      <w:pPr>
        <w:ind w:left="4109" w:hanging="360"/>
      </w:pPr>
      <w:rPr>
        <w:rFonts w:ascii="Wingdings" w:hAnsi="Wingdings" w:hint="default"/>
      </w:rPr>
    </w:lvl>
    <w:lvl w:ilvl="6" w:tplc="04090001" w:tentative="1">
      <w:start w:val="1"/>
      <w:numFmt w:val="bullet"/>
      <w:lvlText w:val=""/>
      <w:lvlJc w:val="left"/>
      <w:pPr>
        <w:ind w:left="4829" w:hanging="360"/>
      </w:pPr>
      <w:rPr>
        <w:rFonts w:ascii="Symbol" w:hAnsi="Symbol" w:hint="default"/>
      </w:rPr>
    </w:lvl>
    <w:lvl w:ilvl="7" w:tplc="04090003" w:tentative="1">
      <w:start w:val="1"/>
      <w:numFmt w:val="bullet"/>
      <w:lvlText w:val="o"/>
      <w:lvlJc w:val="left"/>
      <w:pPr>
        <w:ind w:left="5549" w:hanging="360"/>
      </w:pPr>
      <w:rPr>
        <w:rFonts w:ascii="Courier New" w:hAnsi="Courier New" w:cs="Courier New" w:hint="default"/>
      </w:rPr>
    </w:lvl>
    <w:lvl w:ilvl="8" w:tplc="04090005" w:tentative="1">
      <w:start w:val="1"/>
      <w:numFmt w:val="bullet"/>
      <w:lvlText w:val=""/>
      <w:lvlJc w:val="left"/>
      <w:pPr>
        <w:ind w:left="6269" w:hanging="360"/>
      </w:pPr>
      <w:rPr>
        <w:rFonts w:ascii="Wingdings" w:hAnsi="Wingdings" w:hint="default"/>
      </w:rPr>
    </w:lvl>
  </w:abstractNum>
  <w:abstractNum w:abstractNumId="18" w15:restartNumberingAfterBreak="0">
    <w:nsid w:val="00000012"/>
    <w:multiLevelType w:val="hybridMultilevel"/>
    <w:tmpl w:val="2B1C2DFC"/>
    <w:lvl w:ilvl="0" w:tplc="FFFFFFFF">
      <w:start w:val="1"/>
      <w:numFmt w:val="bullet"/>
      <w:lvlText w:val="-"/>
      <w:lvlJc w:val="left"/>
      <w:pPr>
        <w:ind w:left="509" w:hanging="360"/>
      </w:pPr>
      <w:rPr>
        <w:rFonts w:ascii="Calibri" w:eastAsia="SimSun" w:hAnsi="Calibri" w:cs="SimSun" w:hint="default"/>
      </w:rPr>
    </w:lvl>
    <w:lvl w:ilvl="1" w:tplc="04090003" w:tentative="1">
      <w:start w:val="1"/>
      <w:numFmt w:val="bullet"/>
      <w:lvlText w:val="o"/>
      <w:lvlJc w:val="left"/>
      <w:pPr>
        <w:ind w:left="1229" w:hanging="360"/>
      </w:pPr>
      <w:rPr>
        <w:rFonts w:ascii="Courier New" w:hAnsi="Courier New" w:cs="Courier New" w:hint="default"/>
      </w:rPr>
    </w:lvl>
    <w:lvl w:ilvl="2" w:tplc="04090005" w:tentative="1">
      <w:start w:val="1"/>
      <w:numFmt w:val="bullet"/>
      <w:lvlText w:val=""/>
      <w:lvlJc w:val="left"/>
      <w:pPr>
        <w:ind w:left="1949" w:hanging="360"/>
      </w:pPr>
      <w:rPr>
        <w:rFonts w:ascii="Wingdings" w:hAnsi="Wingdings" w:hint="default"/>
      </w:rPr>
    </w:lvl>
    <w:lvl w:ilvl="3" w:tplc="04090001" w:tentative="1">
      <w:start w:val="1"/>
      <w:numFmt w:val="bullet"/>
      <w:lvlText w:val=""/>
      <w:lvlJc w:val="left"/>
      <w:pPr>
        <w:ind w:left="2669" w:hanging="360"/>
      </w:pPr>
      <w:rPr>
        <w:rFonts w:ascii="Symbol" w:hAnsi="Symbol" w:hint="default"/>
      </w:rPr>
    </w:lvl>
    <w:lvl w:ilvl="4" w:tplc="04090003" w:tentative="1">
      <w:start w:val="1"/>
      <w:numFmt w:val="bullet"/>
      <w:lvlText w:val="o"/>
      <w:lvlJc w:val="left"/>
      <w:pPr>
        <w:ind w:left="3389" w:hanging="360"/>
      </w:pPr>
      <w:rPr>
        <w:rFonts w:ascii="Courier New" w:hAnsi="Courier New" w:cs="Courier New" w:hint="default"/>
      </w:rPr>
    </w:lvl>
    <w:lvl w:ilvl="5" w:tplc="04090005" w:tentative="1">
      <w:start w:val="1"/>
      <w:numFmt w:val="bullet"/>
      <w:lvlText w:val=""/>
      <w:lvlJc w:val="left"/>
      <w:pPr>
        <w:ind w:left="4109" w:hanging="360"/>
      </w:pPr>
      <w:rPr>
        <w:rFonts w:ascii="Wingdings" w:hAnsi="Wingdings" w:hint="default"/>
      </w:rPr>
    </w:lvl>
    <w:lvl w:ilvl="6" w:tplc="04090001" w:tentative="1">
      <w:start w:val="1"/>
      <w:numFmt w:val="bullet"/>
      <w:lvlText w:val=""/>
      <w:lvlJc w:val="left"/>
      <w:pPr>
        <w:ind w:left="4829" w:hanging="360"/>
      </w:pPr>
      <w:rPr>
        <w:rFonts w:ascii="Symbol" w:hAnsi="Symbol" w:hint="default"/>
      </w:rPr>
    </w:lvl>
    <w:lvl w:ilvl="7" w:tplc="04090003" w:tentative="1">
      <w:start w:val="1"/>
      <w:numFmt w:val="bullet"/>
      <w:lvlText w:val="o"/>
      <w:lvlJc w:val="left"/>
      <w:pPr>
        <w:ind w:left="5549" w:hanging="360"/>
      </w:pPr>
      <w:rPr>
        <w:rFonts w:ascii="Courier New" w:hAnsi="Courier New" w:cs="Courier New" w:hint="default"/>
      </w:rPr>
    </w:lvl>
    <w:lvl w:ilvl="8" w:tplc="04090005" w:tentative="1">
      <w:start w:val="1"/>
      <w:numFmt w:val="bullet"/>
      <w:lvlText w:val=""/>
      <w:lvlJc w:val="left"/>
      <w:pPr>
        <w:ind w:left="6269" w:hanging="360"/>
      </w:pPr>
      <w:rPr>
        <w:rFonts w:ascii="Wingdings" w:hAnsi="Wingdings" w:hint="default"/>
      </w:rPr>
    </w:lvl>
  </w:abstractNum>
  <w:abstractNum w:abstractNumId="19" w15:restartNumberingAfterBreak="0">
    <w:nsid w:val="00000013"/>
    <w:multiLevelType w:val="hybridMultilevel"/>
    <w:tmpl w:val="84D202C6"/>
    <w:lvl w:ilvl="0" w:tplc="04090009">
      <w:start w:val="1"/>
      <w:numFmt w:val="bullet"/>
      <w:lvlText w:val=""/>
      <w:lvlJc w:val="left"/>
      <w:pPr>
        <w:ind w:left="868" w:hanging="360"/>
      </w:pPr>
      <w:rPr>
        <w:rFonts w:ascii="Wingdings" w:hAnsi="Wingdings" w:hint="default"/>
      </w:rPr>
    </w:lvl>
    <w:lvl w:ilvl="1" w:tplc="9EC45722">
      <w:start w:val="1"/>
      <w:numFmt w:val="bullet"/>
      <w:lvlText w:val="-"/>
      <w:lvlJc w:val="left"/>
      <w:pPr>
        <w:ind w:left="1588" w:hanging="360"/>
      </w:pPr>
      <w:rPr>
        <w:rFonts w:ascii="Calibri" w:eastAsia="SimSun" w:hAnsi="Calibri" w:cs="SimSun" w:hint="default"/>
      </w:rPr>
    </w:lvl>
    <w:lvl w:ilvl="2" w:tplc="04090005" w:tentative="1">
      <w:start w:val="1"/>
      <w:numFmt w:val="bullet"/>
      <w:lvlText w:val=""/>
      <w:lvlJc w:val="left"/>
      <w:pPr>
        <w:ind w:left="2308" w:hanging="360"/>
      </w:pPr>
      <w:rPr>
        <w:rFonts w:ascii="Wingdings" w:hAnsi="Wingdings" w:hint="default"/>
      </w:rPr>
    </w:lvl>
    <w:lvl w:ilvl="3" w:tplc="04090001" w:tentative="1">
      <w:start w:val="1"/>
      <w:numFmt w:val="bullet"/>
      <w:lvlText w:val=""/>
      <w:lvlJc w:val="left"/>
      <w:pPr>
        <w:ind w:left="3028" w:hanging="360"/>
      </w:pPr>
      <w:rPr>
        <w:rFonts w:ascii="Symbol" w:hAnsi="Symbol" w:hint="default"/>
      </w:rPr>
    </w:lvl>
    <w:lvl w:ilvl="4" w:tplc="04090003" w:tentative="1">
      <w:start w:val="1"/>
      <w:numFmt w:val="bullet"/>
      <w:lvlText w:val="o"/>
      <w:lvlJc w:val="left"/>
      <w:pPr>
        <w:ind w:left="3748" w:hanging="360"/>
      </w:pPr>
      <w:rPr>
        <w:rFonts w:ascii="Courier New" w:hAnsi="Courier New" w:cs="Courier New" w:hint="default"/>
      </w:rPr>
    </w:lvl>
    <w:lvl w:ilvl="5" w:tplc="04090005" w:tentative="1">
      <w:start w:val="1"/>
      <w:numFmt w:val="bullet"/>
      <w:lvlText w:val=""/>
      <w:lvlJc w:val="left"/>
      <w:pPr>
        <w:ind w:left="4468" w:hanging="360"/>
      </w:pPr>
      <w:rPr>
        <w:rFonts w:ascii="Wingdings" w:hAnsi="Wingdings" w:hint="default"/>
      </w:rPr>
    </w:lvl>
    <w:lvl w:ilvl="6" w:tplc="04090001" w:tentative="1">
      <w:start w:val="1"/>
      <w:numFmt w:val="bullet"/>
      <w:lvlText w:val=""/>
      <w:lvlJc w:val="left"/>
      <w:pPr>
        <w:ind w:left="5188" w:hanging="360"/>
      </w:pPr>
      <w:rPr>
        <w:rFonts w:ascii="Symbol" w:hAnsi="Symbol" w:hint="default"/>
      </w:rPr>
    </w:lvl>
    <w:lvl w:ilvl="7" w:tplc="04090003" w:tentative="1">
      <w:start w:val="1"/>
      <w:numFmt w:val="bullet"/>
      <w:lvlText w:val="o"/>
      <w:lvlJc w:val="left"/>
      <w:pPr>
        <w:ind w:left="5908" w:hanging="360"/>
      </w:pPr>
      <w:rPr>
        <w:rFonts w:ascii="Courier New" w:hAnsi="Courier New" w:cs="Courier New" w:hint="default"/>
      </w:rPr>
    </w:lvl>
    <w:lvl w:ilvl="8" w:tplc="04090005" w:tentative="1">
      <w:start w:val="1"/>
      <w:numFmt w:val="bullet"/>
      <w:lvlText w:val=""/>
      <w:lvlJc w:val="left"/>
      <w:pPr>
        <w:ind w:left="6628" w:hanging="360"/>
      </w:pPr>
      <w:rPr>
        <w:rFonts w:ascii="Wingdings" w:hAnsi="Wingdings" w:hint="default"/>
      </w:rPr>
    </w:lvl>
  </w:abstractNum>
  <w:abstractNum w:abstractNumId="20" w15:restartNumberingAfterBreak="0">
    <w:nsid w:val="00000014"/>
    <w:multiLevelType w:val="hybridMultilevel"/>
    <w:tmpl w:val="39525188"/>
    <w:lvl w:ilvl="0" w:tplc="04090009">
      <w:start w:val="1"/>
      <w:numFmt w:val="bullet"/>
      <w:lvlText w:val=""/>
      <w:lvlJc w:val="left"/>
      <w:pPr>
        <w:ind w:left="868" w:hanging="360"/>
      </w:pPr>
      <w:rPr>
        <w:rFonts w:ascii="Wingdings" w:hAnsi="Wingdings" w:hint="default"/>
      </w:rPr>
    </w:lvl>
    <w:lvl w:ilvl="1" w:tplc="04090003" w:tentative="1">
      <w:start w:val="1"/>
      <w:numFmt w:val="bullet"/>
      <w:lvlText w:val="o"/>
      <w:lvlJc w:val="left"/>
      <w:pPr>
        <w:ind w:left="1588" w:hanging="360"/>
      </w:pPr>
      <w:rPr>
        <w:rFonts w:ascii="Courier New" w:hAnsi="Courier New" w:cs="Courier New" w:hint="default"/>
      </w:rPr>
    </w:lvl>
    <w:lvl w:ilvl="2" w:tplc="04090005" w:tentative="1">
      <w:start w:val="1"/>
      <w:numFmt w:val="bullet"/>
      <w:lvlText w:val=""/>
      <w:lvlJc w:val="left"/>
      <w:pPr>
        <w:ind w:left="2308" w:hanging="360"/>
      </w:pPr>
      <w:rPr>
        <w:rFonts w:ascii="Wingdings" w:hAnsi="Wingdings" w:hint="default"/>
      </w:rPr>
    </w:lvl>
    <w:lvl w:ilvl="3" w:tplc="04090001" w:tentative="1">
      <w:start w:val="1"/>
      <w:numFmt w:val="bullet"/>
      <w:lvlText w:val=""/>
      <w:lvlJc w:val="left"/>
      <w:pPr>
        <w:ind w:left="3028" w:hanging="360"/>
      </w:pPr>
      <w:rPr>
        <w:rFonts w:ascii="Symbol" w:hAnsi="Symbol" w:hint="default"/>
      </w:rPr>
    </w:lvl>
    <w:lvl w:ilvl="4" w:tplc="04090003" w:tentative="1">
      <w:start w:val="1"/>
      <w:numFmt w:val="bullet"/>
      <w:lvlText w:val="o"/>
      <w:lvlJc w:val="left"/>
      <w:pPr>
        <w:ind w:left="3748" w:hanging="360"/>
      </w:pPr>
      <w:rPr>
        <w:rFonts w:ascii="Courier New" w:hAnsi="Courier New" w:cs="Courier New" w:hint="default"/>
      </w:rPr>
    </w:lvl>
    <w:lvl w:ilvl="5" w:tplc="04090005" w:tentative="1">
      <w:start w:val="1"/>
      <w:numFmt w:val="bullet"/>
      <w:lvlText w:val=""/>
      <w:lvlJc w:val="left"/>
      <w:pPr>
        <w:ind w:left="4468" w:hanging="360"/>
      </w:pPr>
      <w:rPr>
        <w:rFonts w:ascii="Wingdings" w:hAnsi="Wingdings" w:hint="default"/>
      </w:rPr>
    </w:lvl>
    <w:lvl w:ilvl="6" w:tplc="04090001" w:tentative="1">
      <w:start w:val="1"/>
      <w:numFmt w:val="bullet"/>
      <w:lvlText w:val=""/>
      <w:lvlJc w:val="left"/>
      <w:pPr>
        <w:ind w:left="5188" w:hanging="360"/>
      </w:pPr>
      <w:rPr>
        <w:rFonts w:ascii="Symbol" w:hAnsi="Symbol" w:hint="default"/>
      </w:rPr>
    </w:lvl>
    <w:lvl w:ilvl="7" w:tplc="04090003" w:tentative="1">
      <w:start w:val="1"/>
      <w:numFmt w:val="bullet"/>
      <w:lvlText w:val="o"/>
      <w:lvlJc w:val="left"/>
      <w:pPr>
        <w:ind w:left="5908" w:hanging="360"/>
      </w:pPr>
      <w:rPr>
        <w:rFonts w:ascii="Courier New" w:hAnsi="Courier New" w:cs="Courier New" w:hint="default"/>
      </w:rPr>
    </w:lvl>
    <w:lvl w:ilvl="8" w:tplc="04090005" w:tentative="1">
      <w:start w:val="1"/>
      <w:numFmt w:val="bullet"/>
      <w:lvlText w:val=""/>
      <w:lvlJc w:val="left"/>
      <w:pPr>
        <w:ind w:left="6628" w:hanging="360"/>
      </w:pPr>
      <w:rPr>
        <w:rFonts w:ascii="Wingdings" w:hAnsi="Wingdings" w:hint="default"/>
      </w:rPr>
    </w:lvl>
  </w:abstractNum>
  <w:abstractNum w:abstractNumId="21" w15:restartNumberingAfterBreak="0">
    <w:nsid w:val="00000015"/>
    <w:multiLevelType w:val="hybridMultilevel"/>
    <w:tmpl w:val="1A4C5B14"/>
    <w:lvl w:ilvl="0" w:tplc="FFFFFFFF">
      <w:start w:val="1"/>
      <w:numFmt w:val="bullet"/>
      <w:lvlText w:val="-"/>
      <w:lvlJc w:val="left"/>
      <w:pPr>
        <w:ind w:left="509" w:hanging="360"/>
      </w:pPr>
      <w:rPr>
        <w:rFonts w:ascii="Calibri" w:eastAsia="SimSun" w:hAnsi="Calibri" w:cs="SimSun" w:hint="default"/>
      </w:rPr>
    </w:lvl>
    <w:lvl w:ilvl="1" w:tplc="04090003" w:tentative="1">
      <w:start w:val="1"/>
      <w:numFmt w:val="bullet"/>
      <w:lvlText w:val="o"/>
      <w:lvlJc w:val="left"/>
      <w:pPr>
        <w:ind w:left="1229" w:hanging="360"/>
      </w:pPr>
      <w:rPr>
        <w:rFonts w:ascii="Courier New" w:hAnsi="Courier New" w:cs="Courier New" w:hint="default"/>
      </w:rPr>
    </w:lvl>
    <w:lvl w:ilvl="2" w:tplc="04090005" w:tentative="1">
      <w:start w:val="1"/>
      <w:numFmt w:val="bullet"/>
      <w:lvlText w:val=""/>
      <w:lvlJc w:val="left"/>
      <w:pPr>
        <w:ind w:left="1949" w:hanging="360"/>
      </w:pPr>
      <w:rPr>
        <w:rFonts w:ascii="Wingdings" w:hAnsi="Wingdings" w:hint="default"/>
      </w:rPr>
    </w:lvl>
    <w:lvl w:ilvl="3" w:tplc="04090001" w:tentative="1">
      <w:start w:val="1"/>
      <w:numFmt w:val="bullet"/>
      <w:lvlText w:val=""/>
      <w:lvlJc w:val="left"/>
      <w:pPr>
        <w:ind w:left="2669" w:hanging="360"/>
      </w:pPr>
      <w:rPr>
        <w:rFonts w:ascii="Symbol" w:hAnsi="Symbol" w:hint="default"/>
      </w:rPr>
    </w:lvl>
    <w:lvl w:ilvl="4" w:tplc="04090003" w:tentative="1">
      <w:start w:val="1"/>
      <w:numFmt w:val="bullet"/>
      <w:lvlText w:val="o"/>
      <w:lvlJc w:val="left"/>
      <w:pPr>
        <w:ind w:left="3389" w:hanging="360"/>
      </w:pPr>
      <w:rPr>
        <w:rFonts w:ascii="Courier New" w:hAnsi="Courier New" w:cs="Courier New" w:hint="default"/>
      </w:rPr>
    </w:lvl>
    <w:lvl w:ilvl="5" w:tplc="04090005" w:tentative="1">
      <w:start w:val="1"/>
      <w:numFmt w:val="bullet"/>
      <w:lvlText w:val=""/>
      <w:lvlJc w:val="left"/>
      <w:pPr>
        <w:ind w:left="4109" w:hanging="360"/>
      </w:pPr>
      <w:rPr>
        <w:rFonts w:ascii="Wingdings" w:hAnsi="Wingdings" w:hint="default"/>
      </w:rPr>
    </w:lvl>
    <w:lvl w:ilvl="6" w:tplc="04090001" w:tentative="1">
      <w:start w:val="1"/>
      <w:numFmt w:val="bullet"/>
      <w:lvlText w:val=""/>
      <w:lvlJc w:val="left"/>
      <w:pPr>
        <w:ind w:left="4829" w:hanging="360"/>
      </w:pPr>
      <w:rPr>
        <w:rFonts w:ascii="Symbol" w:hAnsi="Symbol" w:hint="default"/>
      </w:rPr>
    </w:lvl>
    <w:lvl w:ilvl="7" w:tplc="04090003" w:tentative="1">
      <w:start w:val="1"/>
      <w:numFmt w:val="bullet"/>
      <w:lvlText w:val="o"/>
      <w:lvlJc w:val="left"/>
      <w:pPr>
        <w:ind w:left="5549" w:hanging="360"/>
      </w:pPr>
      <w:rPr>
        <w:rFonts w:ascii="Courier New" w:hAnsi="Courier New" w:cs="Courier New" w:hint="default"/>
      </w:rPr>
    </w:lvl>
    <w:lvl w:ilvl="8" w:tplc="04090005" w:tentative="1">
      <w:start w:val="1"/>
      <w:numFmt w:val="bullet"/>
      <w:lvlText w:val=""/>
      <w:lvlJc w:val="left"/>
      <w:pPr>
        <w:ind w:left="6269" w:hanging="360"/>
      </w:pPr>
      <w:rPr>
        <w:rFonts w:ascii="Wingdings" w:hAnsi="Wingdings" w:hint="default"/>
      </w:rPr>
    </w:lvl>
  </w:abstractNum>
  <w:abstractNum w:abstractNumId="22" w15:restartNumberingAfterBreak="0">
    <w:nsid w:val="00000016"/>
    <w:multiLevelType w:val="hybridMultilevel"/>
    <w:tmpl w:val="8826ADFA"/>
    <w:lvl w:ilvl="0" w:tplc="04090009">
      <w:start w:val="1"/>
      <w:numFmt w:val="bullet"/>
      <w:lvlText w:val=""/>
      <w:lvlJc w:val="left"/>
      <w:pPr>
        <w:ind w:left="918" w:hanging="360"/>
      </w:pPr>
      <w:rPr>
        <w:rFonts w:ascii="Wingdings" w:hAnsi="Wingdings" w:hint="default"/>
      </w:rPr>
    </w:lvl>
    <w:lvl w:ilvl="1" w:tplc="04090003" w:tentative="1">
      <w:start w:val="1"/>
      <w:numFmt w:val="bullet"/>
      <w:lvlText w:val="o"/>
      <w:lvlJc w:val="left"/>
      <w:pPr>
        <w:ind w:left="1638" w:hanging="360"/>
      </w:pPr>
      <w:rPr>
        <w:rFonts w:ascii="Courier New" w:hAnsi="Courier New" w:cs="Courier New" w:hint="default"/>
      </w:rPr>
    </w:lvl>
    <w:lvl w:ilvl="2" w:tplc="04090005" w:tentative="1">
      <w:start w:val="1"/>
      <w:numFmt w:val="bullet"/>
      <w:lvlText w:val=""/>
      <w:lvlJc w:val="left"/>
      <w:pPr>
        <w:ind w:left="2358" w:hanging="360"/>
      </w:pPr>
      <w:rPr>
        <w:rFonts w:ascii="Wingdings" w:hAnsi="Wingdings" w:hint="default"/>
      </w:rPr>
    </w:lvl>
    <w:lvl w:ilvl="3" w:tplc="04090001" w:tentative="1">
      <w:start w:val="1"/>
      <w:numFmt w:val="bullet"/>
      <w:lvlText w:val=""/>
      <w:lvlJc w:val="left"/>
      <w:pPr>
        <w:ind w:left="3078" w:hanging="360"/>
      </w:pPr>
      <w:rPr>
        <w:rFonts w:ascii="Symbol" w:hAnsi="Symbol" w:hint="default"/>
      </w:rPr>
    </w:lvl>
    <w:lvl w:ilvl="4" w:tplc="04090003" w:tentative="1">
      <w:start w:val="1"/>
      <w:numFmt w:val="bullet"/>
      <w:lvlText w:val="o"/>
      <w:lvlJc w:val="left"/>
      <w:pPr>
        <w:ind w:left="3798" w:hanging="360"/>
      </w:pPr>
      <w:rPr>
        <w:rFonts w:ascii="Courier New" w:hAnsi="Courier New" w:cs="Courier New" w:hint="default"/>
      </w:rPr>
    </w:lvl>
    <w:lvl w:ilvl="5" w:tplc="04090005" w:tentative="1">
      <w:start w:val="1"/>
      <w:numFmt w:val="bullet"/>
      <w:lvlText w:val=""/>
      <w:lvlJc w:val="left"/>
      <w:pPr>
        <w:ind w:left="4518" w:hanging="360"/>
      </w:pPr>
      <w:rPr>
        <w:rFonts w:ascii="Wingdings" w:hAnsi="Wingdings" w:hint="default"/>
      </w:rPr>
    </w:lvl>
    <w:lvl w:ilvl="6" w:tplc="04090001" w:tentative="1">
      <w:start w:val="1"/>
      <w:numFmt w:val="bullet"/>
      <w:lvlText w:val=""/>
      <w:lvlJc w:val="left"/>
      <w:pPr>
        <w:ind w:left="5238" w:hanging="360"/>
      </w:pPr>
      <w:rPr>
        <w:rFonts w:ascii="Symbol" w:hAnsi="Symbol" w:hint="default"/>
      </w:rPr>
    </w:lvl>
    <w:lvl w:ilvl="7" w:tplc="04090003" w:tentative="1">
      <w:start w:val="1"/>
      <w:numFmt w:val="bullet"/>
      <w:lvlText w:val="o"/>
      <w:lvlJc w:val="left"/>
      <w:pPr>
        <w:ind w:left="5958" w:hanging="360"/>
      </w:pPr>
      <w:rPr>
        <w:rFonts w:ascii="Courier New" w:hAnsi="Courier New" w:cs="Courier New" w:hint="default"/>
      </w:rPr>
    </w:lvl>
    <w:lvl w:ilvl="8" w:tplc="04090005" w:tentative="1">
      <w:start w:val="1"/>
      <w:numFmt w:val="bullet"/>
      <w:lvlText w:val=""/>
      <w:lvlJc w:val="left"/>
      <w:pPr>
        <w:ind w:left="6678" w:hanging="360"/>
      </w:pPr>
      <w:rPr>
        <w:rFonts w:ascii="Wingdings" w:hAnsi="Wingdings" w:hint="default"/>
      </w:rPr>
    </w:lvl>
  </w:abstractNum>
  <w:abstractNum w:abstractNumId="23" w15:restartNumberingAfterBreak="0">
    <w:nsid w:val="00000017"/>
    <w:multiLevelType w:val="hybridMultilevel"/>
    <w:tmpl w:val="14623F06"/>
    <w:lvl w:ilvl="0" w:tplc="04090009">
      <w:start w:val="1"/>
      <w:numFmt w:val="bullet"/>
      <w:lvlText w:val=""/>
      <w:lvlJc w:val="left"/>
      <w:pPr>
        <w:ind w:left="918" w:hanging="360"/>
      </w:pPr>
      <w:rPr>
        <w:rFonts w:ascii="Wingdings" w:hAnsi="Wingdings" w:hint="default"/>
      </w:rPr>
    </w:lvl>
    <w:lvl w:ilvl="1" w:tplc="04090003" w:tentative="1">
      <w:start w:val="1"/>
      <w:numFmt w:val="bullet"/>
      <w:lvlText w:val="o"/>
      <w:lvlJc w:val="left"/>
      <w:pPr>
        <w:ind w:left="1638" w:hanging="360"/>
      </w:pPr>
      <w:rPr>
        <w:rFonts w:ascii="Courier New" w:hAnsi="Courier New" w:cs="Courier New" w:hint="default"/>
      </w:rPr>
    </w:lvl>
    <w:lvl w:ilvl="2" w:tplc="04090005" w:tentative="1">
      <w:start w:val="1"/>
      <w:numFmt w:val="bullet"/>
      <w:lvlText w:val=""/>
      <w:lvlJc w:val="left"/>
      <w:pPr>
        <w:ind w:left="2358" w:hanging="360"/>
      </w:pPr>
      <w:rPr>
        <w:rFonts w:ascii="Wingdings" w:hAnsi="Wingdings" w:hint="default"/>
      </w:rPr>
    </w:lvl>
    <w:lvl w:ilvl="3" w:tplc="04090001" w:tentative="1">
      <w:start w:val="1"/>
      <w:numFmt w:val="bullet"/>
      <w:lvlText w:val=""/>
      <w:lvlJc w:val="left"/>
      <w:pPr>
        <w:ind w:left="3078" w:hanging="360"/>
      </w:pPr>
      <w:rPr>
        <w:rFonts w:ascii="Symbol" w:hAnsi="Symbol" w:hint="default"/>
      </w:rPr>
    </w:lvl>
    <w:lvl w:ilvl="4" w:tplc="04090003" w:tentative="1">
      <w:start w:val="1"/>
      <w:numFmt w:val="bullet"/>
      <w:lvlText w:val="o"/>
      <w:lvlJc w:val="left"/>
      <w:pPr>
        <w:ind w:left="3798" w:hanging="360"/>
      </w:pPr>
      <w:rPr>
        <w:rFonts w:ascii="Courier New" w:hAnsi="Courier New" w:cs="Courier New" w:hint="default"/>
      </w:rPr>
    </w:lvl>
    <w:lvl w:ilvl="5" w:tplc="04090005" w:tentative="1">
      <w:start w:val="1"/>
      <w:numFmt w:val="bullet"/>
      <w:lvlText w:val=""/>
      <w:lvlJc w:val="left"/>
      <w:pPr>
        <w:ind w:left="4518" w:hanging="360"/>
      </w:pPr>
      <w:rPr>
        <w:rFonts w:ascii="Wingdings" w:hAnsi="Wingdings" w:hint="default"/>
      </w:rPr>
    </w:lvl>
    <w:lvl w:ilvl="6" w:tplc="04090001" w:tentative="1">
      <w:start w:val="1"/>
      <w:numFmt w:val="bullet"/>
      <w:lvlText w:val=""/>
      <w:lvlJc w:val="left"/>
      <w:pPr>
        <w:ind w:left="5238" w:hanging="360"/>
      </w:pPr>
      <w:rPr>
        <w:rFonts w:ascii="Symbol" w:hAnsi="Symbol" w:hint="default"/>
      </w:rPr>
    </w:lvl>
    <w:lvl w:ilvl="7" w:tplc="04090003" w:tentative="1">
      <w:start w:val="1"/>
      <w:numFmt w:val="bullet"/>
      <w:lvlText w:val="o"/>
      <w:lvlJc w:val="left"/>
      <w:pPr>
        <w:ind w:left="5958" w:hanging="360"/>
      </w:pPr>
      <w:rPr>
        <w:rFonts w:ascii="Courier New" w:hAnsi="Courier New" w:cs="Courier New" w:hint="default"/>
      </w:rPr>
    </w:lvl>
    <w:lvl w:ilvl="8" w:tplc="04090005" w:tentative="1">
      <w:start w:val="1"/>
      <w:numFmt w:val="bullet"/>
      <w:lvlText w:val=""/>
      <w:lvlJc w:val="left"/>
      <w:pPr>
        <w:ind w:left="6678" w:hanging="360"/>
      </w:pPr>
      <w:rPr>
        <w:rFonts w:ascii="Wingdings" w:hAnsi="Wingdings" w:hint="default"/>
      </w:rPr>
    </w:lvl>
  </w:abstractNum>
  <w:abstractNum w:abstractNumId="24" w15:restartNumberingAfterBreak="0">
    <w:nsid w:val="00000018"/>
    <w:multiLevelType w:val="hybridMultilevel"/>
    <w:tmpl w:val="20D635AC"/>
    <w:lvl w:ilvl="0" w:tplc="FFFFFFFF">
      <w:start w:val="1"/>
      <w:numFmt w:val="bullet"/>
      <w:lvlText w:val="-"/>
      <w:lvlJc w:val="left"/>
      <w:pPr>
        <w:ind w:left="509" w:hanging="360"/>
      </w:pPr>
      <w:rPr>
        <w:rFonts w:ascii="Calibri" w:eastAsia="SimSun" w:hAnsi="Calibri" w:cs="SimSun" w:hint="default"/>
      </w:rPr>
    </w:lvl>
    <w:lvl w:ilvl="1" w:tplc="04090003" w:tentative="1">
      <w:start w:val="1"/>
      <w:numFmt w:val="bullet"/>
      <w:lvlText w:val="o"/>
      <w:lvlJc w:val="left"/>
      <w:pPr>
        <w:ind w:left="1229" w:hanging="360"/>
      </w:pPr>
      <w:rPr>
        <w:rFonts w:ascii="Courier New" w:hAnsi="Courier New" w:cs="Courier New" w:hint="default"/>
      </w:rPr>
    </w:lvl>
    <w:lvl w:ilvl="2" w:tplc="04090005" w:tentative="1">
      <w:start w:val="1"/>
      <w:numFmt w:val="bullet"/>
      <w:lvlText w:val=""/>
      <w:lvlJc w:val="left"/>
      <w:pPr>
        <w:ind w:left="1949" w:hanging="360"/>
      </w:pPr>
      <w:rPr>
        <w:rFonts w:ascii="Wingdings" w:hAnsi="Wingdings" w:hint="default"/>
      </w:rPr>
    </w:lvl>
    <w:lvl w:ilvl="3" w:tplc="04090001" w:tentative="1">
      <w:start w:val="1"/>
      <w:numFmt w:val="bullet"/>
      <w:lvlText w:val=""/>
      <w:lvlJc w:val="left"/>
      <w:pPr>
        <w:ind w:left="2669" w:hanging="360"/>
      </w:pPr>
      <w:rPr>
        <w:rFonts w:ascii="Symbol" w:hAnsi="Symbol" w:hint="default"/>
      </w:rPr>
    </w:lvl>
    <w:lvl w:ilvl="4" w:tplc="04090003" w:tentative="1">
      <w:start w:val="1"/>
      <w:numFmt w:val="bullet"/>
      <w:lvlText w:val="o"/>
      <w:lvlJc w:val="left"/>
      <w:pPr>
        <w:ind w:left="3389" w:hanging="360"/>
      </w:pPr>
      <w:rPr>
        <w:rFonts w:ascii="Courier New" w:hAnsi="Courier New" w:cs="Courier New" w:hint="default"/>
      </w:rPr>
    </w:lvl>
    <w:lvl w:ilvl="5" w:tplc="04090005" w:tentative="1">
      <w:start w:val="1"/>
      <w:numFmt w:val="bullet"/>
      <w:lvlText w:val=""/>
      <w:lvlJc w:val="left"/>
      <w:pPr>
        <w:ind w:left="4109" w:hanging="360"/>
      </w:pPr>
      <w:rPr>
        <w:rFonts w:ascii="Wingdings" w:hAnsi="Wingdings" w:hint="default"/>
      </w:rPr>
    </w:lvl>
    <w:lvl w:ilvl="6" w:tplc="04090001" w:tentative="1">
      <w:start w:val="1"/>
      <w:numFmt w:val="bullet"/>
      <w:lvlText w:val=""/>
      <w:lvlJc w:val="left"/>
      <w:pPr>
        <w:ind w:left="4829" w:hanging="360"/>
      </w:pPr>
      <w:rPr>
        <w:rFonts w:ascii="Symbol" w:hAnsi="Symbol" w:hint="default"/>
      </w:rPr>
    </w:lvl>
    <w:lvl w:ilvl="7" w:tplc="04090003" w:tentative="1">
      <w:start w:val="1"/>
      <w:numFmt w:val="bullet"/>
      <w:lvlText w:val="o"/>
      <w:lvlJc w:val="left"/>
      <w:pPr>
        <w:ind w:left="5549" w:hanging="360"/>
      </w:pPr>
      <w:rPr>
        <w:rFonts w:ascii="Courier New" w:hAnsi="Courier New" w:cs="Courier New" w:hint="default"/>
      </w:rPr>
    </w:lvl>
    <w:lvl w:ilvl="8" w:tplc="04090005" w:tentative="1">
      <w:start w:val="1"/>
      <w:numFmt w:val="bullet"/>
      <w:lvlText w:val=""/>
      <w:lvlJc w:val="left"/>
      <w:pPr>
        <w:ind w:left="6269" w:hanging="360"/>
      </w:pPr>
      <w:rPr>
        <w:rFonts w:ascii="Wingdings" w:hAnsi="Wingdings" w:hint="default"/>
      </w:rPr>
    </w:lvl>
  </w:abstractNum>
  <w:abstractNum w:abstractNumId="25" w15:restartNumberingAfterBreak="0">
    <w:nsid w:val="00000019"/>
    <w:multiLevelType w:val="hybridMultilevel"/>
    <w:tmpl w:val="6B30997E"/>
    <w:lvl w:ilvl="0" w:tplc="FFFFFFFF">
      <w:start w:val="1"/>
      <w:numFmt w:val="bullet"/>
      <w:lvlText w:val="-"/>
      <w:lvlJc w:val="left"/>
      <w:pPr>
        <w:ind w:left="509" w:hanging="360"/>
      </w:pPr>
      <w:rPr>
        <w:rFonts w:ascii="Calibri" w:eastAsia="SimSun" w:hAnsi="Calibri" w:cs="SimSun" w:hint="default"/>
      </w:rPr>
    </w:lvl>
    <w:lvl w:ilvl="1" w:tplc="04090003" w:tentative="1">
      <w:start w:val="1"/>
      <w:numFmt w:val="bullet"/>
      <w:lvlText w:val="o"/>
      <w:lvlJc w:val="left"/>
      <w:pPr>
        <w:ind w:left="1229" w:hanging="360"/>
      </w:pPr>
      <w:rPr>
        <w:rFonts w:ascii="Courier New" w:hAnsi="Courier New" w:cs="Courier New" w:hint="default"/>
      </w:rPr>
    </w:lvl>
    <w:lvl w:ilvl="2" w:tplc="04090005" w:tentative="1">
      <w:start w:val="1"/>
      <w:numFmt w:val="bullet"/>
      <w:lvlText w:val=""/>
      <w:lvlJc w:val="left"/>
      <w:pPr>
        <w:ind w:left="1949" w:hanging="360"/>
      </w:pPr>
      <w:rPr>
        <w:rFonts w:ascii="Wingdings" w:hAnsi="Wingdings" w:hint="default"/>
      </w:rPr>
    </w:lvl>
    <w:lvl w:ilvl="3" w:tplc="04090001" w:tentative="1">
      <w:start w:val="1"/>
      <w:numFmt w:val="bullet"/>
      <w:lvlText w:val=""/>
      <w:lvlJc w:val="left"/>
      <w:pPr>
        <w:ind w:left="2669" w:hanging="360"/>
      </w:pPr>
      <w:rPr>
        <w:rFonts w:ascii="Symbol" w:hAnsi="Symbol" w:hint="default"/>
      </w:rPr>
    </w:lvl>
    <w:lvl w:ilvl="4" w:tplc="04090003" w:tentative="1">
      <w:start w:val="1"/>
      <w:numFmt w:val="bullet"/>
      <w:lvlText w:val="o"/>
      <w:lvlJc w:val="left"/>
      <w:pPr>
        <w:ind w:left="3389" w:hanging="360"/>
      </w:pPr>
      <w:rPr>
        <w:rFonts w:ascii="Courier New" w:hAnsi="Courier New" w:cs="Courier New" w:hint="default"/>
      </w:rPr>
    </w:lvl>
    <w:lvl w:ilvl="5" w:tplc="04090005" w:tentative="1">
      <w:start w:val="1"/>
      <w:numFmt w:val="bullet"/>
      <w:lvlText w:val=""/>
      <w:lvlJc w:val="left"/>
      <w:pPr>
        <w:ind w:left="4109" w:hanging="360"/>
      </w:pPr>
      <w:rPr>
        <w:rFonts w:ascii="Wingdings" w:hAnsi="Wingdings" w:hint="default"/>
      </w:rPr>
    </w:lvl>
    <w:lvl w:ilvl="6" w:tplc="04090001" w:tentative="1">
      <w:start w:val="1"/>
      <w:numFmt w:val="bullet"/>
      <w:lvlText w:val=""/>
      <w:lvlJc w:val="left"/>
      <w:pPr>
        <w:ind w:left="4829" w:hanging="360"/>
      </w:pPr>
      <w:rPr>
        <w:rFonts w:ascii="Symbol" w:hAnsi="Symbol" w:hint="default"/>
      </w:rPr>
    </w:lvl>
    <w:lvl w:ilvl="7" w:tplc="04090003" w:tentative="1">
      <w:start w:val="1"/>
      <w:numFmt w:val="bullet"/>
      <w:lvlText w:val="o"/>
      <w:lvlJc w:val="left"/>
      <w:pPr>
        <w:ind w:left="5549" w:hanging="360"/>
      </w:pPr>
      <w:rPr>
        <w:rFonts w:ascii="Courier New" w:hAnsi="Courier New" w:cs="Courier New" w:hint="default"/>
      </w:rPr>
    </w:lvl>
    <w:lvl w:ilvl="8" w:tplc="04090005" w:tentative="1">
      <w:start w:val="1"/>
      <w:numFmt w:val="bullet"/>
      <w:lvlText w:val=""/>
      <w:lvlJc w:val="left"/>
      <w:pPr>
        <w:ind w:left="6269" w:hanging="360"/>
      </w:pPr>
      <w:rPr>
        <w:rFonts w:ascii="Wingdings" w:hAnsi="Wingdings" w:hint="default"/>
      </w:rPr>
    </w:lvl>
  </w:abstractNum>
  <w:abstractNum w:abstractNumId="26" w15:restartNumberingAfterBreak="0">
    <w:nsid w:val="0000001A"/>
    <w:multiLevelType w:val="hybridMultilevel"/>
    <w:tmpl w:val="0AFE2D08"/>
    <w:lvl w:ilvl="0" w:tplc="04090009">
      <w:start w:val="1"/>
      <w:numFmt w:val="bullet"/>
      <w:lvlText w:val=""/>
      <w:lvlJc w:val="left"/>
      <w:pPr>
        <w:ind w:left="868" w:hanging="360"/>
      </w:pPr>
      <w:rPr>
        <w:rFonts w:ascii="Wingdings" w:hAnsi="Wingdings" w:hint="default"/>
      </w:rPr>
    </w:lvl>
    <w:lvl w:ilvl="1" w:tplc="04090003" w:tentative="1">
      <w:start w:val="1"/>
      <w:numFmt w:val="bullet"/>
      <w:lvlText w:val="o"/>
      <w:lvlJc w:val="left"/>
      <w:pPr>
        <w:ind w:left="1588" w:hanging="360"/>
      </w:pPr>
      <w:rPr>
        <w:rFonts w:ascii="Courier New" w:hAnsi="Courier New" w:cs="Courier New" w:hint="default"/>
      </w:rPr>
    </w:lvl>
    <w:lvl w:ilvl="2" w:tplc="04090005" w:tentative="1">
      <w:start w:val="1"/>
      <w:numFmt w:val="bullet"/>
      <w:lvlText w:val=""/>
      <w:lvlJc w:val="left"/>
      <w:pPr>
        <w:ind w:left="2308" w:hanging="360"/>
      </w:pPr>
      <w:rPr>
        <w:rFonts w:ascii="Wingdings" w:hAnsi="Wingdings" w:hint="default"/>
      </w:rPr>
    </w:lvl>
    <w:lvl w:ilvl="3" w:tplc="04090001" w:tentative="1">
      <w:start w:val="1"/>
      <w:numFmt w:val="bullet"/>
      <w:lvlText w:val=""/>
      <w:lvlJc w:val="left"/>
      <w:pPr>
        <w:ind w:left="3028" w:hanging="360"/>
      </w:pPr>
      <w:rPr>
        <w:rFonts w:ascii="Symbol" w:hAnsi="Symbol" w:hint="default"/>
      </w:rPr>
    </w:lvl>
    <w:lvl w:ilvl="4" w:tplc="04090003" w:tentative="1">
      <w:start w:val="1"/>
      <w:numFmt w:val="bullet"/>
      <w:lvlText w:val="o"/>
      <w:lvlJc w:val="left"/>
      <w:pPr>
        <w:ind w:left="3748" w:hanging="360"/>
      </w:pPr>
      <w:rPr>
        <w:rFonts w:ascii="Courier New" w:hAnsi="Courier New" w:cs="Courier New" w:hint="default"/>
      </w:rPr>
    </w:lvl>
    <w:lvl w:ilvl="5" w:tplc="04090005" w:tentative="1">
      <w:start w:val="1"/>
      <w:numFmt w:val="bullet"/>
      <w:lvlText w:val=""/>
      <w:lvlJc w:val="left"/>
      <w:pPr>
        <w:ind w:left="4468" w:hanging="360"/>
      </w:pPr>
      <w:rPr>
        <w:rFonts w:ascii="Wingdings" w:hAnsi="Wingdings" w:hint="default"/>
      </w:rPr>
    </w:lvl>
    <w:lvl w:ilvl="6" w:tplc="04090001" w:tentative="1">
      <w:start w:val="1"/>
      <w:numFmt w:val="bullet"/>
      <w:lvlText w:val=""/>
      <w:lvlJc w:val="left"/>
      <w:pPr>
        <w:ind w:left="5188" w:hanging="360"/>
      </w:pPr>
      <w:rPr>
        <w:rFonts w:ascii="Symbol" w:hAnsi="Symbol" w:hint="default"/>
      </w:rPr>
    </w:lvl>
    <w:lvl w:ilvl="7" w:tplc="04090003" w:tentative="1">
      <w:start w:val="1"/>
      <w:numFmt w:val="bullet"/>
      <w:lvlText w:val="o"/>
      <w:lvlJc w:val="left"/>
      <w:pPr>
        <w:ind w:left="5908" w:hanging="360"/>
      </w:pPr>
      <w:rPr>
        <w:rFonts w:ascii="Courier New" w:hAnsi="Courier New" w:cs="Courier New" w:hint="default"/>
      </w:rPr>
    </w:lvl>
    <w:lvl w:ilvl="8" w:tplc="04090005" w:tentative="1">
      <w:start w:val="1"/>
      <w:numFmt w:val="bullet"/>
      <w:lvlText w:val=""/>
      <w:lvlJc w:val="left"/>
      <w:pPr>
        <w:ind w:left="6628" w:hanging="360"/>
      </w:pPr>
      <w:rPr>
        <w:rFonts w:ascii="Wingdings" w:hAnsi="Wingdings" w:hint="default"/>
      </w:rPr>
    </w:lvl>
  </w:abstractNum>
  <w:abstractNum w:abstractNumId="27" w15:restartNumberingAfterBreak="0">
    <w:nsid w:val="0000001B"/>
    <w:multiLevelType w:val="hybridMultilevel"/>
    <w:tmpl w:val="57EE98EE"/>
    <w:lvl w:ilvl="0" w:tplc="04090009">
      <w:start w:val="1"/>
      <w:numFmt w:val="bullet"/>
      <w:lvlText w:val=""/>
      <w:lvlJc w:val="left"/>
      <w:pPr>
        <w:ind w:left="868" w:hanging="360"/>
      </w:pPr>
      <w:rPr>
        <w:rFonts w:ascii="Wingdings" w:hAnsi="Wingdings" w:hint="default"/>
      </w:rPr>
    </w:lvl>
    <w:lvl w:ilvl="1" w:tplc="04090003" w:tentative="1">
      <w:start w:val="1"/>
      <w:numFmt w:val="bullet"/>
      <w:lvlText w:val="o"/>
      <w:lvlJc w:val="left"/>
      <w:pPr>
        <w:ind w:left="1588" w:hanging="360"/>
      </w:pPr>
      <w:rPr>
        <w:rFonts w:ascii="Courier New" w:hAnsi="Courier New" w:cs="Courier New" w:hint="default"/>
      </w:rPr>
    </w:lvl>
    <w:lvl w:ilvl="2" w:tplc="04090005" w:tentative="1">
      <w:start w:val="1"/>
      <w:numFmt w:val="bullet"/>
      <w:lvlText w:val=""/>
      <w:lvlJc w:val="left"/>
      <w:pPr>
        <w:ind w:left="2308" w:hanging="360"/>
      </w:pPr>
      <w:rPr>
        <w:rFonts w:ascii="Wingdings" w:hAnsi="Wingdings" w:hint="default"/>
      </w:rPr>
    </w:lvl>
    <w:lvl w:ilvl="3" w:tplc="04090001" w:tentative="1">
      <w:start w:val="1"/>
      <w:numFmt w:val="bullet"/>
      <w:lvlText w:val=""/>
      <w:lvlJc w:val="left"/>
      <w:pPr>
        <w:ind w:left="3028" w:hanging="360"/>
      </w:pPr>
      <w:rPr>
        <w:rFonts w:ascii="Symbol" w:hAnsi="Symbol" w:hint="default"/>
      </w:rPr>
    </w:lvl>
    <w:lvl w:ilvl="4" w:tplc="04090003" w:tentative="1">
      <w:start w:val="1"/>
      <w:numFmt w:val="bullet"/>
      <w:lvlText w:val="o"/>
      <w:lvlJc w:val="left"/>
      <w:pPr>
        <w:ind w:left="3748" w:hanging="360"/>
      </w:pPr>
      <w:rPr>
        <w:rFonts w:ascii="Courier New" w:hAnsi="Courier New" w:cs="Courier New" w:hint="default"/>
      </w:rPr>
    </w:lvl>
    <w:lvl w:ilvl="5" w:tplc="04090005" w:tentative="1">
      <w:start w:val="1"/>
      <w:numFmt w:val="bullet"/>
      <w:lvlText w:val=""/>
      <w:lvlJc w:val="left"/>
      <w:pPr>
        <w:ind w:left="4468" w:hanging="360"/>
      </w:pPr>
      <w:rPr>
        <w:rFonts w:ascii="Wingdings" w:hAnsi="Wingdings" w:hint="default"/>
      </w:rPr>
    </w:lvl>
    <w:lvl w:ilvl="6" w:tplc="04090001" w:tentative="1">
      <w:start w:val="1"/>
      <w:numFmt w:val="bullet"/>
      <w:lvlText w:val=""/>
      <w:lvlJc w:val="left"/>
      <w:pPr>
        <w:ind w:left="5188" w:hanging="360"/>
      </w:pPr>
      <w:rPr>
        <w:rFonts w:ascii="Symbol" w:hAnsi="Symbol" w:hint="default"/>
      </w:rPr>
    </w:lvl>
    <w:lvl w:ilvl="7" w:tplc="04090003" w:tentative="1">
      <w:start w:val="1"/>
      <w:numFmt w:val="bullet"/>
      <w:lvlText w:val="o"/>
      <w:lvlJc w:val="left"/>
      <w:pPr>
        <w:ind w:left="5908" w:hanging="360"/>
      </w:pPr>
      <w:rPr>
        <w:rFonts w:ascii="Courier New" w:hAnsi="Courier New" w:cs="Courier New" w:hint="default"/>
      </w:rPr>
    </w:lvl>
    <w:lvl w:ilvl="8" w:tplc="04090005" w:tentative="1">
      <w:start w:val="1"/>
      <w:numFmt w:val="bullet"/>
      <w:lvlText w:val=""/>
      <w:lvlJc w:val="left"/>
      <w:pPr>
        <w:ind w:left="6628" w:hanging="360"/>
      </w:pPr>
      <w:rPr>
        <w:rFonts w:ascii="Wingdings" w:hAnsi="Wingdings" w:hint="default"/>
      </w:rPr>
    </w:lvl>
  </w:abstractNum>
  <w:abstractNum w:abstractNumId="28" w15:restartNumberingAfterBreak="0">
    <w:nsid w:val="0000001C"/>
    <w:multiLevelType w:val="hybridMultilevel"/>
    <w:tmpl w:val="1416F7A6"/>
    <w:lvl w:ilvl="0" w:tplc="FFFFFFFF">
      <w:start w:val="1"/>
      <w:numFmt w:val="bullet"/>
      <w:lvlText w:val="-"/>
      <w:lvlJc w:val="left"/>
      <w:pPr>
        <w:ind w:left="509" w:hanging="360"/>
      </w:pPr>
      <w:rPr>
        <w:rFonts w:ascii="Calibri" w:eastAsia="SimSun" w:hAnsi="Calibri" w:cs="SimSun" w:hint="default"/>
      </w:rPr>
    </w:lvl>
    <w:lvl w:ilvl="1" w:tplc="04090003" w:tentative="1">
      <w:start w:val="1"/>
      <w:numFmt w:val="bullet"/>
      <w:lvlText w:val="o"/>
      <w:lvlJc w:val="left"/>
      <w:pPr>
        <w:ind w:left="1229" w:hanging="360"/>
      </w:pPr>
      <w:rPr>
        <w:rFonts w:ascii="Courier New" w:hAnsi="Courier New" w:cs="Courier New" w:hint="default"/>
      </w:rPr>
    </w:lvl>
    <w:lvl w:ilvl="2" w:tplc="04090005" w:tentative="1">
      <w:start w:val="1"/>
      <w:numFmt w:val="bullet"/>
      <w:lvlText w:val=""/>
      <w:lvlJc w:val="left"/>
      <w:pPr>
        <w:ind w:left="1949" w:hanging="360"/>
      </w:pPr>
      <w:rPr>
        <w:rFonts w:ascii="Wingdings" w:hAnsi="Wingdings" w:hint="default"/>
      </w:rPr>
    </w:lvl>
    <w:lvl w:ilvl="3" w:tplc="04090001" w:tentative="1">
      <w:start w:val="1"/>
      <w:numFmt w:val="bullet"/>
      <w:lvlText w:val=""/>
      <w:lvlJc w:val="left"/>
      <w:pPr>
        <w:ind w:left="2669" w:hanging="360"/>
      </w:pPr>
      <w:rPr>
        <w:rFonts w:ascii="Symbol" w:hAnsi="Symbol" w:hint="default"/>
      </w:rPr>
    </w:lvl>
    <w:lvl w:ilvl="4" w:tplc="04090003" w:tentative="1">
      <w:start w:val="1"/>
      <w:numFmt w:val="bullet"/>
      <w:lvlText w:val="o"/>
      <w:lvlJc w:val="left"/>
      <w:pPr>
        <w:ind w:left="3389" w:hanging="360"/>
      </w:pPr>
      <w:rPr>
        <w:rFonts w:ascii="Courier New" w:hAnsi="Courier New" w:cs="Courier New" w:hint="default"/>
      </w:rPr>
    </w:lvl>
    <w:lvl w:ilvl="5" w:tplc="04090005" w:tentative="1">
      <w:start w:val="1"/>
      <w:numFmt w:val="bullet"/>
      <w:lvlText w:val=""/>
      <w:lvlJc w:val="left"/>
      <w:pPr>
        <w:ind w:left="4109" w:hanging="360"/>
      </w:pPr>
      <w:rPr>
        <w:rFonts w:ascii="Wingdings" w:hAnsi="Wingdings" w:hint="default"/>
      </w:rPr>
    </w:lvl>
    <w:lvl w:ilvl="6" w:tplc="04090001" w:tentative="1">
      <w:start w:val="1"/>
      <w:numFmt w:val="bullet"/>
      <w:lvlText w:val=""/>
      <w:lvlJc w:val="left"/>
      <w:pPr>
        <w:ind w:left="4829" w:hanging="360"/>
      </w:pPr>
      <w:rPr>
        <w:rFonts w:ascii="Symbol" w:hAnsi="Symbol" w:hint="default"/>
      </w:rPr>
    </w:lvl>
    <w:lvl w:ilvl="7" w:tplc="04090003" w:tentative="1">
      <w:start w:val="1"/>
      <w:numFmt w:val="bullet"/>
      <w:lvlText w:val="o"/>
      <w:lvlJc w:val="left"/>
      <w:pPr>
        <w:ind w:left="5549" w:hanging="360"/>
      </w:pPr>
      <w:rPr>
        <w:rFonts w:ascii="Courier New" w:hAnsi="Courier New" w:cs="Courier New" w:hint="default"/>
      </w:rPr>
    </w:lvl>
    <w:lvl w:ilvl="8" w:tplc="04090005" w:tentative="1">
      <w:start w:val="1"/>
      <w:numFmt w:val="bullet"/>
      <w:lvlText w:val=""/>
      <w:lvlJc w:val="left"/>
      <w:pPr>
        <w:ind w:left="6269" w:hanging="360"/>
      </w:pPr>
      <w:rPr>
        <w:rFonts w:ascii="Wingdings" w:hAnsi="Wingdings" w:hint="default"/>
      </w:rPr>
    </w:lvl>
  </w:abstractNum>
  <w:abstractNum w:abstractNumId="29" w15:restartNumberingAfterBreak="0">
    <w:nsid w:val="0000001D"/>
    <w:multiLevelType w:val="hybridMultilevel"/>
    <w:tmpl w:val="7296792E"/>
    <w:lvl w:ilvl="0" w:tplc="04090009">
      <w:start w:val="1"/>
      <w:numFmt w:val="bullet"/>
      <w:lvlText w:val=""/>
      <w:lvlJc w:val="left"/>
      <w:pPr>
        <w:ind w:left="872" w:hanging="360"/>
      </w:pPr>
      <w:rPr>
        <w:rFonts w:ascii="Wingdings" w:hAnsi="Wingdings" w:hint="default"/>
      </w:rPr>
    </w:lvl>
    <w:lvl w:ilvl="1" w:tplc="04090003" w:tentative="1">
      <w:start w:val="1"/>
      <w:numFmt w:val="bullet"/>
      <w:lvlText w:val="o"/>
      <w:lvlJc w:val="left"/>
      <w:pPr>
        <w:ind w:left="1592" w:hanging="360"/>
      </w:pPr>
      <w:rPr>
        <w:rFonts w:ascii="Courier New" w:hAnsi="Courier New" w:cs="Courier New" w:hint="default"/>
      </w:rPr>
    </w:lvl>
    <w:lvl w:ilvl="2" w:tplc="04090005" w:tentative="1">
      <w:start w:val="1"/>
      <w:numFmt w:val="bullet"/>
      <w:lvlText w:val=""/>
      <w:lvlJc w:val="left"/>
      <w:pPr>
        <w:ind w:left="2312" w:hanging="360"/>
      </w:pPr>
      <w:rPr>
        <w:rFonts w:ascii="Wingdings" w:hAnsi="Wingdings" w:hint="default"/>
      </w:rPr>
    </w:lvl>
    <w:lvl w:ilvl="3" w:tplc="04090001" w:tentative="1">
      <w:start w:val="1"/>
      <w:numFmt w:val="bullet"/>
      <w:lvlText w:val=""/>
      <w:lvlJc w:val="left"/>
      <w:pPr>
        <w:ind w:left="3032" w:hanging="360"/>
      </w:pPr>
      <w:rPr>
        <w:rFonts w:ascii="Symbol" w:hAnsi="Symbol" w:hint="default"/>
      </w:rPr>
    </w:lvl>
    <w:lvl w:ilvl="4" w:tplc="04090003" w:tentative="1">
      <w:start w:val="1"/>
      <w:numFmt w:val="bullet"/>
      <w:lvlText w:val="o"/>
      <w:lvlJc w:val="left"/>
      <w:pPr>
        <w:ind w:left="3752" w:hanging="360"/>
      </w:pPr>
      <w:rPr>
        <w:rFonts w:ascii="Courier New" w:hAnsi="Courier New" w:cs="Courier New" w:hint="default"/>
      </w:rPr>
    </w:lvl>
    <w:lvl w:ilvl="5" w:tplc="04090005" w:tentative="1">
      <w:start w:val="1"/>
      <w:numFmt w:val="bullet"/>
      <w:lvlText w:val=""/>
      <w:lvlJc w:val="left"/>
      <w:pPr>
        <w:ind w:left="4472" w:hanging="360"/>
      </w:pPr>
      <w:rPr>
        <w:rFonts w:ascii="Wingdings" w:hAnsi="Wingdings" w:hint="default"/>
      </w:rPr>
    </w:lvl>
    <w:lvl w:ilvl="6" w:tplc="04090001" w:tentative="1">
      <w:start w:val="1"/>
      <w:numFmt w:val="bullet"/>
      <w:lvlText w:val=""/>
      <w:lvlJc w:val="left"/>
      <w:pPr>
        <w:ind w:left="5192" w:hanging="360"/>
      </w:pPr>
      <w:rPr>
        <w:rFonts w:ascii="Symbol" w:hAnsi="Symbol" w:hint="default"/>
      </w:rPr>
    </w:lvl>
    <w:lvl w:ilvl="7" w:tplc="04090003" w:tentative="1">
      <w:start w:val="1"/>
      <w:numFmt w:val="bullet"/>
      <w:lvlText w:val="o"/>
      <w:lvlJc w:val="left"/>
      <w:pPr>
        <w:ind w:left="5912" w:hanging="360"/>
      </w:pPr>
      <w:rPr>
        <w:rFonts w:ascii="Courier New" w:hAnsi="Courier New" w:cs="Courier New" w:hint="default"/>
      </w:rPr>
    </w:lvl>
    <w:lvl w:ilvl="8" w:tplc="04090005" w:tentative="1">
      <w:start w:val="1"/>
      <w:numFmt w:val="bullet"/>
      <w:lvlText w:val=""/>
      <w:lvlJc w:val="left"/>
      <w:pPr>
        <w:ind w:left="6632" w:hanging="360"/>
      </w:pPr>
      <w:rPr>
        <w:rFonts w:ascii="Wingdings" w:hAnsi="Wingdings" w:hint="default"/>
      </w:rPr>
    </w:lvl>
  </w:abstractNum>
  <w:abstractNum w:abstractNumId="30" w15:restartNumberingAfterBreak="0">
    <w:nsid w:val="0000001E"/>
    <w:multiLevelType w:val="hybridMultilevel"/>
    <w:tmpl w:val="1498794C"/>
    <w:lvl w:ilvl="0" w:tplc="FFFFFFFF">
      <w:start w:val="1"/>
      <w:numFmt w:val="bullet"/>
      <w:lvlText w:val="-"/>
      <w:lvlJc w:val="left"/>
      <w:pPr>
        <w:ind w:left="509" w:hanging="360"/>
      </w:pPr>
      <w:rPr>
        <w:rFonts w:ascii="Calibri" w:eastAsia="SimSun" w:hAnsi="Calibri" w:cs="SimSun" w:hint="default"/>
      </w:rPr>
    </w:lvl>
    <w:lvl w:ilvl="1" w:tplc="04090003" w:tentative="1">
      <w:start w:val="1"/>
      <w:numFmt w:val="bullet"/>
      <w:lvlText w:val="o"/>
      <w:lvlJc w:val="left"/>
      <w:pPr>
        <w:ind w:left="1229" w:hanging="360"/>
      </w:pPr>
      <w:rPr>
        <w:rFonts w:ascii="Courier New" w:hAnsi="Courier New" w:cs="Courier New" w:hint="default"/>
      </w:rPr>
    </w:lvl>
    <w:lvl w:ilvl="2" w:tplc="04090005" w:tentative="1">
      <w:start w:val="1"/>
      <w:numFmt w:val="bullet"/>
      <w:lvlText w:val=""/>
      <w:lvlJc w:val="left"/>
      <w:pPr>
        <w:ind w:left="1949" w:hanging="360"/>
      </w:pPr>
      <w:rPr>
        <w:rFonts w:ascii="Wingdings" w:hAnsi="Wingdings" w:hint="default"/>
      </w:rPr>
    </w:lvl>
    <w:lvl w:ilvl="3" w:tplc="04090001" w:tentative="1">
      <w:start w:val="1"/>
      <w:numFmt w:val="bullet"/>
      <w:lvlText w:val=""/>
      <w:lvlJc w:val="left"/>
      <w:pPr>
        <w:ind w:left="2669" w:hanging="360"/>
      </w:pPr>
      <w:rPr>
        <w:rFonts w:ascii="Symbol" w:hAnsi="Symbol" w:hint="default"/>
      </w:rPr>
    </w:lvl>
    <w:lvl w:ilvl="4" w:tplc="04090003" w:tentative="1">
      <w:start w:val="1"/>
      <w:numFmt w:val="bullet"/>
      <w:lvlText w:val="o"/>
      <w:lvlJc w:val="left"/>
      <w:pPr>
        <w:ind w:left="3389" w:hanging="360"/>
      </w:pPr>
      <w:rPr>
        <w:rFonts w:ascii="Courier New" w:hAnsi="Courier New" w:cs="Courier New" w:hint="default"/>
      </w:rPr>
    </w:lvl>
    <w:lvl w:ilvl="5" w:tplc="04090005" w:tentative="1">
      <w:start w:val="1"/>
      <w:numFmt w:val="bullet"/>
      <w:lvlText w:val=""/>
      <w:lvlJc w:val="left"/>
      <w:pPr>
        <w:ind w:left="4109" w:hanging="360"/>
      </w:pPr>
      <w:rPr>
        <w:rFonts w:ascii="Wingdings" w:hAnsi="Wingdings" w:hint="default"/>
      </w:rPr>
    </w:lvl>
    <w:lvl w:ilvl="6" w:tplc="04090001" w:tentative="1">
      <w:start w:val="1"/>
      <w:numFmt w:val="bullet"/>
      <w:lvlText w:val=""/>
      <w:lvlJc w:val="left"/>
      <w:pPr>
        <w:ind w:left="4829" w:hanging="360"/>
      </w:pPr>
      <w:rPr>
        <w:rFonts w:ascii="Symbol" w:hAnsi="Symbol" w:hint="default"/>
      </w:rPr>
    </w:lvl>
    <w:lvl w:ilvl="7" w:tplc="04090003" w:tentative="1">
      <w:start w:val="1"/>
      <w:numFmt w:val="bullet"/>
      <w:lvlText w:val="o"/>
      <w:lvlJc w:val="left"/>
      <w:pPr>
        <w:ind w:left="5549" w:hanging="360"/>
      </w:pPr>
      <w:rPr>
        <w:rFonts w:ascii="Courier New" w:hAnsi="Courier New" w:cs="Courier New" w:hint="default"/>
      </w:rPr>
    </w:lvl>
    <w:lvl w:ilvl="8" w:tplc="04090005" w:tentative="1">
      <w:start w:val="1"/>
      <w:numFmt w:val="bullet"/>
      <w:lvlText w:val=""/>
      <w:lvlJc w:val="left"/>
      <w:pPr>
        <w:ind w:left="6269" w:hanging="360"/>
      </w:pPr>
      <w:rPr>
        <w:rFonts w:ascii="Wingdings" w:hAnsi="Wingdings" w:hint="default"/>
      </w:rPr>
    </w:lvl>
  </w:abstractNum>
  <w:abstractNum w:abstractNumId="31" w15:restartNumberingAfterBreak="0">
    <w:nsid w:val="0000001F"/>
    <w:multiLevelType w:val="hybridMultilevel"/>
    <w:tmpl w:val="C764BE06"/>
    <w:lvl w:ilvl="0" w:tplc="FFFFFFFF">
      <w:start w:val="1"/>
      <w:numFmt w:val="bullet"/>
      <w:lvlText w:val="-"/>
      <w:lvlJc w:val="left"/>
      <w:pPr>
        <w:ind w:left="509" w:hanging="360"/>
      </w:pPr>
      <w:rPr>
        <w:rFonts w:ascii="Calibri" w:eastAsia="SimSun" w:hAnsi="Calibri" w:cs="SimSun" w:hint="default"/>
      </w:rPr>
    </w:lvl>
    <w:lvl w:ilvl="1" w:tplc="04090003" w:tentative="1">
      <w:start w:val="1"/>
      <w:numFmt w:val="bullet"/>
      <w:lvlText w:val="o"/>
      <w:lvlJc w:val="left"/>
      <w:pPr>
        <w:ind w:left="1229" w:hanging="360"/>
      </w:pPr>
      <w:rPr>
        <w:rFonts w:ascii="Courier New" w:hAnsi="Courier New" w:cs="Courier New" w:hint="default"/>
      </w:rPr>
    </w:lvl>
    <w:lvl w:ilvl="2" w:tplc="04090005" w:tentative="1">
      <w:start w:val="1"/>
      <w:numFmt w:val="bullet"/>
      <w:lvlText w:val=""/>
      <w:lvlJc w:val="left"/>
      <w:pPr>
        <w:ind w:left="1949" w:hanging="360"/>
      </w:pPr>
      <w:rPr>
        <w:rFonts w:ascii="Wingdings" w:hAnsi="Wingdings" w:hint="default"/>
      </w:rPr>
    </w:lvl>
    <w:lvl w:ilvl="3" w:tplc="04090001" w:tentative="1">
      <w:start w:val="1"/>
      <w:numFmt w:val="bullet"/>
      <w:lvlText w:val=""/>
      <w:lvlJc w:val="left"/>
      <w:pPr>
        <w:ind w:left="2669" w:hanging="360"/>
      </w:pPr>
      <w:rPr>
        <w:rFonts w:ascii="Symbol" w:hAnsi="Symbol" w:hint="default"/>
      </w:rPr>
    </w:lvl>
    <w:lvl w:ilvl="4" w:tplc="04090003" w:tentative="1">
      <w:start w:val="1"/>
      <w:numFmt w:val="bullet"/>
      <w:lvlText w:val="o"/>
      <w:lvlJc w:val="left"/>
      <w:pPr>
        <w:ind w:left="3389" w:hanging="360"/>
      </w:pPr>
      <w:rPr>
        <w:rFonts w:ascii="Courier New" w:hAnsi="Courier New" w:cs="Courier New" w:hint="default"/>
      </w:rPr>
    </w:lvl>
    <w:lvl w:ilvl="5" w:tplc="04090005" w:tentative="1">
      <w:start w:val="1"/>
      <w:numFmt w:val="bullet"/>
      <w:lvlText w:val=""/>
      <w:lvlJc w:val="left"/>
      <w:pPr>
        <w:ind w:left="4109" w:hanging="360"/>
      </w:pPr>
      <w:rPr>
        <w:rFonts w:ascii="Wingdings" w:hAnsi="Wingdings" w:hint="default"/>
      </w:rPr>
    </w:lvl>
    <w:lvl w:ilvl="6" w:tplc="04090001" w:tentative="1">
      <w:start w:val="1"/>
      <w:numFmt w:val="bullet"/>
      <w:lvlText w:val=""/>
      <w:lvlJc w:val="left"/>
      <w:pPr>
        <w:ind w:left="4829" w:hanging="360"/>
      </w:pPr>
      <w:rPr>
        <w:rFonts w:ascii="Symbol" w:hAnsi="Symbol" w:hint="default"/>
      </w:rPr>
    </w:lvl>
    <w:lvl w:ilvl="7" w:tplc="04090003" w:tentative="1">
      <w:start w:val="1"/>
      <w:numFmt w:val="bullet"/>
      <w:lvlText w:val="o"/>
      <w:lvlJc w:val="left"/>
      <w:pPr>
        <w:ind w:left="5549" w:hanging="360"/>
      </w:pPr>
      <w:rPr>
        <w:rFonts w:ascii="Courier New" w:hAnsi="Courier New" w:cs="Courier New" w:hint="default"/>
      </w:rPr>
    </w:lvl>
    <w:lvl w:ilvl="8" w:tplc="04090005" w:tentative="1">
      <w:start w:val="1"/>
      <w:numFmt w:val="bullet"/>
      <w:lvlText w:val=""/>
      <w:lvlJc w:val="left"/>
      <w:pPr>
        <w:ind w:left="6269" w:hanging="360"/>
      </w:pPr>
      <w:rPr>
        <w:rFonts w:ascii="Wingdings" w:hAnsi="Wingdings" w:hint="default"/>
      </w:rPr>
    </w:lvl>
  </w:abstractNum>
  <w:abstractNum w:abstractNumId="32" w15:restartNumberingAfterBreak="0">
    <w:nsid w:val="00000020"/>
    <w:multiLevelType w:val="hybridMultilevel"/>
    <w:tmpl w:val="607AB35E"/>
    <w:lvl w:ilvl="0" w:tplc="04090009">
      <w:start w:val="1"/>
      <w:numFmt w:val="bullet"/>
      <w:lvlText w:val=""/>
      <w:lvlJc w:val="left"/>
      <w:pPr>
        <w:ind w:left="868" w:hanging="360"/>
      </w:pPr>
      <w:rPr>
        <w:rFonts w:ascii="Wingdings" w:hAnsi="Wingdings" w:hint="default"/>
      </w:rPr>
    </w:lvl>
    <w:lvl w:ilvl="1" w:tplc="AF06131C">
      <w:start w:val="1"/>
      <w:numFmt w:val="bullet"/>
      <w:lvlText w:val="-"/>
      <w:lvlJc w:val="left"/>
      <w:pPr>
        <w:ind w:left="1588" w:hanging="360"/>
      </w:pPr>
      <w:rPr>
        <w:rFonts w:ascii="Calibri" w:eastAsia="SimSun" w:hAnsi="Calibri" w:cs="SimSun" w:hint="default"/>
      </w:rPr>
    </w:lvl>
    <w:lvl w:ilvl="2" w:tplc="04090005" w:tentative="1">
      <w:start w:val="1"/>
      <w:numFmt w:val="bullet"/>
      <w:lvlText w:val=""/>
      <w:lvlJc w:val="left"/>
      <w:pPr>
        <w:ind w:left="2308" w:hanging="360"/>
      </w:pPr>
      <w:rPr>
        <w:rFonts w:ascii="Wingdings" w:hAnsi="Wingdings" w:hint="default"/>
      </w:rPr>
    </w:lvl>
    <w:lvl w:ilvl="3" w:tplc="04090001" w:tentative="1">
      <w:start w:val="1"/>
      <w:numFmt w:val="bullet"/>
      <w:lvlText w:val=""/>
      <w:lvlJc w:val="left"/>
      <w:pPr>
        <w:ind w:left="3028" w:hanging="360"/>
      </w:pPr>
      <w:rPr>
        <w:rFonts w:ascii="Symbol" w:hAnsi="Symbol" w:hint="default"/>
      </w:rPr>
    </w:lvl>
    <w:lvl w:ilvl="4" w:tplc="04090003" w:tentative="1">
      <w:start w:val="1"/>
      <w:numFmt w:val="bullet"/>
      <w:lvlText w:val="o"/>
      <w:lvlJc w:val="left"/>
      <w:pPr>
        <w:ind w:left="3748" w:hanging="360"/>
      </w:pPr>
      <w:rPr>
        <w:rFonts w:ascii="Courier New" w:hAnsi="Courier New" w:cs="Courier New" w:hint="default"/>
      </w:rPr>
    </w:lvl>
    <w:lvl w:ilvl="5" w:tplc="04090005" w:tentative="1">
      <w:start w:val="1"/>
      <w:numFmt w:val="bullet"/>
      <w:lvlText w:val=""/>
      <w:lvlJc w:val="left"/>
      <w:pPr>
        <w:ind w:left="4468" w:hanging="360"/>
      </w:pPr>
      <w:rPr>
        <w:rFonts w:ascii="Wingdings" w:hAnsi="Wingdings" w:hint="default"/>
      </w:rPr>
    </w:lvl>
    <w:lvl w:ilvl="6" w:tplc="04090001" w:tentative="1">
      <w:start w:val="1"/>
      <w:numFmt w:val="bullet"/>
      <w:lvlText w:val=""/>
      <w:lvlJc w:val="left"/>
      <w:pPr>
        <w:ind w:left="5188" w:hanging="360"/>
      </w:pPr>
      <w:rPr>
        <w:rFonts w:ascii="Symbol" w:hAnsi="Symbol" w:hint="default"/>
      </w:rPr>
    </w:lvl>
    <w:lvl w:ilvl="7" w:tplc="04090003" w:tentative="1">
      <w:start w:val="1"/>
      <w:numFmt w:val="bullet"/>
      <w:lvlText w:val="o"/>
      <w:lvlJc w:val="left"/>
      <w:pPr>
        <w:ind w:left="5908" w:hanging="360"/>
      </w:pPr>
      <w:rPr>
        <w:rFonts w:ascii="Courier New" w:hAnsi="Courier New" w:cs="Courier New" w:hint="default"/>
      </w:rPr>
    </w:lvl>
    <w:lvl w:ilvl="8" w:tplc="04090005" w:tentative="1">
      <w:start w:val="1"/>
      <w:numFmt w:val="bullet"/>
      <w:lvlText w:val=""/>
      <w:lvlJc w:val="left"/>
      <w:pPr>
        <w:ind w:left="6628" w:hanging="360"/>
      </w:pPr>
      <w:rPr>
        <w:rFonts w:ascii="Wingdings" w:hAnsi="Wingdings" w:hint="default"/>
      </w:rPr>
    </w:lvl>
  </w:abstractNum>
  <w:abstractNum w:abstractNumId="33" w15:restartNumberingAfterBreak="0">
    <w:nsid w:val="00000021"/>
    <w:multiLevelType w:val="hybridMultilevel"/>
    <w:tmpl w:val="D882AE06"/>
    <w:lvl w:ilvl="0" w:tplc="FFFFFFFF">
      <w:start w:val="1"/>
      <w:numFmt w:val="bullet"/>
      <w:lvlText w:val="-"/>
      <w:lvlJc w:val="left"/>
      <w:pPr>
        <w:ind w:left="509" w:hanging="360"/>
      </w:pPr>
      <w:rPr>
        <w:rFonts w:ascii="Calibri" w:eastAsia="SimSun" w:hAnsi="Calibri" w:cs="SimSun" w:hint="default"/>
      </w:rPr>
    </w:lvl>
    <w:lvl w:ilvl="1" w:tplc="04090003" w:tentative="1">
      <w:start w:val="1"/>
      <w:numFmt w:val="bullet"/>
      <w:lvlText w:val="o"/>
      <w:lvlJc w:val="left"/>
      <w:pPr>
        <w:ind w:left="1229" w:hanging="360"/>
      </w:pPr>
      <w:rPr>
        <w:rFonts w:ascii="Courier New" w:hAnsi="Courier New" w:cs="Courier New" w:hint="default"/>
      </w:rPr>
    </w:lvl>
    <w:lvl w:ilvl="2" w:tplc="04090005" w:tentative="1">
      <w:start w:val="1"/>
      <w:numFmt w:val="bullet"/>
      <w:lvlText w:val=""/>
      <w:lvlJc w:val="left"/>
      <w:pPr>
        <w:ind w:left="1949" w:hanging="360"/>
      </w:pPr>
      <w:rPr>
        <w:rFonts w:ascii="Wingdings" w:hAnsi="Wingdings" w:hint="default"/>
      </w:rPr>
    </w:lvl>
    <w:lvl w:ilvl="3" w:tplc="04090001" w:tentative="1">
      <w:start w:val="1"/>
      <w:numFmt w:val="bullet"/>
      <w:lvlText w:val=""/>
      <w:lvlJc w:val="left"/>
      <w:pPr>
        <w:ind w:left="2669" w:hanging="360"/>
      </w:pPr>
      <w:rPr>
        <w:rFonts w:ascii="Symbol" w:hAnsi="Symbol" w:hint="default"/>
      </w:rPr>
    </w:lvl>
    <w:lvl w:ilvl="4" w:tplc="04090003" w:tentative="1">
      <w:start w:val="1"/>
      <w:numFmt w:val="bullet"/>
      <w:lvlText w:val="o"/>
      <w:lvlJc w:val="left"/>
      <w:pPr>
        <w:ind w:left="3389" w:hanging="360"/>
      </w:pPr>
      <w:rPr>
        <w:rFonts w:ascii="Courier New" w:hAnsi="Courier New" w:cs="Courier New" w:hint="default"/>
      </w:rPr>
    </w:lvl>
    <w:lvl w:ilvl="5" w:tplc="04090005" w:tentative="1">
      <w:start w:val="1"/>
      <w:numFmt w:val="bullet"/>
      <w:lvlText w:val=""/>
      <w:lvlJc w:val="left"/>
      <w:pPr>
        <w:ind w:left="4109" w:hanging="360"/>
      </w:pPr>
      <w:rPr>
        <w:rFonts w:ascii="Wingdings" w:hAnsi="Wingdings" w:hint="default"/>
      </w:rPr>
    </w:lvl>
    <w:lvl w:ilvl="6" w:tplc="04090001" w:tentative="1">
      <w:start w:val="1"/>
      <w:numFmt w:val="bullet"/>
      <w:lvlText w:val=""/>
      <w:lvlJc w:val="left"/>
      <w:pPr>
        <w:ind w:left="4829" w:hanging="360"/>
      </w:pPr>
      <w:rPr>
        <w:rFonts w:ascii="Symbol" w:hAnsi="Symbol" w:hint="default"/>
      </w:rPr>
    </w:lvl>
    <w:lvl w:ilvl="7" w:tplc="04090003" w:tentative="1">
      <w:start w:val="1"/>
      <w:numFmt w:val="bullet"/>
      <w:lvlText w:val="o"/>
      <w:lvlJc w:val="left"/>
      <w:pPr>
        <w:ind w:left="5549" w:hanging="360"/>
      </w:pPr>
      <w:rPr>
        <w:rFonts w:ascii="Courier New" w:hAnsi="Courier New" w:cs="Courier New" w:hint="default"/>
      </w:rPr>
    </w:lvl>
    <w:lvl w:ilvl="8" w:tplc="04090005" w:tentative="1">
      <w:start w:val="1"/>
      <w:numFmt w:val="bullet"/>
      <w:lvlText w:val=""/>
      <w:lvlJc w:val="left"/>
      <w:pPr>
        <w:ind w:left="6269" w:hanging="360"/>
      </w:pPr>
      <w:rPr>
        <w:rFonts w:ascii="Wingdings" w:hAnsi="Wingdings" w:hint="default"/>
      </w:rPr>
    </w:lvl>
  </w:abstractNum>
  <w:abstractNum w:abstractNumId="34" w15:restartNumberingAfterBreak="0">
    <w:nsid w:val="00000022"/>
    <w:multiLevelType w:val="hybridMultilevel"/>
    <w:tmpl w:val="CF9411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00000023"/>
    <w:multiLevelType w:val="hybridMultilevel"/>
    <w:tmpl w:val="7E0AD4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00000024"/>
    <w:multiLevelType w:val="hybridMultilevel"/>
    <w:tmpl w:val="DC14856C"/>
    <w:lvl w:ilvl="0" w:tplc="04090009">
      <w:start w:val="1"/>
      <w:numFmt w:val="bullet"/>
      <w:lvlText w:val=""/>
      <w:lvlJc w:val="left"/>
      <w:pPr>
        <w:ind w:left="868" w:hanging="360"/>
      </w:pPr>
      <w:rPr>
        <w:rFonts w:ascii="Wingdings" w:hAnsi="Wingdings" w:hint="default"/>
      </w:rPr>
    </w:lvl>
    <w:lvl w:ilvl="1" w:tplc="04090003" w:tentative="1">
      <w:start w:val="1"/>
      <w:numFmt w:val="bullet"/>
      <w:lvlText w:val="o"/>
      <w:lvlJc w:val="left"/>
      <w:pPr>
        <w:ind w:left="1588" w:hanging="360"/>
      </w:pPr>
      <w:rPr>
        <w:rFonts w:ascii="Courier New" w:hAnsi="Courier New" w:cs="Courier New" w:hint="default"/>
      </w:rPr>
    </w:lvl>
    <w:lvl w:ilvl="2" w:tplc="04090005" w:tentative="1">
      <w:start w:val="1"/>
      <w:numFmt w:val="bullet"/>
      <w:lvlText w:val=""/>
      <w:lvlJc w:val="left"/>
      <w:pPr>
        <w:ind w:left="2308" w:hanging="360"/>
      </w:pPr>
      <w:rPr>
        <w:rFonts w:ascii="Wingdings" w:hAnsi="Wingdings" w:hint="default"/>
      </w:rPr>
    </w:lvl>
    <w:lvl w:ilvl="3" w:tplc="04090001" w:tentative="1">
      <w:start w:val="1"/>
      <w:numFmt w:val="bullet"/>
      <w:lvlText w:val=""/>
      <w:lvlJc w:val="left"/>
      <w:pPr>
        <w:ind w:left="3028" w:hanging="360"/>
      </w:pPr>
      <w:rPr>
        <w:rFonts w:ascii="Symbol" w:hAnsi="Symbol" w:hint="default"/>
      </w:rPr>
    </w:lvl>
    <w:lvl w:ilvl="4" w:tplc="04090003" w:tentative="1">
      <w:start w:val="1"/>
      <w:numFmt w:val="bullet"/>
      <w:lvlText w:val="o"/>
      <w:lvlJc w:val="left"/>
      <w:pPr>
        <w:ind w:left="3748" w:hanging="360"/>
      </w:pPr>
      <w:rPr>
        <w:rFonts w:ascii="Courier New" w:hAnsi="Courier New" w:cs="Courier New" w:hint="default"/>
      </w:rPr>
    </w:lvl>
    <w:lvl w:ilvl="5" w:tplc="04090005" w:tentative="1">
      <w:start w:val="1"/>
      <w:numFmt w:val="bullet"/>
      <w:lvlText w:val=""/>
      <w:lvlJc w:val="left"/>
      <w:pPr>
        <w:ind w:left="4468" w:hanging="360"/>
      </w:pPr>
      <w:rPr>
        <w:rFonts w:ascii="Wingdings" w:hAnsi="Wingdings" w:hint="default"/>
      </w:rPr>
    </w:lvl>
    <w:lvl w:ilvl="6" w:tplc="04090001" w:tentative="1">
      <w:start w:val="1"/>
      <w:numFmt w:val="bullet"/>
      <w:lvlText w:val=""/>
      <w:lvlJc w:val="left"/>
      <w:pPr>
        <w:ind w:left="5188" w:hanging="360"/>
      </w:pPr>
      <w:rPr>
        <w:rFonts w:ascii="Symbol" w:hAnsi="Symbol" w:hint="default"/>
      </w:rPr>
    </w:lvl>
    <w:lvl w:ilvl="7" w:tplc="04090003" w:tentative="1">
      <w:start w:val="1"/>
      <w:numFmt w:val="bullet"/>
      <w:lvlText w:val="o"/>
      <w:lvlJc w:val="left"/>
      <w:pPr>
        <w:ind w:left="5908" w:hanging="360"/>
      </w:pPr>
      <w:rPr>
        <w:rFonts w:ascii="Courier New" w:hAnsi="Courier New" w:cs="Courier New" w:hint="default"/>
      </w:rPr>
    </w:lvl>
    <w:lvl w:ilvl="8" w:tplc="04090005" w:tentative="1">
      <w:start w:val="1"/>
      <w:numFmt w:val="bullet"/>
      <w:lvlText w:val=""/>
      <w:lvlJc w:val="left"/>
      <w:pPr>
        <w:ind w:left="6628" w:hanging="360"/>
      </w:pPr>
      <w:rPr>
        <w:rFonts w:ascii="Wingdings" w:hAnsi="Wingdings" w:hint="default"/>
      </w:rPr>
    </w:lvl>
  </w:abstractNum>
  <w:abstractNum w:abstractNumId="37" w15:restartNumberingAfterBreak="0">
    <w:nsid w:val="00000025"/>
    <w:multiLevelType w:val="hybridMultilevel"/>
    <w:tmpl w:val="6762A1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00000026"/>
    <w:multiLevelType w:val="hybridMultilevel"/>
    <w:tmpl w:val="A612752A"/>
    <w:lvl w:ilvl="0" w:tplc="FFFFFFFF">
      <w:start w:val="1"/>
      <w:numFmt w:val="bullet"/>
      <w:lvlText w:val="-"/>
      <w:lvlJc w:val="left"/>
      <w:pPr>
        <w:ind w:left="558" w:hanging="360"/>
      </w:pPr>
      <w:rPr>
        <w:rFonts w:ascii="Calibri" w:eastAsia="SimSun" w:hAnsi="Calibri" w:cs="SimSun" w:hint="default"/>
      </w:rPr>
    </w:lvl>
    <w:lvl w:ilvl="1" w:tplc="04090003" w:tentative="1">
      <w:start w:val="1"/>
      <w:numFmt w:val="bullet"/>
      <w:lvlText w:val="o"/>
      <w:lvlJc w:val="left"/>
      <w:pPr>
        <w:ind w:left="1278" w:hanging="360"/>
      </w:pPr>
      <w:rPr>
        <w:rFonts w:ascii="Courier New" w:hAnsi="Courier New" w:cs="Courier New" w:hint="default"/>
      </w:rPr>
    </w:lvl>
    <w:lvl w:ilvl="2" w:tplc="04090005" w:tentative="1">
      <w:start w:val="1"/>
      <w:numFmt w:val="bullet"/>
      <w:lvlText w:val=""/>
      <w:lvlJc w:val="left"/>
      <w:pPr>
        <w:ind w:left="1998" w:hanging="360"/>
      </w:pPr>
      <w:rPr>
        <w:rFonts w:ascii="Wingdings" w:hAnsi="Wingdings" w:hint="default"/>
      </w:rPr>
    </w:lvl>
    <w:lvl w:ilvl="3" w:tplc="04090001" w:tentative="1">
      <w:start w:val="1"/>
      <w:numFmt w:val="bullet"/>
      <w:lvlText w:val=""/>
      <w:lvlJc w:val="left"/>
      <w:pPr>
        <w:ind w:left="2718" w:hanging="360"/>
      </w:pPr>
      <w:rPr>
        <w:rFonts w:ascii="Symbol" w:hAnsi="Symbol" w:hint="default"/>
      </w:rPr>
    </w:lvl>
    <w:lvl w:ilvl="4" w:tplc="04090003" w:tentative="1">
      <w:start w:val="1"/>
      <w:numFmt w:val="bullet"/>
      <w:lvlText w:val="o"/>
      <w:lvlJc w:val="left"/>
      <w:pPr>
        <w:ind w:left="3438" w:hanging="360"/>
      </w:pPr>
      <w:rPr>
        <w:rFonts w:ascii="Courier New" w:hAnsi="Courier New" w:cs="Courier New" w:hint="default"/>
      </w:rPr>
    </w:lvl>
    <w:lvl w:ilvl="5" w:tplc="04090005" w:tentative="1">
      <w:start w:val="1"/>
      <w:numFmt w:val="bullet"/>
      <w:lvlText w:val=""/>
      <w:lvlJc w:val="left"/>
      <w:pPr>
        <w:ind w:left="4158" w:hanging="360"/>
      </w:pPr>
      <w:rPr>
        <w:rFonts w:ascii="Wingdings" w:hAnsi="Wingdings" w:hint="default"/>
      </w:rPr>
    </w:lvl>
    <w:lvl w:ilvl="6" w:tplc="04090001" w:tentative="1">
      <w:start w:val="1"/>
      <w:numFmt w:val="bullet"/>
      <w:lvlText w:val=""/>
      <w:lvlJc w:val="left"/>
      <w:pPr>
        <w:ind w:left="4878" w:hanging="360"/>
      </w:pPr>
      <w:rPr>
        <w:rFonts w:ascii="Symbol" w:hAnsi="Symbol" w:hint="default"/>
      </w:rPr>
    </w:lvl>
    <w:lvl w:ilvl="7" w:tplc="04090003" w:tentative="1">
      <w:start w:val="1"/>
      <w:numFmt w:val="bullet"/>
      <w:lvlText w:val="o"/>
      <w:lvlJc w:val="left"/>
      <w:pPr>
        <w:ind w:left="5598" w:hanging="360"/>
      </w:pPr>
      <w:rPr>
        <w:rFonts w:ascii="Courier New" w:hAnsi="Courier New" w:cs="Courier New" w:hint="default"/>
      </w:rPr>
    </w:lvl>
    <w:lvl w:ilvl="8" w:tplc="04090005" w:tentative="1">
      <w:start w:val="1"/>
      <w:numFmt w:val="bullet"/>
      <w:lvlText w:val=""/>
      <w:lvlJc w:val="left"/>
      <w:pPr>
        <w:ind w:left="6318" w:hanging="360"/>
      </w:pPr>
      <w:rPr>
        <w:rFonts w:ascii="Wingdings" w:hAnsi="Wingdings" w:hint="default"/>
      </w:rPr>
    </w:lvl>
  </w:abstractNum>
  <w:abstractNum w:abstractNumId="39" w15:restartNumberingAfterBreak="0">
    <w:nsid w:val="00000027"/>
    <w:multiLevelType w:val="hybridMultilevel"/>
    <w:tmpl w:val="5934B8A0"/>
    <w:lvl w:ilvl="0" w:tplc="04090009">
      <w:start w:val="1"/>
      <w:numFmt w:val="bullet"/>
      <w:lvlText w:val=""/>
      <w:lvlJc w:val="left"/>
      <w:pPr>
        <w:ind w:left="872" w:hanging="360"/>
      </w:pPr>
      <w:rPr>
        <w:rFonts w:ascii="Wingdings" w:hAnsi="Wingdings" w:hint="default"/>
      </w:rPr>
    </w:lvl>
    <w:lvl w:ilvl="1" w:tplc="04090003" w:tentative="1">
      <w:start w:val="1"/>
      <w:numFmt w:val="bullet"/>
      <w:lvlText w:val="o"/>
      <w:lvlJc w:val="left"/>
      <w:pPr>
        <w:ind w:left="1592" w:hanging="360"/>
      </w:pPr>
      <w:rPr>
        <w:rFonts w:ascii="Courier New" w:hAnsi="Courier New" w:cs="Courier New" w:hint="default"/>
      </w:rPr>
    </w:lvl>
    <w:lvl w:ilvl="2" w:tplc="04090005" w:tentative="1">
      <w:start w:val="1"/>
      <w:numFmt w:val="bullet"/>
      <w:lvlText w:val=""/>
      <w:lvlJc w:val="left"/>
      <w:pPr>
        <w:ind w:left="2312" w:hanging="360"/>
      </w:pPr>
      <w:rPr>
        <w:rFonts w:ascii="Wingdings" w:hAnsi="Wingdings" w:hint="default"/>
      </w:rPr>
    </w:lvl>
    <w:lvl w:ilvl="3" w:tplc="04090001" w:tentative="1">
      <w:start w:val="1"/>
      <w:numFmt w:val="bullet"/>
      <w:lvlText w:val=""/>
      <w:lvlJc w:val="left"/>
      <w:pPr>
        <w:ind w:left="3032" w:hanging="360"/>
      </w:pPr>
      <w:rPr>
        <w:rFonts w:ascii="Symbol" w:hAnsi="Symbol" w:hint="default"/>
      </w:rPr>
    </w:lvl>
    <w:lvl w:ilvl="4" w:tplc="04090003" w:tentative="1">
      <w:start w:val="1"/>
      <w:numFmt w:val="bullet"/>
      <w:lvlText w:val="o"/>
      <w:lvlJc w:val="left"/>
      <w:pPr>
        <w:ind w:left="3752" w:hanging="360"/>
      </w:pPr>
      <w:rPr>
        <w:rFonts w:ascii="Courier New" w:hAnsi="Courier New" w:cs="Courier New" w:hint="default"/>
      </w:rPr>
    </w:lvl>
    <w:lvl w:ilvl="5" w:tplc="04090005" w:tentative="1">
      <w:start w:val="1"/>
      <w:numFmt w:val="bullet"/>
      <w:lvlText w:val=""/>
      <w:lvlJc w:val="left"/>
      <w:pPr>
        <w:ind w:left="4472" w:hanging="360"/>
      </w:pPr>
      <w:rPr>
        <w:rFonts w:ascii="Wingdings" w:hAnsi="Wingdings" w:hint="default"/>
      </w:rPr>
    </w:lvl>
    <w:lvl w:ilvl="6" w:tplc="04090001" w:tentative="1">
      <w:start w:val="1"/>
      <w:numFmt w:val="bullet"/>
      <w:lvlText w:val=""/>
      <w:lvlJc w:val="left"/>
      <w:pPr>
        <w:ind w:left="5192" w:hanging="360"/>
      </w:pPr>
      <w:rPr>
        <w:rFonts w:ascii="Symbol" w:hAnsi="Symbol" w:hint="default"/>
      </w:rPr>
    </w:lvl>
    <w:lvl w:ilvl="7" w:tplc="04090003" w:tentative="1">
      <w:start w:val="1"/>
      <w:numFmt w:val="bullet"/>
      <w:lvlText w:val="o"/>
      <w:lvlJc w:val="left"/>
      <w:pPr>
        <w:ind w:left="5912" w:hanging="360"/>
      </w:pPr>
      <w:rPr>
        <w:rFonts w:ascii="Courier New" w:hAnsi="Courier New" w:cs="Courier New" w:hint="default"/>
      </w:rPr>
    </w:lvl>
    <w:lvl w:ilvl="8" w:tplc="04090005" w:tentative="1">
      <w:start w:val="1"/>
      <w:numFmt w:val="bullet"/>
      <w:lvlText w:val=""/>
      <w:lvlJc w:val="left"/>
      <w:pPr>
        <w:ind w:left="6632" w:hanging="360"/>
      </w:pPr>
      <w:rPr>
        <w:rFonts w:ascii="Wingdings" w:hAnsi="Wingdings" w:hint="default"/>
      </w:rPr>
    </w:lvl>
  </w:abstractNum>
  <w:abstractNum w:abstractNumId="40" w15:restartNumberingAfterBreak="0">
    <w:nsid w:val="00000028"/>
    <w:multiLevelType w:val="hybridMultilevel"/>
    <w:tmpl w:val="CA5236BE"/>
    <w:lvl w:ilvl="0" w:tplc="FFFFFFFF">
      <w:start w:val="1"/>
      <w:numFmt w:val="bullet"/>
      <w:lvlText w:val="-"/>
      <w:lvlJc w:val="left"/>
      <w:pPr>
        <w:ind w:left="509" w:hanging="360"/>
      </w:pPr>
      <w:rPr>
        <w:rFonts w:ascii="Calibri" w:eastAsia="SimSun" w:hAnsi="Calibri" w:cs="SimSun" w:hint="default"/>
      </w:rPr>
    </w:lvl>
    <w:lvl w:ilvl="1" w:tplc="04090003" w:tentative="1">
      <w:start w:val="1"/>
      <w:numFmt w:val="bullet"/>
      <w:lvlText w:val="o"/>
      <w:lvlJc w:val="left"/>
      <w:pPr>
        <w:ind w:left="1229" w:hanging="360"/>
      </w:pPr>
      <w:rPr>
        <w:rFonts w:ascii="Courier New" w:hAnsi="Courier New" w:cs="Courier New" w:hint="default"/>
      </w:rPr>
    </w:lvl>
    <w:lvl w:ilvl="2" w:tplc="04090005" w:tentative="1">
      <w:start w:val="1"/>
      <w:numFmt w:val="bullet"/>
      <w:lvlText w:val=""/>
      <w:lvlJc w:val="left"/>
      <w:pPr>
        <w:ind w:left="1949" w:hanging="360"/>
      </w:pPr>
      <w:rPr>
        <w:rFonts w:ascii="Wingdings" w:hAnsi="Wingdings" w:hint="default"/>
      </w:rPr>
    </w:lvl>
    <w:lvl w:ilvl="3" w:tplc="04090001" w:tentative="1">
      <w:start w:val="1"/>
      <w:numFmt w:val="bullet"/>
      <w:lvlText w:val=""/>
      <w:lvlJc w:val="left"/>
      <w:pPr>
        <w:ind w:left="2669" w:hanging="360"/>
      </w:pPr>
      <w:rPr>
        <w:rFonts w:ascii="Symbol" w:hAnsi="Symbol" w:hint="default"/>
      </w:rPr>
    </w:lvl>
    <w:lvl w:ilvl="4" w:tplc="04090003" w:tentative="1">
      <w:start w:val="1"/>
      <w:numFmt w:val="bullet"/>
      <w:lvlText w:val="o"/>
      <w:lvlJc w:val="left"/>
      <w:pPr>
        <w:ind w:left="3389" w:hanging="360"/>
      </w:pPr>
      <w:rPr>
        <w:rFonts w:ascii="Courier New" w:hAnsi="Courier New" w:cs="Courier New" w:hint="default"/>
      </w:rPr>
    </w:lvl>
    <w:lvl w:ilvl="5" w:tplc="04090005" w:tentative="1">
      <w:start w:val="1"/>
      <w:numFmt w:val="bullet"/>
      <w:lvlText w:val=""/>
      <w:lvlJc w:val="left"/>
      <w:pPr>
        <w:ind w:left="4109" w:hanging="360"/>
      </w:pPr>
      <w:rPr>
        <w:rFonts w:ascii="Wingdings" w:hAnsi="Wingdings" w:hint="default"/>
      </w:rPr>
    </w:lvl>
    <w:lvl w:ilvl="6" w:tplc="04090001" w:tentative="1">
      <w:start w:val="1"/>
      <w:numFmt w:val="bullet"/>
      <w:lvlText w:val=""/>
      <w:lvlJc w:val="left"/>
      <w:pPr>
        <w:ind w:left="4829" w:hanging="360"/>
      </w:pPr>
      <w:rPr>
        <w:rFonts w:ascii="Symbol" w:hAnsi="Symbol" w:hint="default"/>
      </w:rPr>
    </w:lvl>
    <w:lvl w:ilvl="7" w:tplc="04090003" w:tentative="1">
      <w:start w:val="1"/>
      <w:numFmt w:val="bullet"/>
      <w:lvlText w:val="o"/>
      <w:lvlJc w:val="left"/>
      <w:pPr>
        <w:ind w:left="5549" w:hanging="360"/>
      </w:pPr>
      <w:rPr>
        <w:rFonts w:ascii="Courier New" w:hAnsi="Courier New" w:cs="Courier New" w:hint="default"/>
      </w:rPr>
    </w:lvl>
    <w:lvl w:ilvl="8" w:tplc="04090005" w:tentative="1">
      <w:start w:val="1"/>
      <w:numFmt w:val="bullet"/>
      <w:lvlText w:val=""/>
      <w:lvlJc w:val="left"/>
      <w:pPr>
        <w:ind w:left="6269" w:hanging="360"/>
      </w:pPr>
      <w:rPr>
        <w:rFonts w:ascii="Wingdings" w:hAnsi="Wingdings" w:hint="default"/>
      </w:rPr>
    </w:lvl>
  </w:abstractNum>
  <w:abstractNum w:abstractNumId="41" w15:restartNumberingAfterBreak="0">
    <w:nsid w:val="00000029"/>
    <w:multiLevelType w:val="hybridMultilevel"/>
    <w:tmpl w:val="F5B48B8A"/>
    <w:lvl w:ilvl="0" w:tplc="FFFFFFFF">
      <w:start w:val="1"/>
      <w:numFmt w:val="bullet"/>
      <w:lvlText w:val="-"/>
      <w:lvlJc w:val="left"/>
      <w:pPr>
        <w:ind w:left="509" w:hanging="360"/>
      </w:pPr>
      <w:rPr>
        <w:rFonts w:ascii="Calibri" w:eastAsia="SimSun" w:hAnsi="Calibri" w:cs="SimSun" w:hint="default"/>
      </w:rPr>
    </w:lvl>
    <w:lvl w:ilvl="1" w:tplc="04090003" w:tentative="1">
      <w:start w:val="1"/>
      <w:numFmt w:val="bullet"/>
      <w:lvlText w:val="o"/>
      <w:lvlJc w:val="left"/>
      <w:pPr>
        <w:ind w:left="1229" w:hanging="360"/>
      </w:pPr>
      <w:rPr>
        <w:rFonts w:ascii="Courier New" w:hAnsi="Courier New" w:cs="Courier New" w:hint="default"/>
      </w:rPr>
    </w:lvl>
    <w:lvl w:ilvl="2" w:tplc="04090005" w:tentative="1">
      <w:start w:val="1"/>
      <w:numFmt w:val="bullet"/>
      <w:lvlText w:val=""/>
      <w:lvlJc w:val="left"/>
      <w:pPr>
        <w:ind w:left="1949" w:hanging="360"/>
      </w:pPr>
      <w:rPr>
        <w:rFonts w:ascii="Wingdings" w:hAnsi="Wingdings" w:hint="default"/>
      </w:rPr>
    </w:lvl>
    <w:lvl w:ilvl="3" w:tplc="04090001" w:tentative="1">
      <w:start w:val="1"/>
      <w:numFmt w:val="bullet"/>
      <w:lvlText w:val=""/>
      <w:lvlJc w:val="left"/>
      <w:pPr>
        <w:ind w:left="2669" w:hanging="360"/>
      </w:pPr>
      <w:rPr>
        <w:rFonts w:ascii="Symbol" w:hAnsi="Symbol" w:hint="default"/>
      </w:rPr>
    </w:lvl>
    <w:lvl w:ilvl="4" w:tplc="04090003" w:tentative="1">
      <w:start w:val="1"/>
      <w:numFmt w:val="bullet"/>
      <w:lvlText w:val="o"/>
      <w:lvlJc w:val="left"/>
      <w:pPr>
        <w:ind w:left="3389" w:hanging="360"/>
      </w:pPr>
      <w:rPr>
        <w:rFonts w:ascii="Courier New" w:hAnsi="Courier New" w:cs="Courier New" w:hint="default"/>
      </w:rPr>
    </w:lvl>
    <w:lvl w:ilvl="5" w:tplc="04090005" w:tentative="1">
      <w:start w:val="1"/>
      <w:numFmt w:val="bullet"/>
      <w:lvlText w:val=""/>
      <w:lvlJc w:val="left"/>
      <w:pPr>
        <w:ind w:left="4109" w:hanging="360"/>
      </w:pPr>
      <w:rPr>
        <w:rFonts w:ascii="Wingdings" w:hAnsi="Wingdings" w:hint="default"/>
      </w:rPr>
    </w:lvl>
    <w:lvl w:ilvl="6" w:tplc="04090001" w:tentative="1">
      <w:start w:val="1"/>
      <w:numFmt w:val="bullet"/>
      <w:lvlText w:val=""/>
      <w:lvlJc w:val="left"/>
      <w:pPr>
        <w:ind w:left="4829" w:hanging="360"/>
      </w:pPr>
      <w:rPr>
        <w:rFonts w:ascii="Symbol" w:hAnsi="Symbol" w:hint="default"/>
      </w:rPr>
    </w:lvl>
    <w:lvl w:ilvl="7" w:tplc="04090003" w:tentative="1">
      <w:start w:val="1"/>
      <w:numFmt w:val="bullet"/>
      <w:lvlText w:val="o"/>
      <w:lvlJc w:val="left"/>
      <w:pPr>
        <w:ind w:left="5549" w:hanging="360"/>
      </w:pPr>
      <w:rPr>
        <w:rFonts w:ascii="Courier New" w:hAnsi="Courier New" w:cs="Courier New" w:hint="default"/>
      </w:rPr>
    </w:lvl>
    <w:lvl w:ilvl="8" w:tplc="04090005" w:tentative="1">
      <w:start w:val="1"/>
      <w:numFmt w:val="bullet"/>
      <w:lvlText w:val=""/>
      <w:lvlJc w:val="left"/>
      <w:pPr>
        <w:ind w:left="6269" w:hanging="360"/>
      </w:pPr>
      <w:rPr>
        <w:rFonts w:ascii="Wingdings" w:hAnsi="Wingdings" w:hint="default"/>
      </w:rPr>
    </w:lvl>
  </w:abstractNum>
  <w:abstractNum w:abstractNumId="42" w15:restartNumberingAfterBreak="0">
    <w:nsid w:val="0000002A"/>
    <w:multiLevelType w:val="hybridMultilevel"/>
    <w:tmpl w:val="39DE4B1A"/>
    <w:lvl w:ilvl="0" w:tplc="FFFFFFFF">
      <w:start w:val="1"/>
      <w:numFmt w:val="bullet"/>
      <w:lvlText w:val="-"/>
      <w:lvlJc w:val="left"/>
      <w:pPr>
        <w:ind w:left="509" w:hanging="360"/>
      </w:pPr>
      <w:rPr>
        <w:rFonts w:ascii="Calibri" w:eastAsia="SimSun" w:hAnsi="Calibri" w:cs="SimSun" w:hint="default"/>
      </w:rPr>
    </w:lvl>
    <w:lvl w:ilvl="1" w:tplc="04090003" w:tentative="1">
      <w:start w:val="1"/>
      <w:numFmt w:val="bullet"/>
      <w:lvlText w:val="o"/>
      <w:lvlJc w:val="left"/>
      <w:pPr>
        <w:ind w:left="1229" w:hanging="360"/>
      </w:pPr>
      <w:rPr>
        <w:rFonts w:ascii="Courier New" w:hAnsi="Courier New" w:cs="Courier New" w:hint="default"/>
      </w:rPr>
    </w:lvl>
    <w:lvl w:ilvl="2" w:tplc="04090005" w:tentative="1">
      <w:start w:val="1"/>
      <w:numFmt w:val="bullet"/>
      <w:lvlText w:val=""/>
      <w:lvlJc w:val="left"/>
      <w:pPr>
        <w:ind w:left="1949" w:hanging="360"/>
      </w:pPr>
      <w:rPr>
        <w:rFonts w:ascii="Wingdings" w:hAnsi="Wingdings" w:hint="default"/>
      </w:rPr>
    </w:lvl>
    <w:lvl w:ilvl="3" w:tplc="04090001" w:tentative="1">
      <w:start w:val="1"/>
      <w:numFmt w:val="bullet"/>
      <w:lvlText w:val=""/>
      <w:lvlJc w:val="left"/>
      <w:pPr>
        <w:ind w:left="2669" w:hanging="360"/>
      </w:pPr>
      <w:rPr>
        <w:rFonts w:ascii="Symbol" w:hAnsi="Symbol" w:hint="default"/>
      </w:rPr>
    </w:lvl>
    <w:lvl w:ilvl="4" w:tplc="04090003" w:tentative="1">
      <w:start w:val="1"/>
      <w:numFmt w:val="bullet"/>
      <w:lvlText w:val="o"/>
      <w:lvlJc w:val="left"/>
      <w:pPr>
        <w:ind w:left="3389" w:hanging="360"/>
      </w:pPr>
      <w:rPr>
        <w:rFonts w:ascii="Courier New" w:hAnsi="Courier New" w:cs="Courier New" w:hint="default"/>
      </w:rPr>
    </w:lvl>
    <w:lvl w:ilvl="5" w:tplc="04090005" w:tentative="1">
      <w:start w:val="1"/>
      <w:numFmt w:val="bullet"/>
      <w:lvlText w:val=""/>
      <w:lvlJc w:val="left"/>
      <w:pPr>
        <w:ind w:left="4109" w:hanging="360"/>
      </w:pPr>
      <w:rPr>
        <w:rFonts w:ascii="Wingdings" w:hAnsi="Wingdings" w:hint="default"/>
      </w:rPr>
    </w:lvl>
    <w:lvl w:ilvl="6" w:tplc="04090001" w:tentative="1">
      <w:start w:val="1"/>
      <w:numFmt w:val="bullet"/>
      <w:lvlText w:val=""/>
      <w:lvlJc w:val="left"/>
      <w:pPr>
        <w:ind w:left="4829" w:hanging="360"/>
      </w:pPr>
      <w:rPr>
        <w:rFonts w:ascii="Symbol" w:hAnsi="Symbol" w:hint="default"/>
      </w:rPr>
    </w:lvl>
    <w:lvl w:ilvl="7" w:tplc="04090003" w:tentative="1">
      <w:start w:val="1"/>
      <w:numFmt w:val="bullet"/>
      <w:lvlText w:val="o"/>
      <w:lvlJc w:val="left"/>
      <w:pPr>
        <w:ind w:left="5549" w:hanging="360"/>
      </w:pPr>
      <w:rPr>
        <w:rFonts w:ascii="Courier New" w:hAnsi="Courier New" w:cs="Courier New" w:hint="default"/>
      </w:rPr>
    </w:lvl>
    <w:lvl w:ilvl="8" w:tplc="04090005" w:tentative="1">
      <w:start w:val="1"/>
      <w:numFmt w:val="bullet"/>
      <w:lvlText w:val=""/>
      <w:lvlJc w:val="left"/>
      <w:pPr>
        <w:ind w:left="6269" w:hanging="360"/>
      </w:pPr>
      <w:rPr>
        <w:rFonts w:ascii="Wingdings" w:hAnsi="Wingdings" w:hint="default"/>
      </w:rPr>
    </w:lvl>
  </w:abstractNum>
  <w:abstractNum w:abstractNumId="43" w15:restartNumberingAfterBreak="0">
    <w:nsid w:val="0000002B"/>
    <w:multiLevelType w:val="hybridMultilevel"/>
    <w:tmpl w:val="05F87CFA"/>
    <w:lvl w:ilvl="0" w:tplc="FFFFFFFF">
      <w:start w:val="1"/>
      <w:numFmt w:val="bullet"/>
      <w:lvlText w:val="-"/>
      <w:lvlJc w:val="left"/>
      <w:pPr>
        <w:ind w:left="558" w:hanging="360"/>
      </w:pPr>
      <w:rPr>
        <w:rFonts w:ascii="Calibri" w:eastAsia="SimSun" w:hAnsi="Calibri" w:cs="SimSun" w:hint="default"/>
      </w:rPr>
    </w:lvl>
    <w:lvl w:ilvl="1" w:tplc="04090003" w:tentative="1">
      <w:start w:val="1"/>
      <w:numFmt w:val="bullet"/>
      <w:lvlText w:val="o"/>
      <w:lvlJc w:val="left"/>
      <w:pPr>
        <w:ind w:left="1278" w:hanging="360"/>
      </w:pPr>
      <w:rPr>
        <w:rFonts w:ascii="Courier New" w:hAnsi="Courier New" w:cs="Courier New" w:hint="default"/>
      </w:rPr>
    </w:lvl>
    <w:lvl w:ilvl="2" w:tplc="04090005" w:tentative="1">
      <w:start w:val="1"/>
      <w:numFmt w:val="bullet"/>
      <w:lvlText w:val=""/>
      <w:lvlJc w:val="left"/>
      <w:pPr>
        <w:ind w:left="1998" w:hanging="360"/>
      </w:pPr>
      <w:rPr>
        <w:rFonts w:ascii="Wingdings" w:hAnsi="Wingdings" w:hint="default"/>
      </w:rPr>
    </w:lvl>
    <w:lvl w:ilvl="3" w:tplc="04090001" w:tentative="1">
      <w:start w:val="1"/>
      <w:numFmt w:val="bullet"/>
      <w:lvlText w:val=""/>
      <w:lvlJc w:val="left"/>
      <w:pPr>
        <w:ind w:left="2718" w:hanging="360"/>
      </w:pPr>
      <w:rPr>
        <w:rFonts w:ascii="Symbol" w:hAnsi="Symbol" w:hint="default"/>
      </w:rPr>
    </w:lvl>
    <w:lvl w:ilvl="4" w:tplc="04090003" w:tentative="1">
      <w:start w:val="1"/>
      <w:numFmt w:val="bullet"/>
      <w:lvlText w:val="o"/>
      <w:lvlJc w:val="left"/>
      <w:pPr>
        <w:ind w:left="3438" w:hanging="360"/>
      </w:pPr>
      <w:rPr>
        <w:rFonts w:ascii="Courier New" w:hAnsi="Courier New" w:cs="Courier New" w:hint="default"/>
      </w:rPr>
    </w:lvl>
    <w:lvl w:ilvl="5" w:tplc="04090005" w:tentative="1">
      <w:start w:val="1"/>
      <w:numFmt w:val="bullet"/>
      <w:lvlText w:val=""/>
      <w:lvlJc w:val="left"/>
      <w:pPr>
        <w:ind w:left="4158" w:hanging="360"/>
      </w:pPr>
      <w:rPr>
        <w:rFonts w:ascii="Wingdings" w:hAnsi="Wingdings" w:hint="default"/>
      </w:rPr>
    </w:lvl>
    <w:lvl w:ilvl="6" w:tplc="04090001" w:tentative="1">
      <w:start w:val="1"/>
      <w:numFmt w:val="bullet"/>
      <w:lvlText w:val=""/>
      <w:lvlJc w:val="left"/>
      <w:pPr>
        <w:ind w:left="4878" w:hanging="360"/>
      </w:pPr>
      <w:rPr>
        <w:rFonts w:ascii="Symbol" w:hAnsi="Symbol" w:hint="default"/>
      </w:rPr>
    </w:lvl>
    <w:lvl w:ilvl="7" w:tplc="04090003" w:tentative="1">
      <w:start w:val="1"/>
      <w:numFmt w:val="bullet"/>
      <w:lvlText w:val="o"/>
      <w:lvlJc w:val="left"/>
      <w:pPr>
        <w:ind w:left="5598" w:hanging="360"/>
      </w:pPr>
      <w:rPr>
        <w:rFonts w:ascii="Courier New" w:hAnsi="Courier New" w:cs="Courier New" w:hint="default"/>
      </w:rPr>
    </w:lvl>
    <w:lvl w:ilvl="8" w:tplc="04090005" w:tentative="1">
      <w:start w:val="1"/>
      <w:numFmt w:val="bullet"/>
      <w:lvlText w:val=""/>
      <w:lvlJc w:val="left"/>
      <w:pPr>
        <w:ind w:left="6318" w:hanging="360"/>
      </w:pPr>
      <w:rPr>
        <w:rFonts w:ascii="Wingdings" w:hAnsi="Wingdings" w:hint="default"/>
      </w:rPr>
    </w:lvl>
  </w:abstractNum>
  <w:abstractNum w:abstractNumId="44" w15:restartNumberingAfterBreak="0">
    <w:nsid w:val="0000002C"/>
    <w:multiLevelType w:val="hybridMultilevel"/>
    <w:tmpl w:val="CE4AA296"/>
    <w:lvl w:ilvl="0" w:tplc="FFFFFFFF">
      <w:start w:val="1"/>
      <w:numFmt w:val="bullet"/>
      <w:lvlText w:val="-"/>
      <w:lvlJc w:val="left"/>
      <w:pPr>
        <w:ind w:left="509" w:hanging="360"/>
      </w:pPr>
      <w:rPr>
        <w:rFonts w:ascii="Calibri" w:eastAsia="SimSun" w:hAnsi="Calibri" w:cs="SimSun" w:hint="default"/>
      </w:rPr>
    </w:lvl>
    <w:lvl w:ilvl="1" w:tplc="04090003" w:tentative="1">
      <w:start w:val="1"/>
      <w:numFmt w:val="bullet"/>
      <w:lvlText w:val="o"/>
      <w:lvlJc w:val="left"/>
      <w:pPr>
        <w:ind w:left="1229" w:hanging="360"/>
      </w:pPr>
      <w:rPr>
        <w:rFonts w:ascii="Courier New" w:hAnsi="Courier New" w:cs="Courier New" w:hint="default"/>
      </w:rPr>
    </w:lvl>
    <w:lvl w:ilvl="2" w:tplc="04090005" w:tentative="1">
      <w:start w:val="1"/>
      <w:numFmt w:val="bullet"/>
      <w:lvlText w:val=""/>
      <w:lvlJc w:val="left"/>
      <w:pPr>
        <w:ind w:left="1949" w:hanging="360"/>
      </w:pPr>
      <w:rPr>
        <w:rFonts w:ascii="Wingdings" w:hAnsi="Wingdings" w:hint="default"/>
      </w:rPr>
    </w:lvl>
    <w:lvl w:ilvl="3" w:tplc="04090001" w:tentative="1">
      <w:start w:val="1"/>
      <w:numFmt w:val="bullet"/>
      <w:lvlText w:val=""/>
      <w:lvlJc w:val="left"/>
      <w:pPr>
        <w:ind w:left="2669" w:hanging="360"/>
      </w:pPr>
      <w:rPr>
        <w:rFonts w:ascii="Symbol" w:hAnsi="Symbol" w:hint="default"/>
      </w:rPr>
    </w:lvl>
    <w:lvl w:ilvl="4" w:tplc="04090003" w:tentative="1">
      <w:start w:val="1"/>
      <w:numFmt w:val="bullet"/>
      <w:lvlText w:val="o"/>
      <w:lvlJc w:val="left"/>
      <w:pPr>
        <w:ind w:left="3389" w:hanging="360"/>
      </w:pPr>
      <w:rPr>
        <w:rFonts w:ascii="Courier New" w:hAnsi="Courier New" w:cs="Courier New" w:hint="default"/>
      </w:rPr>
    </w:lvl>
    <w:lvl w:ilvl="5" w:tplc="04090005" w:tentative="1">
      <w:start w:val="1"/>
      <w:numFmt w:val="bullet"/>
      <w:lvlText w:val=""/>
      <w:lvlJc w:val="left"/>
      <w:pPr>
        <w:ind w:left="4109" w:hanging="360"/>
      </w:pPr>
      <w:rPr>
        <w:rFonts w:ascii="Wingdings" w:hAnsi="Wingdings" w:hint="default"/>
      </w:rPr>
    </w:lvl>
    <w:lvl w:ilvl="6" w:tplc="04090001" w:tentative="1">
      <w:start w:val="1"/>
      <w:numFmt w:val="bullet"/>
      <w:lvlText w:val=""/>
      <w:lvlJc w:val="left"/>
      <w:pPr>
        <w:ind w:left="4829" w:hanging="360"/>
      </w:pPr>
      <w:rPr>
        <w:rFonts w:ascii="Symbol" w:hAnsi="Symbol" w:hint="default"/>
      </w:rPr>
    </w:lvl>
    <w:lvl w:ilvl="7" w:tplc="04090003" w:tentative="1">
      <w:start w:val="1"/>
      <w:numFmt w:val="bullet"/>
      <w:lvlText w:val="o"/>
      <w:lvlJc w:val="left"/>
      <w:pPr>
        <w:ind w:left="5549" w:hanging="360"/>
      </w:pPr>
      <w:rPr>
        <w:rFonts w:ascii="Courier New" w:hAnsi="Courier New" w:cs="Courier New" w:hint="default"/>
      </w:rPr>
    </w:lvl>
    <w:lvl w:ilvl="8" w:tplc="04090005" w:tentative="1">
      <w:start w:val="1"/>
      <w:numFmt w:val="bullet"/>
      <w:lvlText w:val=""/>
      <w:lvlJc w:val="left"/>
      <w:pPr>
        <w:ind w:left="6269" w:hanging="360"/>
      </w:pPr>
      <w:rPr>
        <w:rFonts w:ascii="Wingdings" w:hAnsi="Wingdings" w:hint="default"/>
      </w:rPr>
    </w:lvl>
  </w:abstractNum>
  <w:abstractNum w:abstractNumId="45" w15:restartNumberingAfterBreak="0">
    <w:nsid w:val="0000002D"/>
    <w:multiLevelType w:val="hybridMultilevel"/>
    <w:tmpl w:val="182A6A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0000002E"/>
    <w:multiLevelType w:val="hybridMultilevel"/>
    <w:tmpl w:val="7E389860"/>
    <w:lvl w:ilvl="0" w:tplc="FFFFFFFF">
      <w:start w:val="1"/>
      <w:numFmt w:val="bullet"/>
      <w:lvlText w:val="-"/>
      <w:lvlJc w:val="left"/>
      <w:pPr>
        <w:ind w:left="509" w:hanging="360"/>
      </w:pPr>
      <w:rPr>
        <w:rFonts w:ascii="Calibri" w:eastAsia="SimSun" w:hAnsi="Calibri" w:cs="SimSun" w:hint="default"/>
      </w:rPr>
    </w:lvl>
    <w:lvl w:ilvl="1" w:tplc="04090003" w:tentative="1">
      <w:start w:val="1"/>
      <w:numFmt w:val="bullet"/>
      <w:lvlText w:val="o"/>
      <w:lvlJc w:val="left"/>
      <w:pPr>
        <w:ind w:left="1229" w:hanging="360"/>
      </w:pPr>
      <w:rPr>
        <w:rFonts w:ascii="Courier New" w:hAnsi="Courier New" w:cs="Courier New" w:hint="default"/>
      </w:rPr>
    </w:lvl>
    <w:lvl w:ilvl="2" w:tplc="04090005" w:tentative="1">
      <w:start w:val="1"/>
      <w:numFmt w:val="bullet"/>
      <w:lvlText w:val=""/>
      <w:lvlJc w:val="left"/>
      <w:pPr>
        <w:ind w:left="1949" w:hanging="360"/>
      </w:pPr>
      <w:rPr>
        <w:rFonts w:ascii="Wingdings" w:hAnsi="Wingdings" w:hint="default"/>
      </w:rPr>
    </w:lvl>
    <w:lvl w:ilvl="3" w:tplc="04090001" w:tentative="1">
      <w:start w:val="1"/>
      <w:numFmt w:val="bullet"/>
      <w:lvlText w:val=""/>
      <w:lvlJc w:val="left"/>
      <w:pPr>
        <w:ind w:left="2669" w:hanging="360"/>
      </w:pPr>
      <w:rPr>
        <w:rFonts w:ascii="Symbol" w:hAnsi="Symbol" w:hint="default"/>
      </w:rPr>
    </w:lvl>
    <w:lvl w:ilvl="4" w:tplc="04090003" w:tentative="1">
      <w:start w:val="1"/>
      <w:numFmt w:val="bullet"/>
      <w:lvlText w:val="o"/>
      <w:lvlJc w:val="left"/>
      <w:pPr>
        <w:ind w:left="3389" w:hanging="360"/>
      </w:pPr>
      <w:rPr>
        <w:rFonts w:ascii="Courier New" w:hAnsi="Courier New" w:cs="Courier New" w:hint="default"/>
      </w:rPr>
    </w:lvl>
    <w:lvl w:ilvl="5" w:tplc="04090005" w:tentative="1">
      <w:start w:val="1"/>
      <w:numFmt w:val="bullet"/>
      <w:lvlText w:val=""/>
      <w:lvlJc w:val="left"/>
      <w:pPr>
        <w:ind w:left="4109" w:hanging="360"/>
      </w:pPr>
      <w:rPr>
        <w:rFonts w:ascii="Wingdings" w:hAnsi="Wingdings" w:hint="default"/>
      </w:rPr>
    </w:lvl>
    <w:lvl w:ilvl="6" w:tplc="04090001" w:tentative="1">
      <w:start w:val="1"/>
      <w:numFmt w:val="bullet"/>
      <w:lvlText w:val=""/>
      <w:lvlJc w:val="left"/>
      <w:pPr>
        <w:ind w:left="4829" w:hanging="360"/>
      </w:pPr>
      <w:rPr>
        <w:rFonts w:ascii="Symbol" w:hAnsi="Symbol" w:hint="default"/>
      </w:rPr>
    </w:lvl>
    <w:lvl w:ilvl="7" w:tplc="04090003" w:tentative="1">
      <w:start w:val="1"/>
      <w:numFmt w:val="bullet"/>
      <w:lvlText w:val="o"/>
      <w:lvlJc w:val="left"/>
      <w:pPr>
        <w:ind w:left="5549" w:hanging="360"/>
      </w:pPr>
      <w:rPr>
        <w:rFonts w:ascii="Courier New" w:hAnsi="Courier New" w:cs="Courier New" w:hint="default"/>
      </w:rPr>
    </w:lvl>
    <w:lvl w:ilvl="8" w:tplc="04090005" w:tentative="1">
      <w:start w:val="1"/>
      <w:numFmt w:val="bullet"/>
      <w:lvlText w:val=""/>
      <w:lvlJc w:val="left"/>
      <w:pPr>
        <w:ind w:left="6269" w:hanging="360"/>
      </w:pPr>
      <w:rPr>
        <w:rFonts w:ascii="Wingdings" w:hAnsi="Wingdings" w:hint="default"/>
      </w:rPr>
    </w:lvl>
  </w:abstractNum>
  <w:abstractNum w:abstractNumId="47" w15:restartNumberingAfterBreak="0">
    <w:nsid w:val="0000002F"/>
    <w:multiLevelType w:val="hybridMultilevel"/>
    <w:tmpl w:val="F0BAD6E4"/>
    <w:lvl w:ilvl="0" w:tplc="04090009">
      <w:start w:val="1"/>
      <w:numFmt w:val="bullet"/>
      <w:lvlText w:val=""/>
      <w:lvlJc w:val="left"/>
      <w:pPr>
        <w:ind w:left="918" w:hanging="360"/>
      </w:pPr>
      <w:rPr>
        <w:rFonts w:ascii="Wingdings" w:hAnsi="Wingdings" w:hint="default"/>
      </w:rPr>
    </w:lvl>
    <w:lvl w:ilvl="1" w:tplc="04090003" w:tentative="1">
      <w:start w:val="1"/>
      <w:numFmt w:val="bullet"/>
      <w:lvlText w:val="o"/>
      <w:lvlJc w:val="left"/>
      <w:pPr>
        <w:ind w:left="1638" w:hanging="360"/>
      </w:pPr>
      <w:rPr>
        <w:rFonts w:ascii="Courier New" w:hAnsi="Courier New" w:cs="Courier New" w:hint="default"/>
      </w:rPr>
    </w:lvl>
    <w:lvl w:ilvl="2" w:tplc="04090005" w:tentative="1">
      <w:start w:val="1"/>
      <w:numFmt w:val="bullet"/>
      <w:lvlText w:val=""/>
      <w:lvlJc w:val="left"/>
      <w:pPr>
        <w:ind w:left="2358" w:hanging="360"/>
      </w:pPr>
      <w:rPr>
        <w:rFonts w:ascii="Wingdings" w:hAnsi="Wingdings" w:hint="default"/>
      </w:rPr>
    </w:lvl>
    <w:lvl w:ilvl="3" w:tplc="04090001" w:tentative="1">
      <w:start w:val="1"/>
      <w:numFmt w:val="bullet"/>
      <w:lvlText w:val=""/>
      <w:lvlJc w:val="left"/>
      <w:pPr>
        <w:ind w:left="3078" w:hanging="360"/>
      </w:pPr>
      <w:rPr>
        <w:rFonts w:ascii="Symbol" w:hAnsi="Symbol" w:hint="default"/>
      </w:rPr>
    </w:lvl>
    <w:lvl w:ilvl="4" w:tplc="04090003" w:tentative="1">
      <w:start w:val="1"/>
      <w:numFmt w:val="bullet"/>
      <w:lvlText w:val="o"/>
      <w:lvlJc w:val="left"/>
      <w:pPr>
        <w:ind w:left="3798" w:hanging="360"/>
      </w:pPr>
      <w:rPr>
        <w:rFonts w:ascii="Courier New" w:hAnsi="Courier New" w:cs="Courier New" w:hint="default"/>
      </w:rPr>
    </w:lvl>
    <w:lvl w:ilvl="5" w:tplc="04090005" w:tentative="1">
      <w:start w:val="1"/>
      <w:numFmt w:val="bullet"/>
      <w:lvlText w:val=""/>
      <w:lvlJc w:val="left"/>
      <w:pPr>
        <w:ind w:left="4518" w:hanging="360"/>
      </w:pPr>
      <w:rPr>
        <w:rFonts w:ascii="Wingdings" w:hAnsi="Wingdings" w:hint="default"/>
      </w:rPr>
    </w:lvl>
    <w:lvl w:ilvl="6" w:tplc="04090001" w:tentative="1">
      <w:start w:val="1"/>
      <w:numFmt w:val="bullet"/>
      <w:lvlText w:val=""/>
      <w:lvlJc w:val="left"/>
      <w:pPr>
        <w:ind w:left="5238" w:hanging="360"/>
      </w:pPr>
      <w:rPr>
        <w:rFonts w:ascii="Symbol" w:hAnsi="Symbol" w:hint="default"/>
      </w:rPr>
    </w:lvl>
    <w:lvl w:ilvl="7" w:tplc="04090003" w:tentative="1">
      <w:start w:val="1"/>
      <w:numFmt w:val="bullet"/>
      <w:lvlText w:val="o"/>
      <w:lvlJc w:val="left"/>
      <w:pPr>
        <w:ind w:left="5958" w:hanging="360"/>
      </w:pPr>
      <w:rPr>
        <w:rFonts w:ascii="Courier New" w:hAnsi="Courier New" w:cs="Courier New" w:hint="default"/>
      </w:rPr>
    </w:lvl>
    <w:lvl w:ilvl="8" w:tplc="04090005" w:tentative="1">
      <w:start w:val="1"/>
      <w:numFmt w:val="bullet"/>
      <w:lvlText w:val=""/>
      <w:lvlJc w:val="left"/>
      <w:pPr>
        <w:ind w:left="6678" w:hanging="360"/>
      </w:pPr>
      <w:rPr>
        <w:rFonts w:ascii="Wingdings" w:hAnsi="Wingdings" w:hint="default"/>
      </w:rPr>
    </w:lvl>
  </w:abstractNum>
  <w:abstractNum w:abstractNumId="48" w15:restartNumberingAfterBreak="0">
    <w:nsid w:val="00000030"/>
    <w:multiLevelType w:val="hybridMultilevel"/>
    <w:tmpl w:val="9DCE7E3E"/>
    <w:lvl w:ilvl="0" w:tplc="04090009">
      <w:start w:val="1"/>
      <w:numFmt w:val="bullet"/>
      <w:lvlText w:val=""/>
      <w:lvlJc w:val="left"/>
      <w:pPr>
        <w:ind w:left="872" w:hanging="360"/>
      </w:pPr>
      <w:rPr>
        <w:rFonts w:ascii="Wingdings" w:hAnsi="Wingdings" w:hint="default"/>
      </w:rPr>
    </w:lvl>
    <w:lvl w:ilvl="1" w:tplc="04090003" w:tentative="1">
      <w:start w:val="1"/>
      <w:numFmt w:val="bullet"/>
      <w:lvlText w:val="o"/>
      <w:lvlJc w:val="left"/>
      <w:pPr>
        <w:ind w:left="1592" w:hanging="360"/>
      </w:pPr>
      <w:rPr>
        <w:rFonts w:ascii="Courier New" w:hAnsi="Courier New" w:cs="Courier New" w:hint="default"/>
      </w:rPr>
    </w:lvl>
    <w:lvl w:ilvl="2" w:tplc="04090005" w:tentative="1">
      <w:start w:val="1"/>
      <w:numFmt w:val="bullet"/>
      <w:lvlText w:val=""/>
      <w:lvlJc w:val="left"/>
      <w:pPr>
        <w:ind w:left="2312" w:hanging="360"/>
      </w:pPr>
      <w:rPr>
        <w:rFonts w:ascii="Wingdings" w:hAnsi="Wingdings" w:hint="default"/>
      </w:rPr>
    </w:lvl>
    <w:lvl w:ilvl="3" w:tplc="04090001" w:tentative="1">
      <w:start w:val="1"/>
      <w:numFmt w:val="bullet"/>
      <w:lvlText w:val=""/>
      <w:lvlJc w:val="left"/>
      <w:pPr>
        <w:ind w:left="3032" w:hanging="360"/>
      </w:pPr>
      <w:rPr>
        <w:rFonts w:ascii="Symbol" w:hAnsi="Symbol" w:hint="default"/>
      </w:rPr>
    </w:lvl>
    <w:lvl w:ilvl="4" w:tplc="04090003" w:tentative="1">
      <w:start w:val="1"/>
      <w:numFmt w:val="bullet"/>
      <w:lvlText w:val="o"/>
      <w:lvlJc w:val="left"/>
      <w:pPr>
        <w:ind w:left="3752" w:hanging="360"/>
      </w:pPr>
      <w:rPr>
        <w:rFonts w:ascii="Courier New" w:hAnsi="Courier New" w:cs="Courier New" w:hint="default"/>
      </w:rPr>
    </w:lvl>
    <w:lvl w:ilvl="5" w:tplc="04090005" w:tentative="1">
      <w:start w:val="1"/>
      <w:numFmt w:val="bullet"/>
      <w:lvlText w:val=""/>
      <w:lvlJc w:val="left"/>
      <w:pPr>
        <w:ind w:left="4472" w:hanging="360"/>
      </w:pPr>
      <w:rPr>
        <w:rFonts w:ascii="Wingdings" w:hAnsi="Wingdings" w:hint="default"/>
      </w:rPr>
    </w:lvl>
    <w:lvl w:ilvl="6" w:tplc="04090001" w:tentative="1">
      <w:start w:val="1"/>
      <w:numFmt w:val="bullet"/>
      <w:lvlText w:val=""/>
      <w:lvlJc w:val="left"/>
      <w:pPr>
        <w:ind w:left="5192" w:hanging="360"/>
      </w:pPr>
      <w:rPr>
        <w:rFonts w:ascii="Symbol" w:hAnsi="Symbol" w:hint="default"/>
      </w:rPr>
    </w:lvl>
    <w:lvl w:ilvl="7" w:tplc="04090003" w:tentative="1">
      <w:start w:val="1"/>
      <w:numFmt w:val="bullet"/>
      <w:lvlText w:val="o"/>
      <w:lvlJc w:val="left"/>
      <w:pPr>
        <w:ind w:left="5912" w:hanging="360"/>
      </w:pPr>
      <w:rPr>
        <w:rFonts w:ascii="Courier New" w:hAnsi="Courier New" w:cs="Courier New" w:hint="default"/>
      </w:rPr>
    </w:lvl>
    <w:lvl w:ilvl="8" w:tplc="04090005" w:tentative="1">
      <w:start w:val="1"/>
      <w:numFmt w:val="bullet"/>
      <w:lvlText w:val=""/>
      <w:lvlJc w:val="left"/>
      <w:pPr>
        <w:ind w:left="6632" w:hanging="360"/>
      </w:pPr>
      <w:rPr>
        <w:rFonts w:ascii="Wingdings" w:hAnsi="Wingdings" w:hint="default"/>
      </w:rPr>
    </w:lvl>
  </w:abstractNum>
  <w:abstractNum w:abstractNumId="49" w15:restartNumberingAfterBreak="0">
    <w:nsid w:val="00000031"/>
    <w:multiLevelType w:val="hybridMultilevel"/>
    <w:tmpl w:val="EDEABCD2"/>
    <w:lvl w:ilvl="0" w:tplc="FFFFFFFF">
      <w:start w:val="1"/>
      <w:numFmt w:val="bullet"/>
      <w:lvlText w:val="-"/>
      <w:lvlJc w:val="left"/>
      <w:pPr>
        <w:ind w:left="509" w:hanging="360"/>
      </w:pPr>
      <w:rPr>
        <w:rFonts w:ascii="Calibri" w:eastAsia="SimSun" w:hAnsi="Calibri" w:cs="SimSun" w:hint="default"/>
      </w:rPr>
    </w:lvl>
    <w:lvl w:ilvl="1" w:tplc="04090003" w:tentative="1">
      <w:start w:val="1"/>
      <w:numFmt w:val="bullet"/>
      <w:lvlText w:val="o"/>
      <w:lvlJc w:val="left"/>
      <w:pPr>
        <w:ind w:left="1229" w:hanging="360"/>
      </w:pPr>
      <w:rPr>
        <w:rFonts w:ascii="Courier New" w:hAnsi="Courier New" w:cs="Courier New" w:hint="default"/>
      </w:rPr>
    </w:lvl>
    <w:lvl w:ilvl="2" w:tplc="04090005" w:tentative="1">
      <w:start w:val="1"/>
      <w:numFmt w:val="bullet"/>
      <w:lvlText w:val=""/>
      <w:lvlJc w:val="left"/>
      <w:pPr>
        <w:ind w:left="1949" w:hanging="360"/>
      </w:pPr>
      <w:rPr>
        <w:rFonts w:ascii="Wingdings" w:hAnsi="Wingdings" w:hint="default"/>
      </w:rPr>
    </w:lvl>
    <w:lvl w:ilvl="3" w:tplc="04090001" w:tentative="1">
      <w:start w:val="1"/>
      <w:numFmt w:val="bullet"/>
      <w:lvlText w:val=""/>
      <w:lvlJc w:val="left"/>
      <w:pPr>
        <w:ind w:left="2669" w:hanging="360"/>
      </w:pPr>
      <w:rPr>
        <w:rFonts w:ascii="Symbol" w:hAnsi="Symbol" w:hint="default"/>
      </w:rPr>
    </w:lvl>
    <w:lvl w:ilvl="4" w:tplc="04090003" w:tentative="1">
      <w:start w:val="1"/>
      <w:numFmt w:val="bullet"/>
      <w:lvlText w:val="o"/>
      <w:lvlJc w:val="left"/>
      <w:pPr>
        <w:ind w:left="3389" w:hanging="360"/>
      </w:pPr>
      <w:rPr>
        <w:rFonts w:ascii="Courier New" w:hAnsi="Courier New" w:cs="Courier New" w:hint="default"/>
      </w:rPr>
    </w:lvl>
    <w:lvl w:ilvl="5" w:tplc="04090005" w:tentative="1">
      <w:start w:val="1"/>
      <w:numFmt w:val="bullet"/>
      <w:lvlText w:val=""/>
      <w:lvlJc w:val="left"/>
      <w:pPr>
        <w:ind w:left="4109" w:hanging="360"/>
      </w:pPr>
      <w:rPr>
        <w:rFonts w:ascii="Wingdings" w:hAnsi="Wingdings" w:hint="default"/>
      </w:rPr>
    </w:lvl>
    <w:lvl w:ilvl="6" w:tplc="04090001" w:tentative="1">
      <w:start w:val="1"/>
      <w:numFmt w:val="bullet"/>
      <w:lvlText w:val=""/>
      <w:lvlJc w:val="left"/>
      <w:pPr>
        <w:ind w:left="4829" w:hanging="360"/>
      </w:pPr>
      <w:rPr>
        <w:rFonts w:ascii="Symbol" w:hAnsi="Symbol" w:hint="default"/>
      </w:rPr>
    </w:lvl>
    <w:lvl w:ilvl="7" w:tplc="04090003" w:tentative="1">
      <w:start w:val="1"/>
      <w:numFmt w:val="bullet"/>
      <w:lvlText w:val="o"/>
      <w:lvlJc w:val="left"/>
      <w:pPr>
        <w:ind w:left="5549" w:hanging="360"/>
      </w:pPr>
      <w:rPr>
        <w:rFonts w:ascii="Courier New" w:hAnsi="Courier New" w:cs="Courier New" w:hint="default"/>
      </w:rPr>
    </w:lvl>
    <w:lvl w:ilvl="8" w:tplc="04090005" w:tentative="1">
      <w:start w:val="1"/>
      <w:numFmt w:val="bullet"/>
      <w:lvlText w:val=""/>
      <w:lvlJc w:val="left"/>
      <w:pPr>
        <w:ind w:left="6269" w:hanging="360"/>
      </w:pPr>
      <w:rPr>
        <w:rFonts w:ascii="Wingdings" w:hAnsi="Wingdings" w:hint="default"/>
      </w:rPr>
    </w:lvl>
  </w:abstractNum>
  <w:abstractNum w:abstractNumId="50" w15:restartNumberingAfterBreak="0">
    <w:nsid w:val="00000032"/>
    <w:multiLevelType w:val="hybridMultilevel"/>
    <w:tmpl w:val="064E5CC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00000033"/>
    <w:multiLevelType w:val="hybridMultilevel"/>
    <w:tmpl w:val="BED8D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00000034"/>
    <w:multiLevelType w:val="hybridMultilevel"/>
    <w:tmpl w:val="E4427D5C"/>
    <w:lvl w:ilvl="0" w:tplc="FFFFFFFF">
      <w:start w:val="1"/>
      <w:numFmt w:val="bullet"/>
      <w:lvlText w:val="-"/>
      <w:lvlJc w:val="left"/>
      <w:pPr>
        <w:ind w:left="509" w:hanging="360"/>
      </w:pPr>
      <w:rPr>
        <w:rFonts w:ascii="Calibri" w:eastAsia="SimSun" w:hAnsi="Calibri" w:cs="SimSun" w:hint="default"/>
      </w:rPr>
    </w:lvl>
    <w:lvl w:ilvl="1" w:tplc="04090003" w:tentative="1">
      <w:start w:val="1"/>
      <w:numFmt w:val="bullet"/>
      <w:lvlText w:val="o"/>
      <w:lvlJc w:val="left"/>
      <w:pPr>
        <w:ind w:left="1229" w:hanging="360"/>
      </w:pPr>
      <w:rPr>
        <w:rFonts w:ascii="Courier New" w:hAnsi="Courier New" w:cs="Courier New" w:hint="default"/>
      </w:rPr>
    </w:lvl>
    <w:lvl w:ilvl="2" w:tplc="04090005" w:tentative="1">
      <w:start w:val="1"/>
      <w:numFmt w:val="bullet"/>
      <w:lvlText w:val=""/>
      <w:lvlJc w:val="left"/>
      <w:pPr>
        <w:ind w:left="1949" w:hanging="360"/>
      </w:pPr>
      <w:rPr>
        <w:rFonts w:ascii="Wingdings" w:hAnsi="Wingdings" w:hint="default"/>
      </w:rPr>
    </w:lvl>
    <w:lvl w:ilvl="3" w:tplc="04090001" w:tentative="1">
      <w:start w:val="1"/>
      <w:numFmt w:val="bullet"/>
      <w:lvlText w:val=""/>
      <w:lvlJc w:val="left"/>
      <w:pPr>
        <w:ind w:left="2669" w:hanging="360"/>
      </w:pPr>
      <w:rPr>
        <w:rFonts w:ascii="Symbol" w:hAnsi="Symbol" w:hint="default"/>
      </w:rPr>
    </w:lvl>
    <w:lvl w:ilvl="4" w:tplc="04090003" w:tentative="1">
      <w:start w:val="1"/>
      <w:numFmt w:val="bullet"/>
      <w:lvlText w:val="o"/>
      <w:lvlJc w:val="left"/>
      <w:pPr>
        <w:ind w:left="3389" w:hanging="360"/>
      </w:pPr>
      <w:rPr>
        <w:rFonts w:ascii="Courier New" w:hAnsi="Courier New" w:cs="Courier New" w:hint="default"/>
      </w:rPr>
    </w:lvl>
    <w:lvl w:ilvl="5" w:tplc="04090005" w:tentative="1">
      <w:start w:val="1"/>
      <w:numFmt w:val="bullet"/>
      <w:lvlText w:val=""/>
      <w:lvlJc w:val="left"/>
      <w:pPr>
        <w:ind w:left="4109" w:hanging="360"/>
      </w:pPr>
      <w:rPr>
        <w:rFonts w:ascii="Wingdings" w:hAnsi="Wingdings" w:hint="default"/>
      </w:rPr>
    </w:lvl>
    <w:lvl w:ilvl="6" w:tplc="04090001" w:tentative="1">
      <w:start w:val="1"/>
      <w:numFmt w:val="bullet"/>
      <w:lvlText w:val=""/>
      <w:lvlJc w:val="left"/>
      <w:pPr>
        <w:ind w:left="4829" w:hanging="360"/>
      </w:pPr>
      <w:rPr>
        <w:rFonts w:ascii="Symbol" w:hAnsi="Symbol" w:hint="default"/>
      </w:rPr>
    </w:lvl>
    <w:lvl w:ilvl="7" w:tplc="04090003" w:tentative="1">
      <w:start w:val="1"/>
      <w:numFmt w:val="bullet"/>
      <w:lvlText w:val="o"/>
      <w:lvlJc w:val="left"/>
      <w:pPr>
        <w:ind w:left="5549" w:hanging="360"/>
      </w:pPr>
      <w:rPr>
        <w:rFonts w:ascii="Courier New" w:hAnsi="Courier New" w:cs="Courier New" w:hint="default"/>
      </w:rPr>
    </w:lvl>
    <w:lvl w:ilvl="8" w:tplc="04090005" w:tentative="1">
      <w:start w:val="1"/>
      <w:numFmt w:val="bullet"/>
      <w:lvlText w:val=""/>
      <w:lvlJc w:val="left"/>
      <w:pPr>
        <w:ind w:left="6269" w:hanging="360"/>
      </w:pPr>
      <w:rPr>
        <w:rFonts w:ascii="Wingdings" w:hAnsi="Wingdings" w:hint="default"/>
      </w:rPr>
    </w:lvl>
  </w:abstractNum>
  <w:abstractNum w:abstractNumId="53" w15:restartNumberingAfterBreak="0">
    <w:nsid w:val="00000035"/>
    <w:multiLevelType w:val="hybridMultilevel"/>
    <w:tmpl w:val="1F684A06"/>
    <w:lvl w:ilvl="0" w:tplc="04090009">
      <w:start w:val="1"/>
      <w:numFmt w:val="bullet"/>
      <w:lvlText w:val=""/>
      <w:lvlJc w:val="left"/>
      <w:pPr>
        <w:ind w:left="918" w:hanging="360"/>
      </w:pPr>
      <w:rPr>
        <w:rFonts w:ascii="Wingdings" w:hAnsi="Wingdings" w:hint="default"/>
      </w:rPr>
    </w:lvl>
    <w:lvl w:ilvl="1" w:tplc="04090003" w:tentative="1">
      <w:start w:val="1"/>
      <w:numFmt w:val="bullet"/>
      <w:lvlText w:val="o"/>
      <w:lvlJc w:val="left"/>
      <w:pPr>
        <w:ind w:left="1638" w:hanging="360"/>
      </w:pPr>
      <w:rPr>
        <w:rFonts w:ascii="Courier New" w:hAnsi="Courier New" w:cs="Courier New" w:hint="default"/>
      </w:rPr>
    </w:lvl>
    <w:lvl w:ilvl="2" w:tplc="04090005" w:tentative="1">
      <w:start w:val="1"/>
      <w:numFmt w:val="bullet"/>
      <w:lvlText w:val=""/>
      <w:lvlJc w:val="left"/>
      <w:pPr>
        <w:ind w:left="2358" w:hanging="360"/>
      </w:pPr>
      <w:rPr>
        <w:rFonts w:ascii="Wingdings" w:hAnsi="Wingdings" w:hint="default"/>
      </w:rPr>
    </w:lvl>
    <w:lvl w:ilvl="3" w:tplc="04090001" w:tentative="1">
      <w:start w:val="1"/>
      <w:numFmt w:val="bullet"/>
      <w:lvlText w:val=""/>
      <w:lvlJc w:val="left"/>
      <w:pPr>
        <w:ind w:left="3078" w:hanging="360"/>
      </w:pPr>
      <w:rPr>
        <w:rFonts w:ascii="Symbol" w:hAnsi="Symbol" w:hint="default"/>
      </w:rPr>
    </w:lvl>
    <w:lvl w:ilvl="4" w:tplc="04090003" w:tentative="1">
      <w:start w:val="1"/>
      <w:numFmt w:val="bullet"/>
      <w:lvlText w:val="o"/>
      <w:lvlJc w:val="left"/>
      <w:pPr>
        <w:ind w:left="3798" w:hanging="360"/>
      </w:pPr>
      <w:rPr>
        <w:rFonts w:ascii="Courier New" w:hAnsi="Courier New" w:cs="Courier New" w:hint="default"/>
      </w:rPr>
    </w:lvl>
    <w:lvl w:ilvl="5" w:tplc="04090005" w:tentative="1">
      <w:start w:val="1"/>
      <w:numFmt w:val="bullet"/>
      <w:lvlText w:val=""/>
      <w:lvlJc w:val="left"/>
      <w:pPr>
        <w:ind w:left="4518" w:hanging="360"/>
      </w:pPr>
      <w:rPr>
        <w:rFonts w:ascii="Wingdings" w:hAnsi="Wingdings" w:hint="default"/>
      </w:rPr>
    </w:lvl>
    <w:lvl w:ilvl="6" w:tplc="04090001" w:tentative="1">
      <w:start w:val="1"/>
      <w:numFmt w:val="bullet"/>
      <w:lvlText w:val=""/>
      <w:lvlJc w:val="left"/>
      <w:pPr>
        <w:ind w:left="5238" w:hanging="360"/>
      </w:pPr>
      <w:rPr>
        <w:rFonts w:ascii="Symbol" w:hAnsi="Symbol" w:hint="default"/>
      </w:rPr>
    </w:lvl>
    <w:lvl w:ilvl="7" w:tplc="04090003" w:tentative="1">
      <w:start w:val="1"/>
      <w:numFmt w:val="bullet"/>
      <w:lvlText w:val="o"/>
      <w:lvlJc w:val="left"/>
      <w:pPr>
        <w:ind w:left="5958" w:hanging="360"/>
      </w:pPr>
      <w:rPr>
        <w:rFonts w:ascii="Courier New" w:hAnsi="Courier New" w:cs="Courier New" w:hint="default"/>
      </w:rPr>
    </w:lvl>
    <w:lvl w:ilvl="8" w:tplc="04090005" w:tentative="1">
      <w:start w:val="1"/>
      <w:numFmt w:val="bullet"/>
      <w:lvlText w:val=""/>
      <w:lvlJc w:val="left"/>
      <w:pPr>
        <w:ind w:left="6678" w:hanging="360"/>
      </w:pPr>
      <w:rPr>
        <w:rFonts w:ascii="Wingdings" w:hAnsi="Wingdings" w:hint="default"/>
      </w:rPr>
    </w:lvl>
  </w:abstractNum>
  <w:abstractNum w:abstractNumId="54" w15:restartNumberingAfterBreak="0">
    <w:nsid w:val="00000036"/>
    <w:multiLevelType w:val="hybridMultilevel"/>
    <w:tmpl w:val="749E4800"/>
    <w:lvl w:ilvl="0" w:tplc="FFFFFFFF">
      <w:start w:val="1"/>
      <w:numFmt w:val="bullet"/>
      <w:lvlText w:val="-"/>
      <w:lvlJc w:val="left"/>
      <w:pPr>
        <w:ind w:left="509" w:hanging="360"/>
      </w:pPr>
      <w:rPr>
        <w:rFonts w:ascii="Calibri" w:eastAsia="SimSun" w:hAnsi="Calibri" w:cs="SimSun" w:hint="default"/>
      </w:rPr>
    </w:lvl>
    <w:lvl w:ilvl="1" w:tplc="04090003" w:tentative="1">
      <w:start w:val="1"/>
      <w:numFmt w:val="bullet"/>
      <w:lvlText w:val="o"/>
      <w:lvlJc w:val="left"/>
      <w:pPr>
        <w:ind w:left="1229" w:hanging="360"/>
      </w:pPr>
      <w:rPr>
        <w:rFonts w:ascii="Courier New" w:hAnsi="Courier New" w:cs="Courier New" w:hint="default"/>
      </w:rPr>
    </w:lvl>
    <w:lvl w:ilvl="2" w:tplc="04090005" w:tentative="1">
      <w:start w:val="1"/>
      <w:numFmt w:val="bullet"/>
      <w:lvlText w:val=""/>
      <w:lvlJc w:val="left"/>
      <w:pPr>
        <w:ind w:left="1949" w:hanging="360"/>
      </w:pPr>
      <w:rPr>
        <w:rFonts w:ascii="Wingdings" w:hAnsi="Wingdings" w:hint="default"/>
      </w:rPr>
    </w:lvl>
    <w:lvl w:ilvl="3" w:tplc="04090001" w:tentative="1">
      <w:start w:val="1"/>
      <w:numFmt w:val="bullet"/>
      <w:lvlText w:val=""/>
      <w:lvlJc w:val="left"/>
      <w:pPr>
        <w:ind w:left="2669" w:hanging="360"/>
      </w:pPr>
      <w:rPr>
        <w:rFonts w:ascii="Symbol" w:hAnsi="Symbol" w:hint="default"/>
      </w:rPr>
    </w:lvl>
    <w:lvl w:ilvl="4" w:tplc="04090003" w:tentative="1">
      <w:start w:val="1"/>
      <w:numFmt w:val="bullet"/>
      <w:lvlText w:val="o"/>
      <w:lvlJc w:val="left"/>
      <w:pPr>
        <w:ind w:left="3389" w:hanging="360"/>
      </w:pPr>
      <w:rPr>
        <w:rFonts w:ascii="Courier New" w:hAnsi="Courier New" w:cs="Courier New" w:hint="default"/>
      </w:rPr>
    </w:lvl>
    <w:lvl w:ilvl="5" w:tplc="04090005" w:tentative="1">
      <w:start w:val="1"/>
      <w:numFmt w:val="bullet"/>
      <w:lvlText w:val=""/>
      <w:lvlJc w:val="left"/>
      <w:pPr>
        <w:ind w:left="4109" w:hanging="360"/>
      </w:pPr>
      <w:rPr>
        <w:rFonts w:ascii="Wingdings" w:hAnsi="Wingdings" w:hint="default"/>
      </w:rPr>
    </w:lvl>
    <w:lvl w:ilvl="6" w:tplc="04090001" w:tentative="1">
      <w:start w:val="1"/>
      <w:numFmt w:val="bullet"/>
      <w:lvlText w:val=""/>
      <w:lvlJc w:val="left"/>
      <w:pPr>
        <w:ind w:left="4829" w:hanging="360"/>
      </w:pPr>
      <w:rPr>
        <w:rFonts w:ascii="Symbol" w:hAnsi="Symbol" w:hint="default"/>
      </w:rPr>
    </w:lvl>
    <w:lvl w:ilvl="7" w:tplc="04090003" w:tentative="1">
      <w:start w:val="1"/>
      <w:numFmt w:val="bullet"/>
      <w:lvlText w:val="o"/>
      <w:lvlJc w:val="left"/>
      <w:pPr>
        <w:ind w:left="5549" w:hanging="360"/>
      </w:pPr>
      <w:rPr>
        <w:rFonts w:ascii="Courier New" w:hAnsi="Courier New" w:cs="Courier New" w:hint="default"/>
      </w:rPr>
    </w:lvl>
    <w:lvl w:ilvl="8" w:tplc="04090005" w:tentative="1">
      <w:start w:val="1"/>
      <w:numFmt w:val="bullet"/>
      <w:lvlText w:val=""/>
      <w:lvlJc w:val="left"/>
      <w:pPr>
        <w:ind w:left="6269" w:hanging="360"/>
      </w:pPr>
      <w:rPr>
        <w:rFonts w:ascii="Wingdings" w:hAnsi="Wingdings" w:hint="default"/>
      </w:rPr>
    </w:lvl>
  </w:abstractNum>
  <w:abstractNum w:abstractNumId="55" w15:restartNumberingAfterBreak="0">
    <w:nsid w:val="00000037"/>
    <w:multiLevelType w:val="hybridMultilevel"/>
    <w:tmpl w:val="5D6C72AA"/>
    <w:lvl w:ilvl="0" w:tplc="04090009">
      <w:start w:val="1"/>
      <w:numFmt w:val="bullet"/>
      <w:lvlText w:val=""/>
      <w:lvlJc w:val="left"/>
      <w:pPr>
        <w:ind w:left="872" w:hanging="360"/>
      </w:pPr>
      <w:rPr>
        <w:rFonts w:ascii="Wingdings" w:hAnsi="Wingdings" w:hint="default"/>
      </w:rPr>
    </w:lvl>
    <w:lvl w:ilvl="1" w:tplc="04090003" w:tentative="1">
      <w:start w:val="1"/>
      <w:numFmt w:val="bullet"/>
      <w:lvlText w:val="o"/>
      <w:lvlJc w:val="left"/>
      <w:pPr>
        <w:ind w:left="1592" w:hanging="360"/>
      </w:pPr>
      <w:rPr>
        <w:rFonts w:ascii="Courier New" w:hAnsi="Courier New" w:cs="Courier New" w:hint="default"/>
      </w:rPr>
    </w:lvl>
    <w:lvl w:ilvl="2" w:tplc="04090005" w:tentative="1">
      <w:start w:val="1"/>
      <w:numFmt w:val="bullet"/>
      <w:lvlText w:val=""/>
      <w:lvlJc w:val="left"/>
      <w:pPr>
        <w:ind w:left="2312" w:hanging="360"/>
      </w:pPr>
      <w:rPr>
        <w:rFonts w:ascii="Wingdings" w:hAnsi="Wingdings" w:hint="default"/>
      </w:rPr>
    </w:lvl>
    <w:lvl w:ilvl="3" w:tplc="04090001" w:tentative="1">
      <w:start w:val="1"/>
      <w:numFmt w:val="bullet"/>
      <w:lvlText w:val=""/>
      <w:lvlJc w:val="left"/>
      <w:pPr>
        <w:ind w:left="3032" w:hanging="360"/>
      </w:pPr>
      <w:rPr>
        <w:rFonts w:ascii="Symbol" w:hAnsi="Symbol" w:hint="default"/>
      </w:rPr>
    </w:lvl>
    <w:lvl w:ilvl="4" w:tplc="04090003" w:tentative="1">
      <w:start w:val="1"/>
      <w:numFmt w:val="bullet"/>
      <w:lvlText w:val="o"/>
      <w:lvlJc w:val="left"/>
      <w:pPr>
        <w:ind w:left="3752" w:hanging="360"/>
      </w:pPr>
      <w:rPr>
        <w:rFonts w:ascii="Courier New" w:hAnsi="Courier New" w:cs="Courier New" w:hint="default"/>
      </w:rPr>
    </w:lvl>
    <w:lvl w:ilvl="5" w:tplc="04090005" w:tentative="1">
      <w:start w:val="1"/>
      <w:numFmt w:val="bullet"/>
      <w:lvlText w:val=""/>
      <w:lvlJc w:val="left"/>
      <w:pPr>
        <w:ind w:left="4472" w:hanging="360"/>
      </w:pPr>
      <w:rPr>
        <w:rFonts w:ascii="Wingdings" w:hAnsi="Wingdings" w:hint="default"/>
      </w:rPr>
    </w:lvl>
    <w:lvl w:ilvl="6" w:tplc="04090001" w:tentative="1">
      <w:start w:val="1"/>
      <w:numFmt w:val="bullet"/>
      <w:lvlText w:val=""/>
      <w:lvlJc w:val="left"/>
      <w:pPr>
        <w:ind w:left="5192" w:hanging="360"/>
      </w:pPr>
      <w:rPr>
        <w:rFonts w:ascii="Symbol" w:hAnsi="Symbol" w:hint="default"/>
      </w:rPr>
    </w:lvl>
    <w:lvl w:ilvl="7" w:tplc="04090003" w:tentative="1">
      <w:start w:val="1"/>
      <w:numFmt w:val="bullet"/>
      <w:lvlText w:val="o"/>
      <w:lvlJc w:val="left"/>
      <w:pPr>
        <w:ind w:left="5912" w:hanging="360"/>
      </w:pPr>
      <w:rPr>
        <w:rFonts w:ascii="Courier New" w:hAnsi="Courier New" w:cs="Courier New" w:hint="default"/>
      </w:rPr>
    </w:lvl>
    <w:lvl w:ilvl="8" w:tplc="04090005" w:tentative="1">
      <w:start w:val="1"/>
      <w:numFmt w:val="bullet"/>
      <w:lvlText w:val=""/>
      <w:lvlJc w:val="left"/>
      <w:pPr>
        <w:ind w:left="6632" w:hanging="360"/>
      </w:pPr>
      <w:rPr>
        <w:rFonts w:ascii="Wingdings" w:hAnsi="Wingdings" w:hint="default"/>
      </w:rPr>
    </w:lvl>
  </w:abstractNum>
  <w:abstractNum w:abstractNumId="56" w15:restartNumberingAfterBreak="0">
    <w:nsid w:val="00000038"/>
    <w:multiLevelType w:val="hybridMultilevel"/>
    <w:tmpl w:val="6AD62FAC"/>
    <w:lvl w:ilvl="0" w:tplc="04090009">
      <w:start w:val="1"/>
      <w:numFmt w:val="bullet"/>
      <w:lvlText w:val=""/>
      <w:lvlJc w:val="left"/>
      <w:pPr>
        <w:ind w:left="868" w:hanging="360"/>
      </w:pPr>
      <w:rPr>
        <w:rFonts w:ascii="Wingdings" w:hAnsi="Wingdings" w:hint="default"/>
      </w:rPr>
    </w:lvl>
    <w:lvl w:ilvl="1" w:tplc="04090003" w:tentative="1">
      <w:start w:val="1"/>
      <w:numFmt w:val="bullet"/>
      <w:lvlText w:val="o"/>
      <w:lvlJc w:val="left"/>
      <w:pPr>
        <w:ind w:left="1588" w:hanging="360"/>
      </w:pPr>
      <w:rPr>
        <w:rFonts w:ascii="Courier New" w:hAnsi="Courier New" w:cs="Courier New" w:hint="default"/>
      </w:rPr>
    </w:lvl>
    <w:lvl w:ilvl="2" w:tplc="04090005" w:tentative="1">
      <w:start w:val="1"/>
      <w:numFmt w:val="bullet"/>
      <w:lvlText w:val=""/>
      <w:lvlJc w:val="left"/>
      <w:pPr>
        <w:ind w:left="2308" w:hanging="360"/>
      </w:pPr>
      <w:rPr>
        <w:rFonts w:ascii="Wingdings" w:hAnsi="Wingdings" w:hint="default"/>
      </w:rPr>
    </w:lvl>
    <w:lvl w:ilvl="3" w:tplc="04090001" w:tentative="1">
      <w:start w:val="1"/>
      <w:numFmt w:val="bullet"/>
      <w:lvlText w:val=""/>
      <w:lvlJc w:val="left"/>
      <w:pPr>
        <w:ind w:left="3028" w:hanging="360"/>
      </w:pPr>
      <w:rPr>
        <w:rFonts w:ascii="Symbol" w:hAnsi="Symbol" w:hint="default"/>
      </w:rPr>
    </w:lvl>
    <w:lvl w:ilvl="4" w:tplc="04090003" w:tentative="1">
      <w:start w:val="1"/>
      <w:numFmt w:val="bullet"/>
      <w:lvlText w:val="o"/>
      <w:lvlJc w:val="left"/>
      <w:pPr>
        <w:ind w:left="3748" w:hanging="360"/>
      </w:pPr>
      <w:rPr>
        <w:rFonts w:ascii="Courier New" w:hAnsi="Courier New" w:cs="Courier New" w:hint="default"/>
      </w:rPr>
    </w:lvl>
    <w:lvl w:ilvl="5" w:tplc="04090005" w:tentative="1">
      <w:start w:val="1"/>
      <w:numFmt w:val="bullet"/>
      <w:lvlText w:val=""/>
      <w:lvlJc w:val="left"/>
      <w:pPr>
        <w:ind w:left="4468" w:hanging="360"/>
      </w:pPr>
      <w:rPr>
        <w:rFonts w:ascii="Wingdings" w:hAnsi="Wingdings" w:hint="default"/>
      </w:rPr>
    </w:lvl>
    <w:lvl w:ilvl="6" w:tplc="04090001" w:tentative="1">
      <w:start w:val="1"/>
      <w:numFmt w:val="bullet"/>
      <w:lvlText w:val=""/>
      <w:lvlJc w:val="left"/>
      <w:pPr>
        <w:ind w:left="5188" w:hanging="360"/>
      </w:pPr>
      <w:rPr>
        <w:rFonts w:ascii="Symbol" w:hAnsi="Symbol" w:hint="default"/>
      </w:rPr>
    </w:lvl>
    <w:lvl w:ilvl="7" w:tplc="04090003" w:tentative="1">
      <w:start w:val="1"/>
      <w:numFmt w:val="bullet"/>
      <w:lvlText w:val="o"/>
      <w:lvlJc w:val="left"/>
      <w:pPr>
        <w:ind w:left="5908" w:hanging="360"/>
      </w:pPr>
      <w:rPr>
        <w:rFonts w:ascii="Courier New" w:hAnsi="Courier New" w:cs="Courier New" w:hint="default"/>
      </w:rPr>
    </w:lvl>
    <w:lvl w:ilvl="8" w:tplc="04090005" w:tentative="1">
      <w:start w:val="1"/>
      <w:numFmt w:val="bullet"/>
      <w:lvlText w:val=""/>
      <w:lvlJc w:val="left"/>
      <w:pPr>
        <w:ind w:left="6628" w:hanging="360"/>
      </w:pPr>
      <w:rPr>
        <w:rFonts w:ascii="Wingdings" w:hAnsi="Wingdings" w:hint="default"/>
      </w:rPr>
    </w:lvl>
  </w:abstractNum>
  <w:abstractNum w:abstractNumId="57" w15:restartNumberingAfterBreak="0">
    <w:nsid w:val="00000039"/>
    <w:multiLevelType w:val="hybridMultilevel"/>
    <w:tmpl w:val="B55C279E"/>
    <w:lvl w:ilvl="0" w:tplc="04090009">
      <w:start w:val="1"/>
      <w:numFmt w:val="bullet"/>
      <w:lvlText w:val=""/>
      <w:lvlJc w:val="left"/>
      <w:pPr>
        <w:ind w:left="872" w:hanging="360"/>
      </w:pPr>
      <w:rPr>
        <w:rFonts w:ascii="Wingdings" w:hAnsi="Wingdings" w:hint="default"/>
      </w:rPr>
    </w:lvl>
    <w:lvl w:ilvl="1" w:tplc="04090003" w:tentative="1">
      <w:start w:val="1"/>
      <w:numFmt w:val="bullet"/>
      <w:lvlText w:val="o"/>
      <w:lvlJc w:val="left"/>
      <w:pPr>
        <w:ind w:left="1592" w:hanging="360"/>
      </w:pPr>
      <w:rPr>
        <w:rFonts w:ascii="Courier New" w:hAnsi="Courier New" w:cs="Courier New" w:hint="default"/>
      </w:rPr>
    </w:lvl>
    <w:lvl w:ilvl="2" w:tplc="04090005" w:tentative="1">
      <w:start w:val="1"/>
      <w:numFmt w:val="bullet"/>
      <w:lvlText w:val=""/>
      <w:lvlJc w:val="left"/>
      <w:pPr>
        <w:ind w:left="2312" w:hanging="360"/>
      </w:pPr>
      <w:rPr>
        <w:rFonts w:ascii="Wingdings" w:hAnsi="Wingdings" w:hint="default"/>
      </w:rPr>
    </w:lvl>
    <w:lvl w:ilvl="3" w:tplc="04090001" w:tentative="1">
      <w:start w:val="1"/>
      <w:numFmt w:val="bullet"/>
      <w:lvlText w:val=""/>
      <w:lvlJc w:val="left"/>
      <w:pPr>
        <w:ind w:left="3032" w:hanging="360"/>
      </w:pPr>
      <w:rPr>
        <w:rFonts w:ascii="Symbol" w:hAnsi="Symbol" w:hint="default"/>
      </w:rPr>
    </w:lvl>
    <w:lvl w:ilvl="4" w:tplc="04090003" w:tentative="1">
      <w:start w:val="1"/>
      <w:numFmt w:val="bullet"/>
      <w:lvlText w:val="o"/>
      <w:lvlJc w:val="left"/>
      <w:pPr>
        <w:ind w:left="3752" w:hanging="360"/>
      </w:pPr>
      <w:rPr>
        <w:rFonts w:ascii="Courier New" w:hAnsi="Courier New" w:cs="Courier New" w:hint="default"/>
      </w:rPr>
    </w:lvl>
    <w:lvl w:ilvl="5" w:tplc="04090005" w:tentative="1">
      <w:start w:val="1"/>
      <w:numFmt w:val="bullet"/>
      <w:lvlText w:val=""/>
      <w:lvlJc w:val="left"/>
      <w:pPr>
        <w:ind w:left="4472" w:hanging="360"/>
      </w:pPr>
      <w:rPr>
        <w:rFonts w:ascii="Wingdings" w:hAnsi="Wingdings" w:hint="default"/>
      </w:rPr>
    </w:lvl>
    <w:lvl w:ilvl="6" w:tplc="04090001" w:tentative="1">
      <w:start w:val="1"/>
      <w:numFmt w:val="bullet"/>
      <w:lvlText w:val=""/>
      <w:lvlJc w:val="left"/>
      <w:pPr>
        <w:ind w:left="5192" w:hanging="360"/>
      </w:pPr>
      <w:rPr>
        <w:rFonts w:ascii="Symbol" w:hAnsi="Symbol" w:hint="default"/>
      </w:rPr>
    </w:lvl>
    <w:lvl w:ilvl="7" w:tplc="04090003" w:tentative="1">
      <w:start w:val="1"/>
      <w:numFmt w:val="bullet"/>
      <w:lvlText w:val="o"/>
      <w:lvlJc w:val="left"/>
      <w:pPr>
        <w:ind w:left="5912" w:hanging="360"/>
      </w:pPr>
      <w:rPr>
        <w:rFonts w:ascii="Courier New" w:hAnsi="Courier New" w:cs="Courier New" w:hint="default"/>
      </w:rPr>
    </w:lvl>
    <w:lvl w:ilvl="8" w:tplc="04090005" w:tentative="1">
      <w:start w:val="1"/>
      <w:numFmt w:val="bullet"/>
      <w:lvlText w:val=""/>
      <w:lvlJc w:val="left"/>
      <w:pPr>
        <w:ind w:left="6632" w:hanging="360"/>
      </w:pPr>
      <w:rPr>
        <w:rFonts w:ascii="Wingdings" w:hAnsi="Wingdings" w:hint="default"/>
      </w:rPr>
    </w:lvl>
  </w:abstractNum>
  <w:abstractNum w:abstractNumId="58" w15:restartNumberingAfterBreak="0">
    <w:nsid w:val="0000003A"/>
    <w:multiLevelType w:val="hybridMultilevel"/>
    <w:tmpl w:val="436ACDFE"/>
    <w:lvl w:ilvl="0" w:tplc="FFFFFFFF">
      <w:start w:val="1"/>
      <w:numFmt w:val="bullet"/>
      <w:lvlText w:val="-"/>
      <w:lvlJc w:val="left"/>
      <w:pPr>
        <w:ind w:left="509" w:hanging="360"/>
      </w:pPr>
      <w:rPr>
        <w:rFonts w:ascii="Calibri" w:eastAsia="SimSun" w:hAnsi="Calibri" w:cs="SimSun" w:hint="default"/>
      </w:rPr>
    </w:lvl>
    <w:lvl w:ilvl="1" w:tplc="04090003" w:tentative="1">
      <w:start w:val="1"/>
      <w:numFmt w:val="bullet"/>
      <w:lvlText w:val="o"/>
      <w:lvlJc w:val="left"/>
      <w:pPr>
        <w:ind w:left="1229" w:hanging="360"/>
      </w:pPr>
      <w:rPr>
        <w:rFonts w:ascii="Courier New" w:hAnsi="Courier New" w:cs="Courier New" w:hint="default"/>
      </w:rPr>
    </w:lvl>
    <w:lvl w:ilvl="2" w:tplc="04090005" w:tentative="1">
      <w:start w:val="1"/>
      <w:numFmt w:val="bullet"/>
      <w:lvlText w:val=""/>
      <w:lvlJc w:val="left"/>
      <w:pPr>
        <w:ind w:left="1949" w:hanging="360"/>
      </w:pPr>
      <w:rPr>
        <w:rFonts w:ascii="Wingdings" w:hAnsi="Wingdings" w:hint="default"/>
      </w:rPr>
    </w:lvl>
    <w:lvl w:ilvl="3" w:tplc="04090001" w:tentative="1">
      <w:start w:val="1"/>
      <w:numFmt w:val="bullet"/>
      <w:lvlText w:val=""/>
      <w:lvlJc w:val="left"/>
      <w:pPr>
        <w:ind w:left="2669" w:hanging="360"/>
      </w:pPr>
      <w:rPr>
        <w:rFonts w:ascii="Symbol" w:hAnsi="Symbol" w:hint="default"/>
      </w:rPr>
    </w:lvl>
    <w:lvl w:ilvl="4" w:tplc="04090003" w:tentative="1">
      <w:start w:val="1"/>
      <w:numFmt w:val="bullet"/>
      <w:lvlText w:val="o"/>
      <w:lvlJc w:val="left"/>
      <w:pPr>
        <w:ind w:left="3389" w:hanging="360"/>
      </w:pPr>
      <w:rPr>
        <w:rFonts w:ascii="Courier New" w:hAnsi="Courier New" w:cs="Courier New" w:hint="default"/>
      </w:rPr>
    </w:lvl>
    <w:lvl w:ilvl="5" w:tplc="04090005" w:tentative="1">
      <w:start w:val="1"/>
      <w:numFmt w:val="bullet"/>
      <w:lvlText w:val=""/>
      <w:lvlJc w:val="left"/>
      <w:pPr>
        <w:ind w:left="4109" w:hanging="360"/>
      </w:pPr>
      <w:rPr>
        <w:rFonts w:ascii="Wingdings" w:hAnsi="Wingdings" w:hint="default"/>
      </w:rPr>
    </w:lvl>
    <w:lvl w:ilvl="6" w:tplc="04090001" w:tentative="1">
      <w:start w:val="1"/>
      <w:numFmt w:val="bullet"/>
      <w:lvlText w:val=""/>
      <w:lvlJc w:val="left"/>
      <w:pPr>
        <w:ind w:left="4829" w:hanging="360"/>
      </w:pPr>
      <w:rPr>
        <w:rFonts w:ascii="Symbol" w:hAnsi="Symbol" w:hint="default"/>
      </w:rPr>
    </w:lvl>
    <w:lvl w:ilvl="7" w:tplc="04090003" w:tentative="1">
      <w:start w:val="1"/>
      <w:numFmt w:val="bullet"/>
      <w:lvlText w:val="o"/>
      <w:lvlJc w:val="left"/>
      <w:pPr>
        <w:ind w:left="5549" w:hanging="360"/>
      </w:pPr>
      <w:rPr>
        <w:rFonts w:ascii="Courier New" w:hAnsi="Courier New" w:cs="Courier New" w:hint="default"/>
      </w:rPr>
    </w:lvl>
    <w:lvl w:ilvl="8" w:tplc="04090005" w:tentative="1">
      <w:start w:val="1"/>
      <w:numFmt w:val="bullet"/>
      <w:lvlText w:val=""/>
      <w:lvlJc w:val="left"/>
      <w:pPr>
        <w:ind w:left="6269" w:hanging="360"/>
      </w:pPr>
      <w:rPr>
        <w:rFonts w:ascii="Wingdings" w:hAnsi="Wingdings" w:hint="default"/>
      </w:rPr>
    </w:lvl>
  </w:abstractNum>
  <w:abstractNum w:abstractNumId="59" w15:restartNumberingAfterBreak="0">
    <w:nsid w:val="0000003B"/>
    <w:multiLevelType w:val="hybridMultilevel"/>
    <w:tmpl w:val="C492B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0000003C"/>
    <w:multiLevelType w:val="hybridMultilevel"/>
    <w:tmpl w:val="4AA8997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0000003D"/>
    <w:multiLevelType w:val="hybridMultilevel"/>
    <w:tmpl w:val="74C2D528"/>
    <w:lvl w:ilvl="0" w:tplc="FFFFFFFF">
      <w:start w:val="1"/>
      <w:numFmt w:val="bullet"/>
      <w:lvlText w:val="-"/>
      <w:lvlJc w:val="left"/>
      <w:pPr>
        <w:ind w:left="509" w:hanging="360"/>
      </w:pPr>
      <w:rPr>
        <w:rFonts w:ascii="Calibri" w:eastAsia="SimSun" w:hAnsi="Calibri" w:cs="SimSun" w:hint="default"/>
      </w:rPr>
    </w:lvl>
    <w:lvl w:ilvl="1" w:tplc="04090003" w:tentative="1">
      <w:start w:val="1"/>
      <w:numFmt w:val="bullet"/>
      <w:lvlText w:val="o"/>
      <w:lvlJc w:val="left"/>
      <w:pPr>
        <w:ind w:left="1229" w:hanging="360"/>
      </w:pPr>
      <w:rPr>
        <w:rFonts w:ascii="Courier New" w:hAnsi="Courier New" w:cs="Courier New" w:hint="default"/>
      </w:rPr>
    </w:lvl>
    <w:lvl w:ilvl="2" w:tplc="04090005" w:tentative="1">
      <w:start w:val="1"/>
      <w:numFmt w:val="bullet"/>
      <w:lvlText w:val=""/>
      <w:lvlJc w:val="left"/>
      <w:pPr>
        <w:ind w:left="1949" w:hanging="360"/>
      </w:pPr>
      <w:rPr>
        <w:rFonts w:ascii="Wingdings" w:hAnsi="Wingdings" w:hint="default"/>
      </w:rPr>
    </w:lvl>
    <w:lvl w:ilvl="3" w:tplc="04090001" w:tentative="1">
      <w:start w:val="1"/>
      <w:numFmt w:val="bullet"/>
      <w:lvlText w:val=""/>
      <w:lvlJc w:val="left"/>
      <w:pPr>
        <w:ind w:left="2669" w:hanging="360"/>
      </w:pPr>
      <w:rPr>
        <w:rFonts w:ascii="Symbol" w:hAnsi="Symbol" w:hint="default"/>
      </w:rPr>
    </w:lvl>
    <w:lvl w:ilvl="4" w:tplc="04090003" w:tentative="1">
      <w:start w:val="1"/>
      <w:numFmt w:val="bullet"/>
      <w:lvlText w:val="o"/>
      <w:lvlJc w:val="left"/>
      <w:pPr>
        <w:ind w:left="3389" w:hanging="360"/>
      </w:pPr>
      <w:rPr>
        <w:rFonts w:ascii="Courier New" w:hAnsi="Courier New" w:cs="Courier New" w:hint="default"/>
      </w:rPr>
    </w:lvl>
    <w:lvl w:ilvl="5" w:tplc="04090005" w:tentative="1">
      <w:start w:val="1"/>
      <w:numFmt w:val="bullet"/>
      <w:lvlText w:val=""/>
      <w:lvlJc w:val="left"/>
      <w:pPr>
        <w:ind w:left="4109" w:hanging="360"/>
      </w:pPr>
      <w:rPr>
        <w:rFonts w:ascii="Wingdings" w:hAnsi="Wingdings" w:hint="default"/>
      </w:rPr>
    </w:lvl>
    <w:lvl w:ilvl="6" w:tplc="04090001" w:tentative="1">
      <w:start w:val="1"/>
      <w:numFmt w:val="bullet"/>
      <w:lvlText w:val=""/>
      <w:lvlJc w:val="left"/>
      <w:pPr>
        <w:ind w:left="4829" w:hanging="360"/>
      </w:pPr>
      <w:rPr>
        <w:rFonts w:ascii="Symbol" w:hAnsi="Symbol" w:hint="default"/>
      </w:rPr>
    </w:lvl>
    <w:lvl w:ilvl="7" w:tplc="04090003" w:tentative="1">
      <w:start w:val="1"/>
      <w:numFmt w:val="bullet"/>
      <w:lvlText w:val="o"/>
      <w:lvlJc w:val="left"/>
      <w:pPr>
        <w:ind w:left="5549" w:hanging="360"/>
      </w:pPr>
      <w:rPr>
        <w:rFonts w:ascii="Courier New" w:hAnsi="Courier New" w:cs="Courier New" w:hint="default"/>
      </w:rPr>
    </w:lvl>
    <w:lvl w:ilvl="8" w:tplc="04090005" w:tentative="1">
      <w:start w:val="1"/>
      <w:numFmt w:val="bullet"/>
      <w:lvlText w:val=""/>
      <w:lvlJc w:val="left"/>
      <w:pPr>
        <w:ind w:left="6269" w:hanging="360"/>
      </w:pPr>
      <w:rPr>
        <w:rFonts w:ascii="Wingdings" w:hAnsi="Wingdings" w:hint="default"/>
      </w:rPr>
    </w:lvl>
  </w:abstractNum>
  <w:abstractNum w:abstractNumId="62" w15:restartNumberingAfterBreak="0">
    <w:nsid w:val="0000003E"/>
    <w:multiLevelType w:val="hybridMultilevel"/>
    <w:tmpl w:val="D11CBF1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0000003F"/>
    <w:multiLevelType w:val="hybridMultilevel"/>
    <w:tmpl w:val="78389F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00000040"/>
    <w:multiLevelType w:val="hybridMultilevel"/>
    <w:tmpl w:val="69A697DC"/>
    <w:lvl w:ilvl="0" w:tplc="FFFFFFFF">
      <w:start w:val="1"/>
      <w:numFmt w:val="bullet"/>
      <w:lvlText w:val="-"/>
      <w:lvlJc w:val="left"/>
      <w:pPr>
        <w:ind w:left="558" w:hanging="360"/>
      </w:pPr>
      <w:rPr>
        <w:rFonts w:ascii="Calibri" w:eastAsia="SimSun" w:hAnsi="Calibri" w:cs="SimSun" w:hint="default"/>
      </w:rPr>
    </w:lvl>
    <w:lvl w:ilvl="1" w:tplc="04090003" w:tentative="1">
      <w:start w:val="1"/>
      <w:numFmt w:val="bullet"/>
      <w:lvlText w:val="o"/>
      <w:lvlJc w:val="left"/>
      <w:pPr>
        <w:ind w:left="1278" w:hanging="360"/>
      </w:pPr>
      <w:rPr>
        <w:rFonts w:ascii="Courier New" w:hAnsi="Courier New" w:cs="Courier New" w:hint="default"/>
      </w:rPr>
    </w:lvl>
    <w:lvl w:ilvl="2" w:tplc="04090005" w:tentative="1">
      <w:start w:val="1"/>
      <w:numFmt w:val="bullet"/>
      <w:lvlText w:val=""/>
      <w:lvlJc w:val="left"/>
      <w:pPr>
        <w:ind w:left="1998" w:hanging="360"/>
      </w:pPr>
      <w:rPr>
        <w:rFonts w:ascii="Wingdings" w:hAnsi="Wingdings" w:hint="default"/>
      </w:rPr>
    </w:lvl>
    <w:lvl w:ilvl="3" w:tplc="04090001" w:tentative="1">
      <w:start w:val="1"/>
      <w:numFmt w:val="bullet"/>
      <w:lvlText w:val=""/>
      <w:lvlJc w:val="left"/>
      <w:pPr>
        <w:ind w:left="2718" w:hanging="360"/>
      </w:pPr>
      <w:rPr>
        <w:rFonts w:ascii="Symbol" w:hAnsi="Symbol" w:hint="default"/>
      </w:rPr>
    </w:lvl>
    <w:lvl w:ilvl="4" w:tplc="04090003" w:tentative="1">
      <w:start w:val="1"/>
      <w:numFmt w:val="bullet"/>
      <w:lvlText w:val="o"/>
      <w:lvlJc w:val="left"/>
      <w:pPr>
        <w:ind w:left="3438" w:hanging="360"/>
      </w:pPr>
      <w:rPr>
        <w:rFonts w:ascii="Courier New" w:hAnsi="Courier New" w:cs="Courier New" w:hint="default"/>
      </w:rPr>
    </w:lvl>
    <w:lvl w:ilvl="5" w:tplc="04090005" w:tentative="1">
      <w:start w:val="1"/>
      <w:numFmt w:val="bullet"/>
      <w:lvlText w:val=""/>
      <w:lvlJc w:val="left"/>
      <w:pPr>
        <w:ind w:left="4158" w:hanging="360"/>
      </w:pPr>
      <w:rPr>
        <w:rFonts w:ascii="Wingdings" w:hAnsi="Wingdings" w:hint="default"/>
      </w:rPr>
    </w:lvl>
    <w:lvl w:ilvl="6" w:tplc="04090001" w:tentative="1">
      <w:start w:val="1"/>
      <w:numFmt w:val="bullet"/>
      <w:lvlText w:val=""/>
      <w:lvlJc w:val="left"/>
      <w:pPr>
        <w:ind w:left="4878" w:hanging="360"/>
      </w:pPr>
      <w:rPr>
        <w:rFonts w:ascii="Symbol" w:hAnsi="Symbol" w:hint="default"/>
      </w:rPr>
    </w:lvl>
    <w:lvl w:ilvl="7" w:tplc="04090003" w:tentative="1">
      <w:start w:val="1"/>
      <w:numFmt w:val="bullet"/>
      <w:lvlText w:val="o"/>
      <w:lvlJc w:val="left"/>
      <w:pPr>
        <w:ind w:left="5598" w:hanging="360"/>
      </w:pPr>
      <w:rPr>
        <w:rFonts w:ascii="Courier New" w:hAnsi="Courier New" w:cs="Courier New" w:hint="default"/>
      </w:rPr>
    </w:lvl>
    <w:lvl w:ilvl="8" w:tplc="04090005" w:tentative="1">
      <w:start w:val="1"/>
      <w:numFmt w:val="bullet"/>
      <w:lvlText w:val=""/>
      <w:lvlJc w:val="left"/>
      <w:pPr>
        <w:ind w:left="6318" w:hanging="360"/>
      </w:pPr>
      <w:rPr>
        <w:rFonts w:ascii="Wingdings" w:hAnsi="Wingdings" w:hint="default"/>
      </w:rPr>
    </w:lvl>
  </w:abstractNum>
  <w:abstractNum w:abstractNumId="65" w15:restartNumberingAfterBreak="0">
    <w:nsid w:val="00000041"/>
    <w:multiLevelType w:val="hybridMultilevel"/>
    <w:tmpl w:val="84EE4552"/>
    <w:lvl w:ilvl="0" w:tplc="FFFFFFFF">
      <w:start w:val="1"/>
      <w:numFmt w:val="bullet"/>
      <w:lvlText w:val="-"/>
      <w:lvlJc w:val="left"/>
      <w:pPr>
        <w:ind w:left="509" w:hanging="360"/>
      </w:pPr>
      <w:rPr>
        <w:rFonts w:ascii="Calibri" w:eastAsia="SimSun" w:hAnsi="Calibri" w:cs="SimSun" w:hint="default"/>
      </w:rPr>
    </w:lvl>
    <w:lvl w:ilvl="1" w:tplc="04090003" w:tentative="1">
      <w:start w:val="1"/>
      <w:numFmt w:val="bullet"/>
      <w:lvlText w:val="o"/>
      <w:lvlJc w:val="left"/>
      <w:pPr>
        <w:ind w:left="1229" w:hanging="360"/>
      </w:pPr>
      <w:rPr>
        <w:rFonts w:ascii="Courier New" w:hAnsi="Courier New" w:cs="Courier New" w:hint="default"/>
      </w:rPr>
    </w:lvl>
    <w:lvl w:ilvl="2" w:tplc="04090005" w:tentative="1">
      <w:start w:val="1"/>
      <w:numFmt w:val="bullet"/>
      <w:lvlText w:val=""/>
      <w:lvlJc w:val="left"/>
      <w:pPr>
        <w:ind w:left="1949" w:hanging="360"/>
      </w:pPr>
      <w:rPr>
        <w:rFonts w:ascii="Wingdings" w:hAnsi="Wingdings" w:hint="default"/>
      </w:rPr>
    </w:lvl>
    <w:lvl w:ilvl="3" w:tplc="04090001" w:tentative="1">
      <w:start w:val="1"/>
      <w:numFmt w:val="bullet"/>
      <w:lvlText w:val=""/>
      <w:lvlJc w:val="left"/>
      <w:pPr>
        <w:ind w:left="2669" w:hanging="360"/>
      </w:pPr>
      <w:rPr>
        <w:rFonts w:ascii="Symbol" w:hAnsi="Symbol" w:hint="default"/>
      </w:rPr>
    </w:lvl>
    <w:lvl w:ilvl="4" w:tplc="04090003" w:tentative="1">
      <w:start w:val="1"/>
      <w:numFmt w:val="bullet"/>
      <w:lvlText w:val="o"/>
      <w:lvlJc w:val="left"/>
      <w:pPr>
        <w:ind w:left="3389" w:hanging="360"/>
      </w:pPr>
      <w:rPr>
        <w:rFonts w:ascii="Courier New" w:hAnsi="Courier New" w:cs="Courier New" w:hint="default"/>
      </w:rPr>
    </w:lvl>
    <w:lvl w:ilvl="5" w:tplc="04090005" w:tentative="1">
      <w:start w:val="1"/>
      <w:numFmt w:val="bullet"/>
      <w:lvlText w:val=""/>
      <w:lvlJc w:val="left"/>
      <w:pPr>
        <w:ind w:left="4109" w:hanging="360"/>
      </w:pPr>
      <w:rPr>
        <w:rFonts w:ascii="Wingdings" w:hAnsi="Wingdings" w:hint="default"/>
      </w:rPr>
    </w:lvl>
    <w:lvl w:ilvl="6" w:tplc="04090001" w:tentative="1">
      <w:start w:val="1"/>
      <w:numFmt w:val="bullet"/>
      <w:lvlText w:val=""/>
      <w:lvlJc w:val="left"/>
      <w:pPr>
        <w:ind w:left="4829" w:hanging="360"/>
      </w:pPr>
      <w:rPr>
        <w:rFonts w:ascii="Symbol" w:hAnsi="Symbol" w:hint="default"/>
      </w:rPr>
    </w:lvl>
    <w:lvl w:ilvl="7" w:tplc="04090003" w:tentative="1">
      <w:start w:val="1"/>
      <w:numFmt w:val="bullet"/>
      <w:lvlText w:val="o"/>
      <w:lvlJc w:val="left"/>
      <w:pPr>
        <w:ind w:left="5549" w:hanging="360"/>
      </w:pPr>
      <w:rPr>
        <w:rFonts w:ascii="Courier New" w:hAnsi="Courier New" w:cs="Courier New" w:hint="default"/>
      </w:rPr>
    </w:lvl>
    <w:lvl w:ilvl="8" w:tplc="04090005" w:tentative="1">
      <w:start w:val="1"/>
      <w:numFmt w:val="bullet"/>
      <w:lvlText w:val=""/>
      <w:lvlJc w:val="left"/>
      <w:pPr>
        <w:ind w:left="6269" w:hanging="360"/>
      </w:pPr>
      <w:rPr>
        <w:rFonts w:ascii="Wingdings" w:hAnsi="Wingdings" w:hint="default"/>
      </w:rPr>
    </w:lvl>
  </w:abstractNum>
  <w:abstractNum w:abstractNumId="66" w15:restartNumberingAfterBreak="0">
    <w:nsid w:val="00000042"/>
    <w:multiLevelType w:val="hybridMultilevel"/>
    <w:tmpl w:val="803AA110"/>
    <w:lvl w:ilvl="0" w:tplc="04090009">
      <w:start w:val="1"/>
      <w:numFmt w:val="bullet"/>
      <w:lvlText w:val=""/>
      <w:lvlJc w:val="left"/>
      <w:pPr>
        <w:ind w:left="868" w:hanging="360"/>
      </w:pPr>
      <w:rPr>
        <w:rFonts w:ascii="Wingdings" w:hAnsi="Wingdings" w:hint="default"/>
      </w:rPr>
    </w:lvl>
    <w:lvl w:ilvl="1" w:tplc="04090003" w:tentative="1">
      <w:start w:val="1"/>
      <w:numFmt w:val="bullet"/>
      <w:lvlText w:val="o"/>
      <w:lvlJc w:val="left"/>
      <w:pPr>
        <w:ind w:left="1588" w:hanging="360"/>
      </w:pPr>
      <w:rPr>
        <w:rFonts w:ascii="Courier New" w:hAnsi="Courier New" w:cs="Courier New" w:hint="default"/>
      </w:rPr>
    </w:lvl>
    <w:lvl w:ilvl="2" w:tplc="04090005" w:tentative="1">
      <w:start w:val="1"/>
      <w:numFmt w:val="bullet"/>
      <w:lvlText w:val=""/>
      <w:lvlJc w:val="left"/>
      <w:pPr>
        <w:ind w:left="2308" w:hanging="360"/>
      </w:pPr>
      <w:rPr>
        <w:rFonts w:ascii="Wingdings" w:hAnsi="Wingdings" w:hint="default"/>
      </w:rPr>
    </w:lvl>
    <w:lvl w:ilvl="3" w:tplc="04090001" w:tentative="1">
      <w:start w:val="1"/>
      <w:numFmt w:val="bullet"/>
      <w:lvlText w:val=""/>
      <w:lvlJc w:val="left"/>
      <w:pPr>
        <w:ind w:left="3028" w:hanging="360"/>
      </w:pPr>
      <w:rPr>
        <w:rFonts w:ascii="Symbol" w:hAnsi="Symbol" w:hint="default"/>
      </w:rPr>
    </w:lvl>
    <w:lvl w:ilvl="4" w:tplc="04090003" w:tentative="1">
      <w:start w:val="1"/>
      <w:numFmt w:val="bullet"/>
      <w:lvlText w:val="o"/>
      <w:lvlJc w:val="left"/>
      <w:pPr>
        <w:ind w:left="3748" w:hanging="360"/>
      </w:pPr>
      <w:rPr>
        <w:rFonts w:ascii="Courier New" w:hAnsi="Courier New" w:cs="Courier New" w:hint="default"/>
      </w:rPr>
    </w:lvl>
    <w:lvl w:ilvl="5" w:tplc="04090005" w:tentative="1">
      <w:start w:val="1"/>
      <w:numFmt w:val="bullet"/>
      <w:lvlText w:val=""/>
      <w:lvlJc w:val="left"/>
      <w:pPr>
        <w:ind w:left="4468" w:hanging="360"/>
      </w:pPr>
      <w:rPr>
        <w:rFonts w:ascii="Wingdings" w:hAnsi="Wingdings" w:hint="default"/>
      </w:rPr>
    </w:lvl>
    <w:lvl w:ilvl="6" w:tplc="04090001" w:tentative="1">
      <w:start w:val="1"/>
      <w:numFmt w:val="bullet"/>
      <w:lvlText w:val=""/>
      <w:lvlJc w:val="left"/>
      <w:pPr>
        <w:ind w:left="5188" w:hanging="360"/>
      </w:pPr>
      <w:rPr>
        <w:rFonts w:ascii="Symbol" w:hAnsi="Symbol" w:hint="default"/>
      </w:rPr>
    </w:lvl>
    <w:lvl w:ilvl="7" w:tplc="04090003" w:tentative="1">
      <w:start w:val="1"/>
      <w:numFmt w:val="bullet"/>
      <w:lvlText w:val="o"/>
      <w:lvlJc w:val="left"/>
      <w:pPr>
        <w:ind w:left="5908" w:hanging="360"/>
      </w:pPr>
      <w:rPr>
        <w:rFonts w:ascii="Courier New" w:hAnsi="Courier New" w:cs="Courier New" w:hint="default"/>
      </w:rPr>
    </w:lvl>
    <w:lvl w:ilvl="8" w:tplc="04090005" w:tentative="1">
      <w:start w:val="1"/>
      <w:numFmt w:val="bullet"/>
      <w:lvlText w:val=""/>
      <w:lvlJc w:val="left"/>
      <w:pPr>
        <w:ind w:left="6628" w:hanging="360"/>
      </w:pPr>
      <w:rPr>
        <w:rFonts w:ascii="Wingdings" w:hAnsi="Wingdings" w:hint="default"/>
      </w:rPr>
    </w:lvl>
  </w:abstractNum>
  <w:abstractNum w:abstractNumId="67" w15:restartNumberingAfterBreak="0">
    <w:nsid w:val="00000043"/>
    <w:multiLevelType w:val="hybridMultilevel"/>
    <w:tmpl w:val="5530A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00000044"/>
    <w:multiLevelType w:val="hybridMultilevel"/>
    <w:tmpl w:val="6FCE8E0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00000045"/>
    <w:multiLevelType w:val="hybridMultilevel"/>
    <w:tmpl w:val="8E2A4F8A"/>
    <w:lvl w:ilvl="0" w:tplc="04090009">
      <w:start w:val="1"/>
      <w:numFmt w:val="bullet"/>
      <w:lvlText w:val=""/>
      <w:lvlJc w:val="left"/>
      <w:pPr>
        <w:ind w:left="872" w:hanging="360"/>
      </w:pPr>
      <w:rPr>
        <w:rFonts w:ascii="Wingdings" w:hAnsi="Wingdings" w:hint="default"/>
      </w:rPr>
    </w:lvl>
    <w:lvl w:ilvl="1" w:tplc="04090003" w:tentative="1">
      <w:start w:val="1"/>
      <w:numFmt w:val="bullet"/>
      <w:lvlText w:val="o"/>
      <w:lvlJc w:val="left"/>
      <w:pPr>
        <w:ind w:left="1592" w:hanging="360"/>
      </w:pPr>
      <w:rPr>
        <w:rFonts w:ascii="Courier New" w:hAnsi="Courier New" w:cs="Courier New" w:hint="default"/>
      </w:rPr>
    </w:lvl>
    <w:lvl w:ilvl="2" w:tplc="04090005" w:tentative="1">
      <w:start w:val="1"/>
      <w:numFmt w:val="bullet"/>
      <w:lvlText w:val=""/>
      <w:lvlJc w:val="left"/>
      <w:pPr>
        <w:ind w:left="2312" w:hanging="360"/>
      </w:pPr>
      <w:rPr>
        <w:rFonts w:ascii="Wingdings" w:hAnsi="Wingdings" w:hint="default"/>
      </w:rPr>
    </w:lvl>
    <w:lvl w:ilvl="3" w:tplc="04090001" w:tentative="1">
      <w:start w:val="1"/>
      <w:numFmt w:val="bullet"/>
      <w:lvlText w:val=""/>
      <w:lvlJc w:val="left"/>
      <w:pPr>
        <w:ind w:left="3032" w:hanging="360"/>
      </w:pPr>
      <w:rPr>
        <w:rFonts w:ascii="Symbol" w:hAnsi="Symbol" w:hint="default"/>
      </w:rPr>
    </w:lvl>
    <w:lvl w:ilvl="4" w:tplc="04090003" w:tentative="1">
      <w:start w:val="1"/>
      <w:numFmt w:val="bullet"/>
      <w:lvlText w:val="o"/>
      <w:lvlJc w:val="left"/>
      <w:pPr>
        <w:ind w:left="3752" w:hanging="360"/>
      </w:pPr>
      <w:rPr>
        <w:rFonts w:ascii="Courier New" w:hAnsi="Courier New" w:cs="Courier New" w:hint="default"/>
      </w:rPr>
    </w:lvl>
    <w:lvl w:ilvl="5" w:tplc="04090005" w:tentative="1">
      <w:start w:val="1"/>
      <w:numFmt w:val="bullet"/>
      <w:lvlText w:val=""/>
      <w:lvlJc w:val="left"/>
      <w:pPr>
        <w:ind w:left="4472" w:hanging="360"/>
      </w:pPr>
      <w:rPr>
        <w:rFonts w:ascii="Wingdings" w:hAnsi="Wingdings" w:hint="default"/>
      </w:rPr>
    </w:lvl>
    <w:lvl w:ilvl="6" w:tplc="04090001" w:tentative="1">
      <w:start w:val="1"/>
      <w:numFmt w:val="bullet"/>
      <w:lvlText w:val=""/>
      <w:lvlJc w:val="left"/>
      <w:pPr>
        <w:ind w:left="5192" w:hanging="360"/>
      </w:pPr>
      <w:rPr>
        <w:rFonts w:ascii="Symbol" w:hAnsi="Symbol" w:hint="default"/>
      </w:rPr>
    </w:lvl>
    <w:lvl w:ilvl="7" w:tplc="04090003" w:tentative="1">
      <w:start w:val="1"/>
      <w:numFmt w:val="bullet"/>
      <w:lvlText w:val="o"/>
      <w:lvlJc w:val="left"/>
      <w:pPr>
        <w:ind w:left="5912" w:hanging="360"/>
      </w:pPr>
      <w:rPr>
        <w:rFonts w:ascii="Courier New" w:hAnsi="Courier New" w:cs="Courier New" w:hint="default"/>
      </w:rPr>
    </w:lvl>
    <w:lvl w:ilvl="8" w:tplc="04090005" w:tentative="1">
      <w:start w:val="1"/>
      <w:numFmt w:val="bullet"/>
      <w:lvlText w:val=""/>
      <w:lvlJc w:val="left"/>
      <w:pPr>
        <w:ind w:left="6632" w:hanging="360"/>
      </w:pPr>
      <w:rPr>
        <w:rFonts w:ascii="Wingdings" w:hAnsi="Wingdings" w:hint="default"/>
      </w:rPr>
    </w:lvl>
  </w:abstractNum>
  <w:abstractNum w:abstractNumId="70" w15:restartNumberingAfterBreak="0">
    <w:nsid w:val="00000046"/>
    <w:multiLevelType w:val="hybridMultilevel"/>
    <w:tmpl w:val="BE1CA9E2"/>
    <w:lvl w:ilvl="0" w:tplc="FFFFFFFF">
      <w:start w:val="1"/>
      <w:numFmt w:val="bullet"/>
      <w:lvlText w:val="-"/>
      <w:lvlJc w:val="left"/>
      <w:pPr>
        <w:ind w:left="509" w:hanging="360"/>
      </w:pPr>
      <w:rPr>
        <w:rFonts w:ascii="Calibri" w:eastAsia="SimSun" w:hAnsi="Calibri" w:cs="SimSun" w:hint="default"/>
      </w:rPr>
    </w:lvl>
    <w:lvl w:ilvl="1" w:tplc="04090003" w:tentative="1">
      <w:start w:val="1"/>
      <w:numFmt w:val="bullet"/>
      <w:lvlText w:val="o"/>
      <w:lvlJc w:val="left"/>
      <w:pPr>
        <w:ind w:left="1229" w:hanging="360"/>
      </w:pPr>
      <w:rPr>
        <w:rFonts w:ascii="Courier New" w:hAnsi="Courier New" w:cs="Courier New" w:hint="default"/>
      </w:rPr>
    </w:lvl>
    <w:lvl w:ilvl="2" w:tplc="04090005" w:tentative="1">
      <w:start w:val="1"/>
      <w:numFmt w:val="bullet"/>
      <w:lvlText w:val=""/>
      <w:lvlJc w:val="left"/>
      <w:pPr>
        <w:ind w:left="1949" w:hanging="360"/>
      </w:pPr>
      <w:rPr>
        <w:rFonts w:ascii="Wingdings" w:hAnsi="Wingdings" w:hint="default"/>
      </w:rPr>
    </w:lvl>
    <w:lvl w:ilvl="3" w:tplc="04090001" w:tentative="1">
      <w:start w:val="1"/>
      <w:numFmt w:val="bullet"/>
      <w:lvlText w:val=""/>
      <w:lvlJc w:val="left"/>
      <w:pPr>
        <w:ind w:left="2669" w:hanging="360"/>
      </w:pPr>
      <w:rPr>
        <w:rFonts w:ascii="Symbol" w:hAnsi="Symbol" w:hint="default"/>
      </w:rPr>
    </w:lvl>
    <w:lvl w:ilvl="4" w:tplc="04090003" w:tentative="1">
      <w:start w:val="1"/>
      <w:numFmt w:val="bullet"/>
      <w:lvlText w:val="o"/>
      <w:lvlJc w:val="left"/>
      <w:pPr>
        <w:ind w:left="3389" w:hanging="360"/>
      </w:pPr>
      <w:rPr>
        <w:rFonts w:ascii="Courier New" w:hAnsi="Courier New" w:cs="Courier New" w:hint="default"/>
      </w:rPr>
    </w:lvl>
    <w:lvl w:ilvl="5" w:tplc="04090005" w:tentative="1">
      <w:start w:val="1"/>
      <w:numFmt w:val="bullet"/>
      <w:lvlText w:val=""/>
      <w:lvlJc w:val="left"/>
      <w:pPr>
        <w:ind w:left="4109" w:hanging="360"/>
      </w:pPr>
      <w:rPr>
        <w:rFonts w:ascii="Wingdings" w:hAnsi="Wingdings" w:hint="default"/>
      </w:rPr>
    </w:lvl>
    <w:lvl w:ilvl="6" w:tplc="04090001" w:tentative="1">
      <w:start w:val="1"/>
      <w:numFmt w:val="bullet"/>
      <w:lvlText w:val=""/>
      <w:lvlJc w:val="left"/>
      <w:pPr>
        <w:ind w:left="4829" w:hanging="360"/>
      </w:pPr>
      <w:rPr>
        <w:rFonts w:ascii="Symbol" w:hAnsi="Symbol" w:hint="default"/>
      </w:rPr>
    </w:lvl>
    <w:lvl w:ilvl="7" w:tplc="04090003" w:tentative="1">
      <w:start w:val="1"/>
      <w:numFmt w:val="bullet"/>
      <w:lvlText w:val="o"/>
      <w:lvlJc w:val="left"/>
      <w:pPr>
        <w:ind w:left="5549" w:hanging="360"/>
      </w:pPr>
      <w:rPr>
        <w:rFonts w:ascii="Courier New" w:hAnsi="Courier New" w:cs="Courier New" w:hint="default"/>
      </w:rPr>
    </w:lvl>
    <w:lvl w:ilvl="8" w:tplc="04090005" w:tentative="1">
      <w:start w:val="1"/>
      <w:numFmt w:val="bullet"/>
      <w:lvlText w:val=""/>
      <w:lvlJc w:val="left"/>
      <w:pPr>
        <w:ind w:left="6269" w:hanging="360"/>
      </w:pPr>
      <w:rPr>
        <w:rFonts w:ascii="Wingdings" w:hAnsi="Wingdings" w:hint="default"/>
      </w:rPr>
    </w:lvl>
  </w:abstractNum>
  <w:abstractNum w:abstractNumId="71" w15:restartNumberingAfterBreak="0">
    <w:nsid w:val="00000047"/>
    <w:multiLevelType w:val="hybridMultilevel"/>
    <w:tmpl w:val="0C6CDCE8"/>
    <w:lvl w:ilvl="0" w:tplc="FFFFFFFF">
      <w:start w:val="1"/>
      <w:numFmt w:val="bullet"/>
      <w:lvlText w:val="-"/>
      <w:lvlJc w:val="left"/>
      <w:pPr>
        <w:ind w:left="509" w:hanging="360"/>
      </w:pPr>
      <w:rPr>
        <w:rFonts w:ascii="Calibri" w:eastAsia="SimSun" w:hAnsi="Calibri" w:cs="SimSun" w:hint="default"/>
      </w:rPr>
    </w:lvl>
    <w:lvl w:ilvl="1" w:tplc="04090003" w:tentative="1">
      <w:start w:val="1"/>
      <w:numFmt w:val="bullet"/>
      <w:lvlText w:val="o"/>
      <w:lvlJc w:val="left"/>
      <w:pPr>
        <w:ind w:left="1229" w:hanging="360"/>
      </w:pPr>
      <w:rPr>
        <w:rFonts w:ascii="Courier New" w:hAnsi="Courier New" w:cs="Courier New" w:hint="default"/>
      </w:rPr>
    </w:lvl>
    <w:lvl w:ilvl="2" w:tplc="04090005" w:tentative="1">
      <w:start w:val="1"/>
      <w:numFmt w:val="bullet"/>
      <w:lvlText w:val=""/>
      <w:lvlJc w:val="left"/>
      <w:pPr>
        <w:ind w:left="1949" w:hanging="360"/>
      </w:pPr>
      <w:rPr>
        <w:rFonts w:ascii="Wingdings" w:hAnsi="Wingdings" w:hint="default"/>
      </w:rPr>
    </w:lvl>
    <w:lvl w:ilvl="3" w:tplc="04090001" w:tentative="1">
      <w:start w:val="1"/>
      <w:numFmt w:val="bullet"/>
      <w:lvlText w:val=""/>
      <w:lvlJc w:val="left"/>
      <w:pPr>
        <w:ind w:left="2669" w:hanging="360"/>
      </w:pPr>
      <w:rPr>
        <w:rFonts w:ascii="Symbol" w:hAnsi="Symbol" w:hint="default"/>
      </w:rPr>
    </w:lvl>
    <w:lvl w:ilvl="4" w:tplc="04090003" w:tentative="1">
      <w:start w:val="1"/>
      <w:numFmt w:val="bullet"/>
      <w:lvlText w:val="o"/>
      <w:lvlJc w:val="left"/>
      <w:pPr>
        <w:ind w:left="3389" w:hanging="360"/>
      </w:pPr>
      <w:rPr>
        <w:rFonts w:ascii="Courier New" w:hAnsi="Courier New" w:cs="Courier New" w:hint="default"/>
      </w:rPr>
    </w:lvl>
    <w:lvl w:ilvl="5" w:tplc="04090005" w:tentative="1">
      <w:start w:val="1"/>
      <w:numFmt w:val="bullet"/>
      <w:lvlText w:val=""/>
      <w:lvlJc w:val="left"/>
      <w:pPr>
        <w:ind w:left="4109" w:hanging="360"/>
      </w:pPr>
      <w:rPr>
        <w:rFonts w:ascii="Wingdings" w:hAnsi="Wingdings" w:hint="default"/>
      </w:rPr>
    </w:lvl>
    <w:lvl w:ilvl="6" w:tplc="04090001" w:tentative="1">
      <w:start w:val="1"/>
      <w:numFmt w:val="bullet"/>
      <w:lvlText w:val=""/>
      <w:lvlJc w:val="left"/>
      <w:pPr>
        <w:ind w:left="4829" w:hanging="360"/>
      </w:pPr>
      <w:rPr>
        <w:rFonts w:ascii="Symbol" w:hAnsi="Symbol" w:hint="default"/>
      </w:rPr>
    </w:lvl>
    <w:lvl w:ilvl="7" w:tplc="04090003" w:tentative="1">
      <w:start w:val="1"/>
      <w:numFmt w:val="bullet"/>
      <w:lvlText w:val="o"/>
      <w:lvlJc w:val="left"/>
      <w:pPr>
        <w:ind w:left="5549" w:hanging="360"/>
      </w:pPr>
      <w:rPr>
        <w:rFonts w:ascii="Courier New" w:hAnsi="Courier New" w:cs="Courier New" w:hint="default"/>
      </w:rPr>
    </w:lvl>
    <w:lvl w:ilvl="8" w:tplc="04090005" w:tentative="1">
      <w:start w:val="1"/>
      <w:numFmt w:val="bullet"/>
      <w:lvlText w:val=""/>
      <w:lvlJc w:val="left"/>
      <w:pPr>
        <w:ind w:left="6269" w:hanging="360"/>
      </w:pPr>
      <w:rPr>
        <w:rFonts w:ascii="Wingdings" w:hAnsi="Wingdings" w:hint="default"/>
      </w:rPr>
    </w:lvl>
  </w:abstractNum>
  <w:abstractNum w:abstractNumId="72" w15:restartNumberingAfterBreak="0">
    <w:nsid w:val="00000048"/>
    <w:multiLevelType w:val="hybridMultilevel"/>
    <w:tmpl w:val="5F0239BC"/>
    <w:lvl w:ilvl="0" w:tplc="FFFFFFFF">
      <w:start w:val="1"/>
      <w:numFmt w:val="bullet"/>
      <w:lvlText w:val="-"/>
      <w:lvlJc w:val="left"/>
      <w:pPr>
        <w:ind w:left="509" w:hanging="360"/>
      </w:pPr>
      <w:rPr>
        <w:rFonts w:ascii="Calibri" w:eastAsia="SimSun" w:hAnsi="Calibri" w:cs="SimSun" w:hint="default"/>
      </w:rPr>
    </w:lvl>
    <w:lvl w:ilvl="1" w:tplc="04090003" w:tentative="1">
      <w:start w:val="1"/>
      <w:numFmt w:val="bullet"/>
      <w:lvlText w:val="o"/>
      <w:lvlJc w:val="left"/>
      <w:pPr>
        <w:ind w:left="1229" w:hanging="360"/>
      </w:pPr>
      <w:rPr>
        <w:rFonts w:ascii="Courier New" w:hAnsi="Courier New" w:cs="Courier New" w:hint="default"/>
      </w:rPr>
    </w:lvl>
    <w:lvl w:ilvl="2" w:tplc="04090005" w:tentative="1">
      <w:start w:val="1"/>
      <w:numFmt w:val="bullet"/>
      <w:lvlText w:val=""/>
      <w:lvlJc w:val="left"/>
      <w:pPr>
        <w:ind w:left="1949" w:hanging="360"/>
      </w:pPr>
      <w:rPr>
        <w:rFonts w:ascii="Wingdings" w:hAnsi="Wingdings" w:hint="default"/>
      </w:rPr>
    </w:lvl>
    <w:lvl w:ilvl="3" w:tplc="04090001" w:tentative="1">
      <w:start w:val="1"/>
      <w:numFmt w:val="bullet"/>
      <w:lvlText w:val=""/>
      <w:lvlJc w:val="left"/>
      <w:pPr>
        <w:ind w:left="2669" w:hanging="360"/>
      </w:pPr>
      <w:rPr>
        <w:rFonts w:ascii="Symbol" w:hAnsi="Symbol" w:hint="default"/>
      </w:rPr>
    </w:lvl>
    <w:lvl w:ilvl="4" w:tplc="04090003" w:tentative="1">
      <w:start w:val="1"/>
      <w:numFmt w:val="bullet"/>
      <w:lvlText w:val="o"/>
      <w:lvlJc w:val="left"/>
      <w:pPr>
        <w:ind w:left="3389" w:hanging="360"/>
      </w:pPr>
      <w:rPr>
        <w:rFonts w:ascii="Courier New" w:hAnsi="Courier New" w:cs="Courier New" w:hint="default"/>
      </w:rPr>
    </w:lvl>
    <w:lvl w:ilvl="5" w:tplc="04090005" w:tentative="1">
      <w:start w:val="1"/>
      <w:numFmt w:val="bullet"/>
      <w:lvlText w:val=""/>
      <w:lvlJc w:val="left"/>
      <w:pPr>
        <w:ind w:left="4109" w:hanging="360"/>
      </w:pPr>
      <w:rPr>
        <w:rFonts w:ascii="Wingdings" w:hAnsi="Wingdings" w:hint="default"/>
      </w:rPr>
    </w:lvl>
    <w:lvl w:ilvl="6" w:tplc="04090001" w:tentative="1">
      <w:start w:val="1"/>
      <w:numFmt w:val="bullet"/>
      <w:lvlText w:val=""/>
      <w:lvlJc w:val="left"/>
      <w:pPr>
        <w:ind w:left="4829" w:hanging="360"/>
      </w:pPr>
      <w:rPr>
        <w:rFonts w:ascii="Symbol" w:hAnsi="Symbol" w:hint="default"/>
      </w:rPr>
    </w:lvl>
    <w:lvl w:ilvl="7" w:tplc="04090003" w:tentative="1">
      <w:start w:val="1"/>
      <w:numFmt w:val="bullet"/>
      <w:lvlText w:val="o"/>
      <w:lvlJc w:val="left"/>
      <w:pPr>
        <w:ind w:left="5549" w:hanging="360"/>
      </w:pPr>
      <w:rPr>
        <w:rFonts w:ascii="Courier New" w:hAnsi="Courier New" w:cs="Courier New" w:hint="default"/>
      </w:rPr>
    </w:lvl>
    <w:lvl w:ilvl="8" w:tplc="04090005" w:tentative="1">
      <w:start w:val="1"/>
      <w:numFmt w:val="bullet"/>
      <w:lvlText w:val=""/>
      <w:lvlJc w:val="left"/>
      <w:pPr>
        <w:ind w:left="6269" w:hanging="360"/>
      </w:pPr>
      <w:rPr>
        <w:rFonts w:ascii="Wingdings" w:hAnsi="Wingdings" w:hint="default"/>
      </w:rPr>
    </w:lvl>
  </w:abstractNum>
  <w:abstractNum w:abstractNumId="73" w15:restartNumberingAfterBreak="0">
    <w:nsid w:val="00000049"/>
    <w:multiLevelType w:val="hybridMultilevel"/>
    <w:tmpl w:val="4ED49F2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0000004A"/>
    <w:multiLevelType w:val="hybridMultilevel"/>
    <w:tmpl w:val="BF743E2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0000004B"/>
    <w:multiLevelType w:val="hybridMultilevel"/>
    <w:tmpl w:val="3304AE5E"/>
    <w:lvl w:ilvl="0" w:tplc="04090009">
      <w:start w:val="1"/>
      <w:numFmt w:val="bullet"/>
      <w:lvlText w:val=""/>
      <w:lvlJc w:val="left"/>
      <w:pPr>
        <w:ind w:left="868" w:hanging="360"/>
      </w:pPr>
      <w:rPr>
        <w:rFonts w:ascii="Wingdings" w:hAnsi="Wingdings" w:hint="default"/>
      </w:rPr>
    </w:lvl>
    <w:lvl w:ilvl="1" w:tplc="04090003" w:tentative="1">
      <w:start w:val="1"/>
      <w:numFmt w:val="bullet"/>
      <w:lvlText w:val="o"/>
      <w:lvlJc w:val="left"/>
      <w:pPr>
        <w:ind w:left="1588" w:hanging="360"/>
      </w:pPr>
      <w:rPr>
        <w:rFonts w:ascii="Courier New" w:hAnsi="Courier New" w:cs="Courier New" w:hint="default"/>
      </w:rPr>
    </w:lvl>
    <w:lvl w:ilvl="2" w:tplc="04090005" w:tentative="1">
      <w:start w:val="1"/>
      <w:numFmt w:val="bullet"/>
      <w:lvlText w:val=""/>
      <w:lvlJc w:val="left"/>
      <w:pPr>
        <w:ind w:left="2308" w:hanging="360"/>
      </w:pPr>
      <w:rPr>
        <w:rFonts w:ascii="Wingdings" w:hAnsi="Wingdings" w:hint="default"/>
      </w:rPr>
    </w:lvl>
    <w:lvl w:ilvl="3" w:tplc="04090001" w:tentative="1">
      <w:start w:val="1"/>
      <w:numFmt w:val="bullet"/>
      <w:lvlText w:val=""/>
      <w:lvlJc w:val="left"/>
      <w:pPr>
        <w:ind w:left="3028" w:hanging="360"/>
      </w:pPr>
      <w:rPr>
        <w:rFonts w:ascii="Symbol" w:hAnsi="Symbol" w:hint="default"/>
      </w:rPr>
    </w:lvl>
    <w:lvl w:ilvl="4" w:tplc="04090003" w:tentative="1">
      <w:start w:val="1"/>
      <w:numFmt w:val="bullet"/>
      <w:lvlText w:val="o"/>
      <w:lvlJc w:val="left"/>
      <w:pPr>
        <w:ind w:left="3748" w:hanging="360"/>
      </w:pPr>
      <w:rPr>
        <w:rFonts w:ascii="Courier New" w:hAnsi="Courier New" w:cs="Courier New" w:hint="default"/>
      </w:rPr>
    </w:lvl>
    <w:lvl w:ilvl="5" w:tplc="04090005" w:tentative="1">
      <w:start w:val="1"/>
      <w:numFmt w:val="bullet"/>
      <w:lvlText w:val=""/>
      <w:lvlJc w:val="left"/>
      <w:pPr>
        <w:ind w:left="4468" w:hanging="360"/>
      </w:pPr>
      <w:rPr>
        <w:rFonts w:ascii="Wingdings" w:hAnsi="Wingdings" w:hint="default"/>
      </w:rPr>
    </w:lvl>
    <w:lvl w:ilvl="6" w:tplc="04090001" w:tentative="1">
      <w:start w:val="1"/>
      <w:numFmt w:val="bullet"/>
      <w:lvlText w:val=""/>
      <w:lvlJc w:val="left"/>
      <w:pPr>
        <w:ind w:left="5188" w:hanging="360"/>
      </w:pPr>
      <w:rPr>
        <w:rFonts w:ascii="Symbol" w:hAnsi="Symbol" w:hint="default"/>
      </w:rPr>
    </w:lvl>
    <w:lvl w:ilvl="7" w:tplc="04090003" w:tentative="1">
      <w:start w:val="1"/>
      <w:numFmt w:val="bullet"/>
      <w:lvlText w:val="o"/>
      <w:lvlJc w:val="left"/>
      <w:pPr>
        <w:ind w:left="5908" w:hanging="360"/>
      </w:pPr>
      <w:rPr>
        <w:rFonts w:ascii="Courier New" w:hAnsi="Courier New" w:cs="Courier New" w:hint="default"/>
      </w:rPr>
    </w:lvl>
    <w:lvl w:ilvl="8" w:tplc="04090005" w:tentative="1">
      <w:start w:val="1"/>
      <w:numFmt w:val="bullet"/>
      <w:lvlText w:val=""/>
      <w:lvlJc w:val="left"/>
      <w:pPr>
        <w:ind w:left="6628" w:hanging="360"/>
      </w:pPr>
      <w:rPr>
        <w:rFonts w:ascii="Wingdings" w:hAnsi="Wingdings" w:hint="default"/>
      </w:rPr>
    </w:lvl>
  </w:abstractNum>
  <w:abstractNum w:abstractNumId="76" w15:restartNumberingAfterBreak="0">
    <w:nsid w:val="0000004C"/>
    <w:multiLevelType w:val="hybridMultilevel"/>
    <w:tmpl w:val="8298726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0000004D"/>
    <w:multiLevelType w:val="hybridMultilevel"/>
    <w:tmpl w:val="54E40CFE"/>
    <w:lvl w:ilvl="0" w:tplc="04090009">
      <w:start w:val="1"/>
      <w:numFmt w:val="bullet"/>
      <w:lvlText w:val=""/>
      <w:lvlJc w:val="left"/>
      <w:pPr>
        <w:ind w:left="872" w:hanging="360"/>
      </w:pPr>
      <w:rPr>
        <w:rFonts w:ascii="Wingdings" w:hAnsi="Wingdings" w:hint="default"/>
      </w:rPr>
    </w:lvl>
    <w:lvl w:ilvl="1" w:tplc="04090003" w:tentative="1">
      <w:start w:val="1"/>
      <w:numFmt w:val="bullet"/>
      <w:lvlText w:val="o"/>
      <w:lvlJc w:val="left"/>
      <w:pPr>
        <w:ind w:left="1592" w:hanging="360"/>
      </w:pPr>
      <w:rPr>
        <w:rFonts w:ascii="Courier New" w:hAnsi="Courier New" w:cs="Courier New" w:hint="default"/>
      </w:rPr>
    </w:lvl>
    <w:lvl w:ilvl="2" w:tplc="04090005" w:tentative="1">
      <w:start w:val="1"/>
      <w:numFmt w:val="bullet"/>
      <w:lvlText w:val=""/>
      <w:lvlJc w:val="left"/>
      <w:pPr>
        <w:ind w:left="2312" w:hanging="360"/>
      </w:pPr>
      <w:rPr>
        <w:rFonts w:ascii="Wingdings" w:hAnsi="Wingdings" w:hint="default"/>
      </w:rPr>
    </w:lvl>
    <w:lvl w:ilvl="3" w:tplc="04090001" w:tentative="1">
      <w:start w:val="1"/>
      <w:numFmt w:val="bullet"/>
      <w:lvlText w:val=""/>
      <w:lvlJc w:val="left"/>
      <w:pPr>
        <w:ind w:left="3032" w:hanging="360"/>
      </w:pPr>
      <w:rPr>
        <w:rFonts w:ascii="Symbol" w:hAnsi="Symbol" w:hint="default"/>
      </w:rPr>
    </w:lvl>
    <w:lvl w:ilvl="4" w:tplc="04090003" w:tentative="1">
      <w:start w:val="1"/>
      <w:numFmt w:val="bullet"/>
      <w:lvlText w:val="o"/>
      <w:lvlJc w:val="left"/>
      <w:pPr>
        <w:ind w:left="3752" w:hanging="360"/>
      </w:pPr>
      <w:rPr>
        <w:rFonts w:ascii="Courier New" w:hAnsi="Courier New" w:cs="Courier New" w:hint="default"/>
      </w:rPr>
    </w:lvl>
    <w:lvl w:ilvl="5" w:tplc="04090005" w:tentative="1">
      <w:start w:val="1"/>
      <w:numFmt w:val="bullet"/>
      <w:lvlText w:val=""/>
      <w:lvlJc w:val="left"/>
      <w:pPr>
        <w:ind w:left="4472" w:hanging="360"/>
      </w:pPr>
      <w:rPr>
        <w:rFonts w:ascii="Wingdings" w:hAnsi="Wingdings" w:hint="default"/>
      </w:rPr>
    </w:lvl>
    <w:lvl w:ilvl="6" w:tplc="04090001" w:tentative="1">
      <w:start w:val="1"/>
      <w:numFmt w:val="bullet"/>
      <w:lvlText w:val=""/>
      <w:lvlJc w:val="left"/>
      <w:pPr>
        <w:ind w:left="5192" w:hanging="360"/>
      </w:pPr>
      <w:rPr>
        <w:rFonts w:ascii="Symbol" w:hAnsi="Symbol" w:hint="default"/>
      </w:rPr>
    </w:lvl>
    <w:lvl w:ilvl="7" w:tplc="04090003" w:tentative="1">
      <w:start w:val="1"/>
      <w:numFmt w:val="bullet"/>
      <w:lvlText w:val="o"/>
      <w:lvlJc w:val="left"/>
      <w:pPr>
        <w:ind w:left="5912" w:hanging="360"/>
      </w:pPr>
      <w:rPr>
        <w:rFonts w:ascii="Courier New" w:hAnsi="Courier New" w:cs="Courier New" w:hint="default"/>
      </w:rPr>
    </w:lvl>
    <w:lvl w:ilvl="8" w:tplc="04090005" w:tentative="1">
      <w:start w:val="1"/>
      <w:numFmt w:val="bullet"/>
      <w:lvlText w:val=""/>
      <w:lvlJc w:val="left"/>
      <w:pPr>
        <w:ind w:left="6632" w:hanging="360"/>
      </w:pPr>
      <w:rPr>
        <w:rFonts w:ascii="Wingdings" w:hAnsi="Wingdings" w:hint="default"/>
      </w:rPr>
    </w:lvl>
  </w:abstractNum>
  <w:abstractNum w:abstractNumId="78" w15:restartNumberingAfterBreak="0">
    <w:nsid w:val="0000004E"/>
    <w:multiLevelType w:val="hybridMultilevel"/>
    <w:tmpl w:val="0898E8E6"/>
    <w:lvl w:ilvl="0" w:tplc="04090009">
      <w:start w:val="1"/>
      <w:numFmt w:val="bullet"/>
      <w:lvlText w:val=""/>
      <w:lvlJc w:val="left"/>
      <w:pPr>
        <w:ind w:left="918" w:hanging="360"/>
      </w:pPr>
      <w:rPr>
        <w:rFonts w:ascii="Wingdings" w:hAnsi="Wingdings" w:hint="default"/>
      </w:rPr>
    </w:lvl>
    <w:lvl w:ilvl="1" w:tplc="04090003" w:tentative="1">
      <w:start w:val="1"/>
      <w:numFmt w:val="bullet"/>
      <w:lvlText w:val="o"/>
      <w:lvlJc w:val="left"/>
      <w:pPr>
        <w:ind w:left="1638" w:hanging="360"/>
      </w:pPr>
      <w:rPr>
        <w:rFonts w:ascii="Courier New" w:hAnsi="Courier New" w:cs="Courier New" w:hint="default"/>
      </w:rPr>
    </w:lvl>
    <w:lvl w:ilvl="2" w:tplc="04090005" w:tentative="1">
      <w:start w:val="1"/>
      <w:numFmt w:val="bullet"/>
      <w:lvlText w:val=""/>
      <w:lvlJc w:val="left"/>
      <w:pPr>
        <w:ind w:left="2358" w:hanging="360"/>
      </w:pPr>
      <w:rPr>
        <w:rFonts w:ascii="Wingdings" w:hAnsi="Wingdings" w:hint="default"/>
      </w:rPr>
    </w:lvl>
    <w:lvl w:ilvl="3" w:tplc="04090001" w:tentative="1">
      <w:start w:val="1"/>
      <w:numFmt w:val="bullet"/>
      <w:lvlText w:val=""/>
      <w:lvlJc w:val="left"/>
      <w:pPr>
        <w:ind w:left="3078" w:hanging="360"/>
      </w:pPr>
      <w:rPr>
        <w:rFonts w:ascii="Symbol" w:hAnsi="Symbol" w:hint="default"/>
      </w:rPr>
    </w:lvl>
    <w:lvl w:ilvl="4" w:tplc="04090003" w:tentative="1">
      <w:start w:val="1"/>
      <w:numFmt w:val="bullet"/>
      <w:lvlText w:val="o"/>
      <w:lvlJc w:val="left"/>
      <w:pPr>
        <w:ind w:left="3798" w:hanging="360"/>
      </w:pPr>
      <w:rPr>
        <w:rFonts w:ascii="Courier New" w:hAnsi="Courier New" w:cs="Courier New" w:hint="default"/>
      </w:rPr>
    </w:lvl>
    <w:lvl w:ilvl="5" w:tplc="04090005" w:tentative="1">
      <w:start w:val="1"/>
      <w:numFmt w:val="bullet"/>
      <w:lvlText w:val=""/>
      <w:lvlJc w:val="left"/>
      <w:pPr>
        <w:ind w:left="4518" w:hanging="360"/>
      </w:pPr>
      <w:rPr>
        <w:rFonts w:ascii="Wingdings" w:hAnsi="Wingdings" w:hint="default"/>
      </w:rPr>
    </w:lvl>
    <w:lvl w:ilvl="6" w:tplc="04090001" w:tentative="1">
      <w:start w:val="1"/>
      <w:numFmt w:val="bullet"/>
      <w:lvlText w:val=""/>
      <w:lvlJc w:val="left"/>
      <w:pPr>
        <w:ind w:left="5238" w:hanging="360"/>
      </w:pPr>
      <w:rPr>
        <w:rFonts w:ascii="Symbol" w:hAnsi="Symbol" w:hint="default"/>
      </w:rPr>
    </w:lvl>
    <w:lvl w:ilvl="7" w:tplc="04090003" w:tentative="1">
      <w:start w:val="1"/>
      <w:numFmt w:val="bullet"/>
      <w:lvlText w:val="o"/>
      <w:lvlJc w:val="left"/>
      <w:pPr>
        <w:ind w:left="5958" w:hanging="360"/>
      </w:pPr>
      <w:rPr>
        <w:rFonts w:ascii="Courier New" w:hAnsi="Courier New" w:cs="Courier New" w:hint="default"/>
      </w:rPr>
    </w:lvl>
    <w:lvl w:ilvl="8" w:tplc="04090005" w:tentative="1">
      <w:start w:val="1"/>
      <w:numFmt w:val="bullet"/>
      <w:lvlText w:val=""/>
      <w:lvlJc w:val="left"/>
      <w:pPr>
        <w:ind w:left="6678" w:hanging="360"/>
      </w:pPr>
      <w:rPr>
        <w:rFonts w:ascii="Wingdings" w:hAnsi="Wingdings" w:hint="default"/>
      </w:rPr>
    </w:lvl>
  </w:abstractNum>
  <w:abstractNum w:abstractNumId="79" w15:restartNumberingAfterBreak="0">
    <w:nsid w:val="0000004F"/>
    <w:multiLevelType w:val="hybridMultilevel"/>
    <w:tmpl w:val="5F70B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00000050"/>
    <w:multiLevelType w:val="hybridMultilevel"/>
    <w:tmpl w:val="3018550A"/>
    <w:lvl w:ilvl="0" w:tplc="FFFFFFFF">
      <w:start w:val="1"/>
      <w:numFmt w:val="bullet"/>
      <w:lvlText w:val="-"/>
      <w:lvlJc w:val="left"/>
      <w:pPr>
        <w:ind w:left="558" w:hanging="360"/>
      </w:pPr>
      <w:rPr>
        <w:rFonts w:ascii="Calibri" w:eastAsia="SimSun" w:hAnsi="Calibri" w:cs="SimSun" w:hint="default"/>
      </w:rPr>
    </w:lvl>
    <w:lvl w:ilvl="1" w:tplc="04090003" w:tentative="1">
      <w:start w:val="1"/>
      <w:numFmt w:val="bullet"/>
      <w:lvlText w:val="o"/>
      <w:lvlJc w:val="left"/>
      <w:pPr>
        <w:ind w:left="1278" w:hanging="360"/>
      </w:pPr>
      <w:rPr>
        <w:rFonts w:ascii="Courier New" w:hAnsi="Courier New" w:cs="Courier New" w:hint="default"/>
      </w:rPr>
    </w:lvl>
    <w:lvl w:ilvl="2" w:tplc="04090005" w:tentative="1">
      <w:start w:val="1"/>
      <w:numFmt w:val="bullet"/>
      <w:lvlText w:val=""/>
      <w:lvlJc w:val="left"/>
      <w:pPr>
        <w:ind w:left="1998" w:hanging="360"/>
      </w:pPr>
      <w:rPr>
        <w:rFonts w:ascii="Wingdings" w:hAnsi="Wingdings" w:hint="default"/>
      </w:rPr>
    </w:lvl>
    <w:lvl w:ilvl="3" w:tplc="04090001" w:tentative="1">
      <w:start w:val="1"/>
      <w:numFmt w:val="bullet"/>
      <w:lvlText w:val=""/>
      <w:lvlJc w:val="left"/>
      <w:pPr>
        <w:ind w:left="2718" w:hanging="360"/>
      </w:pPr>
      <w:rPr>
        <w:rFonts w:ascii="Symbol" w:hAnsi="Symbol" w:hint="default"/>
      </w:rPr>
    </w:lvl>
    <w:lvl w:ilvl="4" w:tplc="04090003" w:tentative="1">
      <w:start w:val="1"/>
      <w:numFmt w:val="bullet"/>
      <w:lvlText w:val="o"/>
      <w:lvlJc w:val="left"/>
      <w:pPr>
        <w:ind w:left="3438" w:hanging="360"/>
      </w:pPr>
      <w:rPr>
        <w:rFonts w:ascii="Courier New" w:hAnsi="Courier New" w:cs="Courier New" w:hint="default"/>
      </w:rPr>
    </w:lvl>
    <w:lvl w:ilvl="5" w:tplc="04090005" w:tentative="1">
      <w:start w:val="1"/>
      <w:numFmt w:val="bullet"/>
      <w:lvlText w:val=""/>
      <w:lvlJc w:val="left"/>
      <w:pPr>
        <w:ind w:left="4158" w:hanging="360"/>
      </w:pPr>
      <w:rPr>
        <w:rFonts w:ascii="Wingdings" w:hAnsi="Wingdings" w:hint="default"/>
      </w:rPr>
    </w:lvl>
    <w:lvl w:ilvl="6" w:tplc="04090001" w:tentative="1">
      <w:start w:val="1"/>
      <w:numFmt w:val="bullet"/>
      <w:lvlText w:val=""/>
      <w:lvlJc w:val="left"/>
      <w:pPr>
        <w:ind w:left="4878" w:hanging="360"/>
      </w:pPr>
      <w:rPr>
        <w:rFonts w:ascii="Symbol" w:hAnsi="Symbol" w:hint="default"/>
      </w:rPr>
    </w:lvl>
    <w:lvl w:ilvl="7" w:tplc="04090003" w:tentative="1">
      <w:start w:val="1"/>
      <w:numFmt w:val="bullet"/>
      <w:lvlText w:val="o"/>
      <w:lvlJc w:val="left"/>
      <w:pPr>
        <w:ind w:left="5598" w:hanging="360"/>
      </w:pPr>
      <w:rPr>
        <w:rFonts w:ascii="Courier New" w:hAnsi="Courier New" w:cs="Courier New" w:hint="default"/>
      </w:rPr>
    </w:lvl>
    <w:lvl w:ilvl="8" w:tplc="04090005" w:tentative="1">
      <w:start w:val="1"/>
      <w:numFmt w:val="bullet"/>
      <w:lvlText w:val=""/>
      <w:lvlJc w:val="left"/>
      <w:pPr>
        <w:ind w:left="6318" w:hanging="360"/>
      </w:pPr>
      <w:rPr>
        <w:rFonts w:ascii="Wingdings" w:hAnsi="Wingdings" w:hint="default"/>
      </w:rPr>
    </w:lvl>
  </w:abstractNum>
  <w:abstractNum w:abstractNumId="81" w15:restartNumberingAfterBreak="0">
    <w:nsid w:val="00000051"/>
    <w:multiLevelType w:val="hybridMultilevel"/>
    <w:tmpl w:val="F86ABC26"/>
    <w:lvl w:ilvl="0" w:tplc="04090009">
      <w:start w:val="1"/>
      <w:numFmt w:val="bullet"/>
      <w:lvlText w:val=""/>
      <w:lvlJc w:val="left"/>
      <w:pPr>
        <w:ind w:left="872" w:hanging="360"/>
      </w:pPr>
      <w:rPr>
        <w:rFonts w:ascii="Wingdings" w:hAnsi="Wingdings" w:hint="default"/>
      </w:rPr>
    </w:lvl>
    <w:lvl w:ilvl="1" w:tplc="04090003" w:tentative="1">
      <w:start w:val="1"/>
      <w:numFmt w:val="bullet"/>
      <w:lvlText w:val="o"/>
      <w:lvlJc w:val="left"/>
      <w:pPr>
        <w:ind w:left="1592" w:hanging="360"/>
      </w:pPr>
      <w:rPr>
        <w:rFonts w:ascii="Courier New" w:hAnsi="Courier New" w:cs="Courier New" w:hint="default"/>
      </w:rPr>
    </w:lvl>
    <w:lvl w:ilvl="2" w:tplc="04090005" w:tentative="1">
      <w:start w:val="1"/>
      <w:numFmt w:val="bullet"/>
      <w:lvlText w:val=""/>
      <w:lvlJc w:val="left"/>
      <w:pPr>
        <w:ind w:left="2312" w:hanging="360"/>
      </w:pPr>
      <w:rPr>
        <w:rFonts w:ascii="Wingdings" w:hAnsi="Wingdings" w:hint="default"/>
      </w:rPr>
    </w:lvl>
    <w:lvl w:ilvl="3" w:tplc="04090001" w:tentative="1">
      <w:start w:val="1"/>
      <w:numFmt w:val="bullet"/>
      <w:lvlText w:val=""/>
      <w:lvlJc w:val="left"/>
      <w:pPr>
        <w:ind w:left="3032" w:hanging="360"/>
      </w:pPr>
      <w:rPr>
        <w:rFonts w:ascii="Symbol" w:hAnsi="Symbol" w:hint="default"/>
      </w:rPr>
    </w:lvl>
    <w:lvl w:ilvl="4" w:tplc="04090003" w:tentative="1">
      <w:start w:val="1"/>
      <w:numFmt w:val="bullet"/>
      <w:lvlText w:val="o"/>
      <w:lvlJc w:val="left"/>
      <w:pPr>
        <w:ind w:left="3752" w:hanging="360"/>
      </w:pPr>
      <w:rPr>
        <w:rFonts w:ascii="Courier New" w:hAnsi="Courier New" w:cs="Courier New" w:hint="default"/>
      </w:rPr>
    </w:lvl>
    <w:lvl w:ilvl="5" w:tplc="04090005" w:tentative="1">
      <w:start w:val="1"/>
      <w:numFmt w:val="bullet"/>
      <w:lvlText w:val=""/>
      <w:lvlJc w:val="left"/>
      <w:pPr>
        <w:ind w:left="4472" w:hanging="360"/>
      </w:pPr>
      <w:rPr>
        <w:rFonts w:ascii="Wingdings" w:hAnsi="Wingdings" w:hint="default"/>
      </w:rPr>
    </w:lvl>
    <w:lvl w:ilvl="6" w:tplc="04090001" w:tentative="1">
      <w:start w:val="1"/>
      <w:numFmt w:val="bullet"/>
      <w:lvlText w:val=""/>
      <w:lvlJc w:val="left"/>
      <w:pPr>
        <w:ind w:left="5192" w:hanging="360"/>
      </w:pPr>
      <w:rPr>
        <w:rFonts w:ascii="Symbol" w:hAnsi="Symbol" w:hint="default"/>
      </w:rPr>
    </w:lvl>
    <w:lvl w:ilvl="7" w:tplc="04090003" w:tentative="1">
      <w:start w:val="1"/>
      <w:numFmt w:val="bullet"/>
      <w:lvlText w:val="o"/>
      <w:lvlJc w:val="left"/>
      <w:pPr>
        <w:ind w:left="5912" w:hanging="360"/>
      </w:pPr>
      <w:rPr>
        <w:rFonts w:ascii="Courier New" w:hAnsi="Courier New" w:cs="Courier New" w:hint="default"/>
      </w:rPr>
    </w:lvl>
    <w:lvl w:ilvl="8" w:tplc="04090005" w:tentative="1">
      <w:start w:val="1"/>
      <w:numFmt w:val="bullet"/>
      <w:lvlText w:val=""/>
      <w:lvlJc w:val="left"/>
      <w:pPr>
        <w:ind w:left="6632" w:hanging="360"/>
      </w:pPr>
      <w:rPr>
        <w:rFonts w:ascii="Wingdings" w:hAnsi="Wingdings" w:hint="default"/>
      </w:rPr>
    </w:lvl>
  </w:abstractNum>
  <w:abstractNum w:abstractNumId="82" w15:restartNumberingAfterBreak="0">
    <w:nsid w:val="00000052"/>
    <w:multiLevelType w:val="hybridMultilevel"/>
    <w:tmpl w:val="298E845C"/>
    <w:lvl w:ilvl="0" w:tplc="04090009">
      <w:start w:val="1"/>
      <w:numFmt w:val="bullet"/>
      <w:lvlText w:val=""/>
      <w:lvlJc w:val="left"/>
      <w:pPr>
        <w:ind w:left="868" w:hanging="360"/>
      </w:pPr>
      <w:rPr>
        <w:rFonts w:ascii="Wingdings" w:hAnsi="Wingdings" w:hint="default"/>
      </w:rPr>
    </w:lvl>
    <w:lvl w:ilvl="1" w:tplc="04090003" w:tentative="1">
      <w:start w:val="1"/>
      <w:numFmt w:val="bullet"/>
      <w:lvlText w:val="o"/>
      <w:lvlJc w:val="left"/>
      <w:pPr>
        <w:ind w:left="1588" w:hanging="360"/>
      </w:pPr>
      <w:rPr>
        <w:rFonts w:ascii="Courier New" w:hAnsi="Courier New" w:cs="Courier New" w:hint="default"/>
      </w:rPr>
    </w:lvl>
    <w:lvl w:ilvl="2" w:tplc="04090005" w:tentative="1">
      <w:start w:val="1"/>
      <w:numFmt w:val="bullet"/>
      <w:lvlText w:val=""/>
      <w:lvlJc w:val="left"/>
      <w:pPr>
        <w:ind w:left="2308" w:hanging="360"/>
      </w:pPr>
      <w:rPr>
        <w:rFonts w:ascii="Wingdings" w:hAnsi="Wingdings" w:hint="default"/>
      </w:rPr>
    </w:lvl>
    <w:lvl w:ilvl="3" w:tplc="04090001" w:tentative="1">
      <w:start w:val="1"/>
      <w:numFmt w:val="bullet"/>
      <w:lvlText w:val=""/>
      <w:lvlJc w:val="left"/>
      <w:pPr>
        <w:ind w:left="3028" w:hanging="360"/>
      </w:pPr>
      <w:rPr>
        <w:rFonts w:ascii="Symbol" w:hAnsi="Symbol" w:hint="default"/>
      </w:rPr>
    </w:lvl>
    <w:lvl w:ilvl="4" w:tplc="04090003" w:tentative="1">
      <w:start w:val="1"/>
      <w:numFmt w:val="bullet"/>
      <w:lvlText w:val="o"/>
      <w:lvlJc w:val="left"/>
      <w:pPr>
        <w:ind w:left="3748" w:hanging="360"/>
      </w:pPr>
      <w:rPr>
        <w:rFonts w:ascii="Courier New" w:hAnsi="Courier New" w:cs="Courier New" w:hint="default"/>
      </w:rPr>
    </w:lvl>
    <w:lvl w:ilvl="5" w:tplc="04090005" w:tentative="1">
      <w:start w:val="1"/>
      <w:numFmt w:val="bullet"/>
      <w:lvlText w:val=""/>
      <w:lvlJc w:val="left"/>
      <w:pPr>
        <w:ind w:left="4468" w:hanging="360"/>
      </w:pPr>
      <w:rPr>
        <w:rFonts w:ascii="Wingdings" w:hAnsi="Wingdings" w:hint="default"/>
      </w:rPr>
    </w:lvl>
    <w:lvl w:ilvl="6" w:tplc="04090001" w:tentative="1">
      <w:start w:val="1"/>
      <w:numFmt w:val="bullet"/>
      <w:lvlText w:val=""/>
      <w:lvlJc w:val="left"/>
      <w:pPr>
        <w:ind w:left="5188" w:hanging="360"/>
      </w:pPr>
      <w:rPr>
        <w:rFonts w:ascii="Symbol" w:hAnsi="Symbol" w:hint="default"/>
      </w:rPr>
    </w:lvl>
    <w:lvl w:ilvl="7" w:tplc="04090003" w:tentative="1">
      <w:start w:val="1"/>
      <w:numFmt w:val="bullet"/>
      <w:lvlText w:val="o"/>
      <w:lvlJc w:val="left"/>
      <w:pPr>
        <w:ind w:left="5908" w:hanging="360"/>
      </w:pPr>
      <w:rPr>
        <w:rFonts w:ascii="Courier New" w:hAnsi="Courier New" w:cs="Courier New" w:hint="default"/>
      </w:rPr>
    </w:lvl>
    <w:lvl w:ilvl="8" w:tplc="04090005" w:tentative="1">
      <w:start w:val="1"/>
      <w:numFmt w:val="bullet"/>
      <w:lvlText w:val=""/>
      <w:lvlJc w:val="left"/>
      <w:pPr>
        <w:ind w:left="6628" w:hanging="360"/>
      </w:pPr>
      <w:rPr>
        <w:rFonts w:ascii="Wingdings" w:hAnsi="Wingdings" w:hint="default"/>
      </w:rPr>
    </w:lvl>
  </w:abstractNum>
  <w:abstractNum w:abstractNumId="83" w15:restartNumberingAfterBreak="0">
    <w:nsid w:val="00000053"/>
    <w:multiLevelType w:val="hybridMultilevel"/>
    <w:tmpl w:val="7416E3D2"/>
    <w:lvl w:ilvl="0" w:tplc="FFFFFFFF">
      <w:start w:val="1"/>
      <w:numFmt w:val="bullet"/>
      <w:lvlText w:val="-"/>
      <w:lvlJc w:val="left"/>
      <w:pPr>
        <w:ind w:left="509" w:hanging="360"/>
      </w:pPr>
      <w:rPr>
        <w:rFonts w:ascii="Calibri" w:eastAsia="SimSun" w:hAnsi="Calibri" w:cs="SimSun" w:hint="default"/>
      </w:rPr>
    </w:lvl>
    <w:lvl w:ilvl="1" w:tplc="04090003" w:tentative="1">
      <w:start w:val="1"/>
      <w:numFmt w:val="bullet"/>
      <w:lvlText w:val="o"/>
      <w:lvlJc w:val="left"/>
      <w:pPr>
        <w:ind w:left="1229" w:hanging="360"/>
      </w:pPr>
      <w:rPr>
        <w:rFonts w:ascii="Courier New" w:hAnsi="Courier New" w:cs="Courier New" w:hint="default"/>
      </w:rPr>
    </w:lvl>
    <w:lvl w:ilvl="2" w:tplc="04090005" w:tentative="1">
      <w:start w:val="1"/>
      <w:numFmt w:val="bullet"/>
      <w:lvlText w:val=""/>
      <w:lvlJc w:val="left"/>
      <w:pPr>
        <w:ind w:left="1949" w:hanging="360"/>
      </w:pPr>
      <w:rPr>
        <w:rFonts w:ascii="Wingdings" w:hAnsi="Wingdings" w:hint="default"/>
      </w:rPr>
    </w:lvl>
    <w:lvl w:ilvl="3" w:tplc="04090001" w:tentative="1">
      <w:start w:val="1"/>
      <w:numFmt w:val="bullet"/>
      <w:lvlText w:val=""/>
      <w:lvlJc w:val="left"/>
      <w:pPr>
        <w:ind w:left="2669" w:hanging="360"/>
      </w:pPr>
      <w:rPr>
        <w:rFonts w:ascii="Symbol" w:hAnsi="Symbol" w:hint="default"/>
      </w:rPr>
    </w:lvl>
    <w:lvl w:ilvl="4" w:tplc="04090003" w:tentative="1">
      <w:start w:val="1"/>
      <w:numFmt w:val="bullet"/>
      <w:lvlText w:val="o"/>
      <w:lvlJc w:val="left"/>
      <w:pPr>
        <w:ind w:left="3389" w:hanging="360"/>
      </w:pPr>
      <w:rPr>
        <w:rFonts w:ascii="Courier New" w:hAnsi="Courier New" w:cs="Courier New" w:hint="default"/>
      </w:rPr>
    </w:lvl>
    <w:lvl w:ilvl="5" w:tplc="04090005" w:tentative="1">
      <w:start w:val="1"/>
      <w:numFmt w:val="bullet"/>
      <w:lvlText w:val=""/>
      <w:lvlJc w:val="left"/>
      <w:pPr>
        <w:ind w:left="4109" w:hanging="360"/>
      </w:pPr>
      <w:rPr>
        <w:rFonts w:ascii="Wingdings" w:hAnsi="Wingdings" w:hint="default"/>
      </w:rPr>
    </w:lvl>
    <w:lvl w:ilvl="6" w:tplc="04090001" w:tentative="1">
      <w:start w:val="1"/>
      <w:numFmt w:val="bullet"/>
      <w:lvlText w:val=""/>
      <w:lvlJc w:val="left"/>
      <w:pPr>
        <w:ind w:left="4829" w:hanging="360"/>
      </w:pPr>
      <w:rPr>
        <w:rFonts w:ascii="Symbol" w:hAnsi="Symbol" w:hint="default"/>
      </w:rPr>
    </w:lvl>
    <w:lvl w:ilvl="7" w:tplc="04090003" w:tentative="1">
      <w:start w:val="1"/>
      <w:numFmt w:val="bullet"/>
      <w:lvlText w:val="o"/>
      <w:lvlJc w:val="left"/>
      <w:pPr>
        <w:ind w:left="5549" w:hanging="360"/>
      </w:pPr>
      <w:rPr>
        <w:rFonts w:ascii="Courier New" w:hAnsi="Courier New" w:cs="Courier New" w:hint="default"/>
      </w:rPr>
    </w:lvl>
    <w:lvl w:ilvl="8" w:tplc="04090005" w:tentative="1">
      <w:start w:val="1"/>
      <w:numFmt w:val="bullet"/>
      <w:lvlText w:val=""/>
      <w:lvlJc w:val="left"/>
      <w:pPr>
        <w:ind w:left="6269" w:hanging="360"/>
      </w:pPr>
      <w:rPr>
        <w:rFonts w:ascii="Wingdings" w:hAnsi="Wingdings" w:hint="default"/>
      </w:rPr>
    </w:lvl>
  </w:abstractNum>
  <w:abstractNum w:abstractNumId="84" w15:restartNumberingAfterBreak="0">
    <w:nsid w:val="00000054"/>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00000055"/>
    <w:multiLevelType w:val="hybridMultilevel"/>
    <w:tmpl w:val="11B47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00000056"/>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00000057"/>
    <w:multiLevelType w:val="hybridMultilevel"/>
    <w:tmpl w:val="0000000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88" w15:restartNumberingAfterBreak="0">
    <w:nsid w:val="00000058"/>
    <w:multiLevelType w:val="hybridMultilevel"/>
    <w:tmpl w:val="00000000"/>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89" w15:restartNumberingAfterBreak="0">
    <w:nsid w:val="00000059"/>
    <w:multiLevelType w:val="hybridMultilevel"/>
    <w:tmpl w:val="00000000"/>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90" w15:restartNumberingAfterBreak="0">
    <w:nsid w:val="0000005A"/>
    <w:multiLevelType w:val="hybridMultilevel"/>
    <w:tmpl w:val="FD904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0000005B"/>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0000005C"/>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0000005D"/>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1853567">
    <w:abstractNumId w:val="3"/>
  </w:num>
  <w:num w:numId="2" w16cid:durableId="100883770">
    <w:abstractNumId w:val="51"/>
  </w:num>
  <w:num w:numId="3" w16cid:durableId="31007206">
    <w:abstractNumId w:val="67"/>
  </w:num>
  <w:num w:numId="4" w16cid:durableId="499540606">
    <w:abstractNumId w:val="59"/>
  </w:num>
  <w:num w:numId="5" w16cid:durableId="819930028">
    <w:abstractNumId w:val="79"/>
  </w:num>
  <w:num w:numId="6" w16cid:durableId="2005086823">
    <w:abstractNumId w:val="37"/>
  </w:num>
  <w:num w:numId="7" w16cid:durableId="785467130">
    <w:abstractNumId w:val="4"/>
  </w:num>
  <w:num w:numId="8" w16cid:durableId="806168443">
    <w:abstractNumId w:val="5"/>
  </w:num>
  <w:num w:numId="9" w16cid:durableId="1258444065">
    <w:abstractNumId w:val="11"/>
  </w:num>
  <w:num w:numId="10" w16cid:durableId="580334462">
    <w:abstractNumId w:val="47"/>
  </w:num>
  <w:num w:numId="11" w16cid:durableId="2039163065">
    <w:abstractNumId w:val="38"/>
  </w:num>
  <w:num w:numId="12" w16cid:durableId="349256192">
    <w:abstractNumId w:val="22"/>
  </w:num>
  <w:num w:numId="13" w16cid:durableId="1472089197">
    <w:abstractNumId w:val="7"/>
  </w:num>
  <w:num w:numId="14" w16cid:durableId="1938322991">
    <w:abstractNumId w:val="8"/>
  </w:num>
  <w:num w:numId="15" w16cid:durableId="1189173709">
    <w:abstractNumId w:val="64"/>
  </w:num>
  <w:num w:numId="16" w16cid:durableId="2026318238">
    <w:abstractNumId w:val="78"/>
  </w:num>
  <w:num w:numId="17" w16cid:durableId="233202798">
    <w:abstractNumId w:val="43"/>
  </w:num>
  <w:num w:numId="18" w16cid:durableId="1043018628">
    <w:abstractNumId w:val="53"/>
  </w:num>
  <w:num w:numId="19" w16cid:durableId="1346902909">
    <w:abstractNumId w:val="80"/>
  </w:num>
  <w:num w:numId="20" w16cid:durableId="720708307">
    <w:abstractNumId w:val="23"/>
  </w:num>
  <w:num w:numId="21" w16cid:durableId="1632399565">
    <w:abstractNumId w:val="1"/>
  </w:num>
  <w:num w:numId="22" w16cid:durableId="1100948650">
    <w:abstractNumId w:val="57"/>
  </w:num>
  <w:num w:numId="23" w16cid:durableId="1529684154">
    <w:abstractNumId w:val="25"/>
  </w:num>
  <w:num w:numId="24" w16cid:durableId="190534959">
    <w:abstractNumId w:val="0"/>
  </w:num>
  <w:num w:numId="25" w16cid:durableId="645431247">
    <w:abstractNumId w:val="42"/>
  </w:num>
  <w:num w:numId="26" w16cid:durableId="1875730594">
    <w:abstractNumId w:val="69"/>
  </w:num>
  <w:num w:numId="27" w16cid:durableId="1691644947">
    <w:abstractNumId w:val="49"/>
  </w:num>
  <w:num w:numId="28" w16cid:durableId="19169030">
    <w:abstractNumId w:val="29"/>
  </w:num>
  <w:num w:numId="29" w16cid:durableId="1177186352">
    <w:abstractNumId w:val="10"/>
  </w:num>
  <w:num w:numId="30" w16cid:durableId="1104886633">
    <w:abstractNumId w:val="48"/>
  </w:num>
  <w:num w:numId="31" w16cid:durableId="1894269709">
    <w:abstractNumId w:val="58"/>
  </w:num>
  <w:num w:numId="32" w16cid:durableId="555624419">
    <w:abstractNumId w:val="81"/>
  </w:num>
  <w:num w:numId="33" w16cid:durableId="1309475521">
    <w:abstractNumId w:val="52"/>
  </w:num>
  <w:num w:numId="34" w16cid:durableId="1221090451">
    <w:abstractNumId w:val="55"/>
  </w:num>
  <w:num w:numId="35" w16cid:durableId="1081023682">
    <w:abstractNumId w:val="21"/>
  </w:num>
  <w:num w:numId="36" w16cid:durableId="165480526">
    <w:abstractNumId w:val="39"/>
  </w:num>
  <w:num w:numId="37" w16cid:durableId="246695742">
    <w:abstractNumId w:val="72"/>
  </w:num>
  <w:num w:numId="38" w16cid:durableId="307782418">
    <w:abstractNumId w:val="77"/>
  </w:num>
  <w:num w:numId="39" w16cid:durableId="1188568217">
    <w:abstractNumId w:val="65"/>
  </w:num>
  <w:num w:numId="40" w16cid:durableId="62412247">
    <w:abstractNumId w:val="35"/>
  </w:num>
  <w:num w:numId="41" w16cid:durableId="1677269980">
    <w:abstractNumId w:val="68"/>
  </w:num>
  <w:num w:numId="42" w16cid:durableId="472210556">
    <w:abstractNumId w:val="74"/>
  </w:num>
  <w:num w:numId="43" w16cid:durableId="2020422821">
    <w:abstractNumId w:val="15"/>
  </w:num>
  <w:num w:numId="44" w16cid:durableId="654840602">
    <w:abstractNumId w:val="62"/>
  </w:num>
  <w:num w:numId="45" w16cid:durableId="1590235897">
    <w:abstractNumId w:val="50"/>
  </w:num>
  <w:num w:numId="46" w16cid:durableId="429785750">
    <w:abstractNumId w:val="19"/>
  </w:num>
  <w:num w:numId="47" w16cid:durableId="1923097682">
    <w:abstractNumId w:val="44"/>
  </w:num>
  <w:num w:numId="48" w16cid:durableId="806971488">
    <w:abstractNumId w:val="32"/>
  </w:num>
  <w:num w:numId="49" w16cid:durableId="96609639">
    <w:abstractNumId w:val="17"/>
  </w:num>
  <w:num w:numId="50" w16cid:durableId="1146506235">
    <w:abstractNumId w:val="66"/>
  </w:num>
  <w:num w:numId="51" w16cid:durableId="1521360030">
    <w:abstractNumId w:val="30"/>
  </w:num>
  <w:num w:numId="52" w16cid:durableId="1438601818">
    <w:abstractNumId w:val="33"/>
  </w:num>
  <w:num w:numId="53" w16cid:durableId="80100770">
    <w:abstractNumId w:val="75"/>
  </w:num>
  <w:num w:numId="54" w16cid:durableId="2073892195">
    <w:abstractNumId w:val="61"/>
  </w:num>
  <w:num w:numId="55" w16cid:durableId="1632662526">
    <w:abstractNumId w:val="71"/>
  </w:num>
  <w:num w:numId="56" w16cid:durableId="1781874180">
    <w:abstractNumId w:val="26"/>
  </w:num>
  <w:num w:numId="57" w16cid:durableId="1443956605">
    <w:abstractNumId w:val="40"/>
  </w:num>
  <w:num w:numId="58" w16cid:durableId="1831364891">
    <w:abstractNumId w:val="46"/>
  </w:num>
  <w:num w:numId="59" w16cid:durableId="1174757314">
    <w:abstractNumId w:val="82"/>
  </w:num>
  <w:num w:numId="60" w16cid:durableId="1565412750">
    <w:abstractNumId w:val="2"/>
  </w:num>
  <w:num w:numId="61" w16cid:durableId="351567394">
    <w:abstractNumId w:val="31"/>
  </w:num>
  <w:num w:numId="62" w16cid:durableId="1060860741">
    <w:abstractNumId w:val="6"/>
  </w:num>
  <w:num w:numId="63" w16cid:durableId="1231119159">
    <w:abstractNumId w:val="83"/>
  </w:num>
  <w:num w:numId="64" w16cid:durableId="1951276613">
    <w:abstractNumId w:val="41"/>
  </w:num>
  <w:num w:numId="65" w16cid:durableId="1963925644">
    <w:abstractNumId w:val="36"/>
  </w:num>
  <w:num w:numId="66" w16cid:durableId="1738283195">
    <w:abstractNumId w:val="24"/>
  </w:num>
  <w:num w:numId="67" w16cid:durableId="487751067">
    <w:abstractNumId w:val="28"/>
  </w:num>
  <w:num w:numId="68" w16cid:durableId="931278449">
    <w:abstractNumId w:val="27"/>
  </w:num>
  <w:num w:numId="69" w16cid:durableId="300040056">
    <w:abstractNumId w:val="70"/>
  </w:num>
  <w:num w:numId="70" w16cid:durableId="446386986">
    <w:abstractNumId w:val="13"/>
  </w:num>
  <w:num w:numId="71" w16cid:durableId="342512536">
    <w:abstractNumId w:val="20"/>
  </w:num>
  <w:num w:numId="72" w16cid:durableId="1841039001">
    <w:abstractNumId w:val="12"/>
  </w:num>
  <w:num w:numId="73" w16cid:durableId="722942747">
    <w:abstractNumId w:val="54"/>
  </w:num>
  <w:num w:numId="74" w16cid:durableId="2079404533">
    <w:abstractNumId w:val="56"/>
  </w:num>
  <w:num w:numId="75" w16cid:durableId="1514610588">
    <w:abstractNumId w:val="9"/>
  </w:num>
  <w:num w:numId="76" w16cid:durableId="1081372845">
    <w:abstractNumId w:val="18"/>
  </w:num>
  <w:num w:numId="77" w16cid:durableId="26149825">
    <w:abstractNumId w:val="16"/>
  </w:num>
  <w:num w:numId="78" w16cid:durableId="500968319">
    <w:abstractNumId w:val="14"/>
  </w:num>
  <w:num w:numId="79" w16cid:durableId="1575243138">
    <w:abstractNumId w:val="76"/>
  </w:num>
  <w:num w:numId="80" w16cid:durableId="827677114">
    <w:abstractNumId w:val="73"/>
  </w:num>
  <w:num w:numId="81" w16cid:durableId="391346817">
    <w:abstractNumId w:val="34"/>
  </w:num>
  <w:num w:numId="82" w16cid:durableId="971860435">
    <w:abstractNumId w:val="63"/>
  </w:num>
  <w:num w:numId="83" w16cid:durableId="2117017778">
    <w:abstractNumId w:val="45"/>
  </w:num>
  <w:num w:numId="84" w16cid:durableId="1192572050">
    <w:abstractNumId w:val="60"/>
  </w:num>
  <w:num w:numId="85" w16cid:durableId="628509709">
    <w:abstractNumId w:val="84"/>
  </w:num>
  <w:num w:numId="86" w16cid:durableId="1716662013">
    <w:abstractNumId w:val="85"/>
  </w:num>
  <w:num w:numId="87" w16cid:durableId="1528719189">
    <w:abstractNumId w:val="86"/>
  </w:num>
  <w:num w:numId="88" w16cid:durableId="1553419254">
    <w:abstractNumId w:val="87"/>
  </w:num>
  <w:num w:numId="89" w16cid:durableId="1699964646">
    <w:abstractNumId w:val="88"/>
  </w:num>
  <w:num w:numId="90" w16cid:durableId="445463219">
    <w:abstractNumId w:val="89"/>
  </w:num>
  <w:num w:numId="91" w16cid:durableId="1704331598">
    <w:abstractNumId w:val="90"/>
  </w:num>
  <w:num w:numId="92" w16cid:durableId="1504124742">
    <w:abstractNumId w:val="91"/>
  </w:num>
  <w:num w:numId="93" w16cid:durableId="77555970">
    <w:abstractNumId w:val="92"/>
  </w:num>
  <w:num w:numId="94" w16cid:durableId="380984363">
    <w:abstractNumId w:val="9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72A"/>
    <w:rsid w:val="00001D85"/>
    <w:rsid w:val="00033A5C"/>
    <w:rsid w:val="00083571"/>
    <w:rsid w:val="00094CBB"/>
    <w:rsid w:val="003C51B3"/>
    <w:rsid w:val="0043467E"/>
    <w:rsid w:val="00486E6B"/>
    <w:rsid w:val="004F2858"/>
    <w:rsid w:val="00514717"/>
    <w:rsid w:val="005410D6"/>
    <w:rsid w:val="00583710"/>
    <w:rsid w:val="00634309"/>
    <w:rsid w:val="006C2C5E"/>
    <w:rsid w:val="00785009"/>
    <w:rsid w:val="007C133A"/>
    <w:rsid w:val="00854013"/>
    <w:rsid w:val="00874F48"/>
    <w:rsid w:val="0088672A"/>
    <w:rsid w:val="008F052A"/>
    <w:rsid w:val="00956CA7"/>
    <w:rsid w:val="009D1C2C"/>
    <w:rsid w:val="00B02DA5"/>
    <w:rsid w:val="00B511E3"/>
    <w:rsid w:val="00BC3673"/>
    <w:rsid w:val="00C63F0F"/>
    <w:rsid w:val="00CA43E7"/>
    <w:rsid w:val="00CF350E"/>
    <w:rsid w:val="00D02B30"/>
    <w:rsid w:val="00D266B9"/>
    <w:rsid w:val="00D421C3"/>
    <w:rsid w:val="00DA305C"/>
    <w:rsid w:val="00DD2FC3"/>
    <w:rsid w:val="00E1660E"/>
    <w:rsid w:val="00F31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F5EB8"/>
  <w15:docId w15:val="{3E84F7D1-D0E8-364F-8FC4-EC1EDBA8D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SimSun"/>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
    <w:name w:val="Medium Grid 3"/>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Pr>
    <w:tcPr>
      <w:shd w:val="clear" w:color="auto" w:fill="C0C0C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000000"/>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style>
  <w:style w:type="table" w:styleId="MediumGrid3-Accent1">
    <w:name w:val="Medium Grid 3 Accent 1"/>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Pr>
    <w:tcPr>
      <w:shd w:val="clear" w:color="auto" w:fill="D3DFEE"/>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F81B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style>
  <w:style w:type="table" w:styleId="MediumGrid3-Accent2">
    <w:name w:val="Medium Grid 3 Accent 2"/>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Pr>
    <w:tcPr>
      <w:shd w:val="clear" w:color="auto" w:fill="EFD3D2"/>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C0504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style>
  <w:style w:type="table" w:styleId="MediumGrid3-Accent3">
    <w:name w:val="Medium Grid 3 Accent 3"/>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Pr>
    <w:tcPr>
      <w:shd w:val="clear" w:color="auto" w:fill="E6EED5"/>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9BBB59"/>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style>
  <w:style w:type="table" w:styleId="MediumGrid3-Accent4">
    <w:name w:val="Medium Grid 3 Accent 4"/>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Pr>
    <w:tcPr>
      <w:shd w:val="clear" w:color="auto" w:fill="DFD8E8"/>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8064A2"/>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style>
  <w:style w:type="table" w:styleId="MediumGrid3-Accent5">
    <w:name w:val="Medium Grid 3 Accent 5"/>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Pr>
    <w:tcPr>
      <w:shd w:val="clear" w:color="auto" w:fill="D2EAF1"/>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BACC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style>
  <w:style w:type="table" w:styleId="MediumGrid3-Accent6">
    <w:name w:val="Medium Grid 3 Accent 6"/>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Pr>
    <w:tcPr>
      <w:shd w:val="clear" w:color="auto" w:fill="FDE4D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F7964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3.jpe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image" Target="media/image7.jpeg" /><Relationship Id="rId5" Type="http://schemas.openxmlformats.org/officeDocument/2006/relationships/image" Target="media/image1.jpeg" /><Relationship Id="rId10" Type="http://schemas.openxmlformats.org/officeDocument/2006/relationships/image" Target="media/image6.jpeg" /><Relationship Id="rId4" Type="http://schemas.openxmlformats.org/officeDocument/2006/relationships/webSettings" Target="webSettings.xml" /><Relationship Id="rId9" Type="http://schemas.openxmlformats.org/officeDocument/2006/relationships/image" Target="media/image5.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2552</Words>
  <Characters>14549</Characters>
  <Application>Microsoft Office Word</Application>
  <DocSecurity>0</DocSecurity>
  <Lines>121</Lines>
  <Paragraphs>34</Paragraphs>
  <ScaleCrop>false</ScaleCrop>
  <Company/>
  <LinksUpToDate>false</LinksUpToDate>
  <CharactersWithSpaces>17067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Dhanalakshmi R</dc:creator>
  <cp:lastModifiedBy>919488357241</cp:lastModifiedBy>
  <cp:revision>2</cp:revision>
  <dcterms:created xsi:type="dcterms:W3CDTF">2023-11-02T01:52:00Z</dcterms:created>
  <dcterms:modified xsi:type="dcterms:W3CDTF">2023-11-02T01:52:00Z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a9e61a18bb02434cb9cc174eff581e87</vt:lpwstr>
  </property>
</Properties>
</file>